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731CA">
      <w:pPr>
        <w:spacing w:before="85" w:line="290" w:lineRule="auto"/>
        <w:ind w:left="5004" w:right="117"/>
        <w:jc w:val="center"/>
        <w:rPr>
          <w:b/>
          <w:w w:val="104"/>
        </w:rPr>
      </w:pPr>
    </w:p>
    <w:p w14:paraId="7586019D">
      <w:pPr>
        <w:spacing w:before="85" w:line="290" w:lineRule="auto"/>
        <w:ind w:left="5004" w:right="117"/>
        <w:jc w:val="center"/>
        <w:rPr>
          <w:b/>
          <w:w w:val="104"/>
        </w:rPr>
      </w:pPr>
    </w:p>
    <w:p w14:paraId="5E3647CB">
      <w:pPr>
        <w:spacing w:before="85" w:line="290" w:lineRule="auto"/>
        <w:ind w:left="5004" w:right="117"/>
        <w:jc w:val="center"/>
        <w:rPr>
          <w:b/>
          <w:w w:val="104"/>
        </w:rPr>
      </w:pPr>
      <w:r>
        <w:rPr>
          <w:b/>
          <w:w w:val="104"/>
        </w:rPr>
        <w:t>ASHWIN VERMA</w:t>
      </w:r>
    </w:p>
    <w:p w14:paraId="6BF986F4">
      <w:pPr>
        <w:spacing w:before="85" w:line="290" w:lineRule="auto"/>
        <w:ind w:left="5004" w:right="117"/>
        <w:jc w:val="center"/>
        <w:rPr>
          <w:b/>
          <w:w w:val="104"/>
        </w:rPr>
      </w:pPr>
      <w:r>
        <w:fldChar w:fldCharType="begin"/>
      </w:r>
      <w:r>
        <w:instrText xml:space="preserve"> HYPERLINK "mailto:ASHWINVERMA400@GMAIL.COM" </w:instrText>
      </w:r>
      <w:r>
        <w:fldChar w:fldCharType="separate"/>
      </w:r>
      <w:r>
        <w:rPr>
          <w:rStyle w:val="6"/>
          <w:w w:val="110"/>
        </w:rPr>
        <w:t>ASHWINVERMA400@GMAIL.COM</w:t>
      </w:r>
      <w:r>
        <w:rPr>
          <w:rStyle w:val="6"/>
          <w:w w:val="110"/>
        </w:rPr>
        <w:fldChar w:fldCharType="end"/>
      </w:r>
    </w:p>
    <w:p w14:paraId="33DEBA92">
      <w:pPr>
        <w:spacing w:before="85" w:line="290" w:lineRule="auto"/>
        <w:ind w:left="5004" w:right="117"/>
        <w:jc w:val="center"/>
        <w:rPr>
          <w:b/>
          <w:w w:val="104"/>
        </w:rPr>
      </w:pPr>
      <w:r>
        <w:rPr>
          <w:b/>
          <w:w w:val="104"/>
        </w:rPr>
        <w:t>MOB - 7566806687</w:t>
      </w:r>
    </w:p>
    <w:p w14:paraId="5EBB26B7">
      <w:pPr>
        <w:pStyle w:val="5"/>
        <w:spacing w:before="1"/>
        <w:ind w:left="0"/>
        <w:rPr>
          <w:i w:val="0"/>
          <w:sz w:val="22"/>
        </w:rPr>
      </w:pPr>
    </w:p>
    <w:p w14:paraId="4CC91FDC">
      <w:pPr>
        <w:pStyle w:val="8"/>
        <w:rPr>
          <w:i w:val="0"/>
          <w:u w:val="single"/>
        </w:rPr>
      </w:pPr>
      <w:r>
        <w:rPr>
          <w:i w:val="0"/>
          <w:u w:val="single"/>
        </w:rPr>
        <w:t>Career Objective:</w:t>
      </w:r>
    </w:p>
    <w:p w14:paraId="5AD80B8B">
      <w:pPr>
        <w:pStyle w:val="8"/>
        <w:ind w:firstLine="720"/>
        <w:rPr>
          <w:i w:val="0"/>
        </w:rPr>
      </w:pPr>
    </w:p>
    <w:p w14:paraId="2D3FBE6C">
      <w:pPr>
        <w:pStyle w:val="5"/>
        <w:spacing w:line="251" w:lineRule="auto"/>
        <w:ind w:left="100"/>
        <w:rPr>
          <w:i w:val="0"/>
        </w:rPr>
      </w:pPr>
      <w:r>
        <w:rPr>
          <w:i w:val="0"/>
          <w:w w:val="120"/>
        </w:rPr>
        <w:t>To work for a well known organization to show case my skills and talent and to aid my future in the field of pharmacy and help in the development of organization.</w:t>
      </w:r>
    </w:p>
    <w:p w14:paraId="0178F06F">
      <w:pPr>
        <w:pStyle w:val="5"/>
        <w:spacing w:before="1"/>
        <w:ind w:left="0" w:firstLine="720"/>
        <w:rPr>
          <w:i w:val="0"/>
          <w:sz w:val="19"/>
        </w:rPr>
      </w:pPr>
    </w:p>
    <w:p w14:paraId="010C9D01">
      <w:pPr>
        <w:pStyle w:val="8"/>
        <w:rPr>
          <w:i w:val="0"/>
          <w:u w:val="single"/>
        </w:rPr>
      </w:pPr>
      <w:r>
        <w:rPr>
          <w:i w:val="0"/>
          <w:u w:val="single"/>
        </w:rPr>
        <w:t>Work Experience:</w:t>
      </w:r>
    </w:p>
    <w:p w14:paraId="32496B04">
      <w:pPr>
        <w:pStyle w:val="8"/>
        <w:rPr>
          <w:i w:val="0"/>
          <w:u w:val="single"/>
        </w:rPr>
      </w:pPr>
    </w:p>
    <w:p w14:paraId="492A35BF">
      <w:pPr>
        <w:pStyle w:val="8"/>
        <w:rPr>
          <w:rFonts w:hint="default"/>
          <w:i w:val="0"/>
          <w:u w:val="single"/>
          <w:lang w:val="en-IN"/>
        </w:rPr>
      </w:pPr>
    </w:p>
    <w:p w14:paraId="21C528A7">
      <w:pPr>
        <w:pStyle w:val="8"/>
        <w:ind w:left="0"/>
        <w:rPr>
          <w:i w:val="0"/>
          <w:u w:val="single"/>
        </w:rPr>
      </w:pPr>
    </w:p>
    <w:p w14:paraId="4DB03C83">
      <w:pPr>
        <w:pStyle w:val="8"/>
        <w:ind w:firstLine="720"/>
        <w:rPr>
          <w:i w:val="0"/>
          <w:u w:val="single"/>
        </w:rPr>
      </w:pPr>
    </w:p>
    <w:p w14:paraId="7D0E478A">
      <w:pPr>
        <w:pStyle w:val="8"/>
        <w:numPr>
          <w:ilvl w:val="0"/>
          <w:numId w:val="1"/>
        </w:numPr>
        <w:ind w:left="800" w:leftChars="0" w:firstLineChars="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Currently worked </w:t>
      </w:r>
      <w:r>
        <w:rPr>
          <w:rFonts w:hint="default"/>
          <w:i w:val="0"/>
          <w:sz w:val="22"/>
          <w:szCs w:val="22"/>
          <w:lang w:val="en-IN"/>
        </w:rPr>
        <w:t>in AUROLAB FOUNDATION</w:t>
      </w:r>
    </w:p>
    <w:p w14:paraId="6920D49C">
      <w:pPr>
        <w:pStyle w:val="8"/>
        <w:numPr>
          <w:numId w:val="0"/>
        </w:numPr>
        <w:jc w:val="both"/>
        <w:rPr>
          <w:rFonts w:hint="default"/>
          <w:i w:val="0"/>
          <w:sz w:val="22"/>
          <w:szCs w:val="22"/>
          <w:lang w:val="en-IN"/>
        </w:rPr>
      </w:pPr>
      <w:r>
        <w:rPr>
          <w:rFonts w:hint="default"/>
          <w:i w:val="0"/>
          <w:sz w:val="22"/>
          <w:szCs w:val="22"/>
          <w:lang w:val="en-IN"/>
        </w:rPr>
        <w:t xml:space="preserve">             6 JANUARY 2025 TO TILL TODAY</w:t>
      </w:r>
    </w:p>
    <w:p w14:paraId="781A626F">
      <w:pPr>
        <w:pStyle w:val="8"/>
        <w:numPr>
          <w:numId w:val="0"/>
        </w:numPr>
        <w:jc w:val="both"/>
        <w:rPr>
          <w:rFonts w:hint="default"/>
          <w:i w:val="0"/>
          <w:sz w:val="22"/>
          <w:szCs w:val="22"/>
          <w:lang w:val="en-IN"/>
        </w:rPr>
      </w:pPr>
    </w:p>
    <w:p w14:paraId="7F81E3C9">
      <w:pPr>
        <w:numPr>
          <w:ilvl w:val="0"/>
          <w:numId w:val="2"/>
        </w:numPr>
        <w:bidi w:val="0"/>
        <w:ind w:left="840" w:lef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Covers entire M.P on RATINA SURGEONS</w:t>
      </w:r>
    </w:p>
    <w:p w14:paraId="00E10CD7">
      <w:pPr>
        <w:pStyle w:val="8"/>
        <w:numPr>
          <w:numId w:val="0"/>
        </w:numPr>
        <w:ind w:leftChars="0"/>
        <w:jc w:val="both"/>
        <w:rPr>
          <w:rFonts w:hint="default"/>
          <w:i w:val="0"/>
          <w:sz w:val="22"/>
          <w:szCs w:val="22"/>
          <w:lang w:val="en-IN"/>
        </w:rPr>
      </w:pPr>
    </w:p>
    <w:p w14:paraId="653467AB">
      <w:pPr>
        <w:pStyle w:val="8"/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i w:val="0"/>
          <w:sz w:val="22"/>
          <w:szCs w:val="22"/>
          <w:lang w:val="en-IN"/>
        </w:rPr>
      </w:pPr>
      <w:r>
        <w:rPr>
          <w:rFonts w:hint="default"/>
          <w:i w:val="0"/>
          <w:sz w:val="22"/>
          <w:szCs w:val="22"/>
          <w:lang w:val="en-IN"/>
        </w:rPr>
        <w:t>Selling  Injectables as well as DEVICES in OPTHALMIC SEGMENT</w:t>
      </w:r>
    </w:p>
    <w:p w14:paraId="6C15A8CA">
      <w:pPr>
        <w:pStyle w:val="8"/>
        <w:numPr>
          <w:numId w:val="0"/>
        </w:numPr>
        <w:ind w:leftChars="0"/>
        <w:jc w:val="both"/>
        <w:rPr>
          <w:rFonts w:hint="default"/>
          <w:i w:val="0"/>
          <w:sz w:val="22"/>
          <w:szCs w:val="22"/>
          <w:lang w:val="en-IN"/>
        </w:rPr>
      </w:pPr>
    </w:p>
    <w:p w14:paraId="15EBC4F3">
      <w:pPr>
        <w:pStyle w:val="8"/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i w:val="0"/>
          <w:sz w:val="22"/>
          <w:szCs w:val="22"/>
        </w:rPr>
      </w:pPr>
      <w:r>
        <w:rPr>
          <w:rFonts w:hint="default"/>
          <w:i w:val="0"/>
          <w:sz w:val="22"/>
          <w:szCs w:val="22"/>
          <w:lang w:val="en-IN"/>
        </w:rPr>
        <w:t>DUE TO DIVISION MERGE IN OTHER DIVISIONS NEED TO CHANGE</w:t>
      </w:r>
    </w:p>
    <w:p w14:paraId="318F4E07">
      <w:pPr>
        <w:pStyle w:val="8"/>
        <w:numPr>
          <w:numId w:val="0"/>
        </w:numPr>
        <w:ind w:leftChars="0"/>
        <w:jc w:val="both"/>
        <w:rPr>
          <w:i w:val="0"/>
          <w:sz w:val="22"/>
          <w:szCs w:val="22"/>
        </w:rPr>
      </w:pPr>
    </w:p>
    <w:p w14:paraId="0D56C275">
      <w:pPr>
        <w:pStyle w:val="8"/>
        <w:numPr>
          <w:ilvl w:val="0"/>
          <w:numId w:val="1"/>
        </w:numPr>
        <w:ind w:left="800" w:leftChars="0" w:firstLineChars="0"/>
        <w:jc w:val="both"/>
        <w:rPr>
          <w:i w:val="0"/>
          <w:sz w:val="22"/>
          <w:szCs w:val="22"/>
        </w:rPr>
      </w:pPr>
      <w:r>
        <w:rPr>
          <w:rFonts w:hint="default"/>
          <w:i w:val="0"/>
          <w:sz w:val="22"/>
          <w:szCs w:val="22"/>
          <w:lang w:val="en-IN"/>
        </w:rPr>
        <w:t xml:space="preserve">Previously </w:t>
      </w:r>
      <w:r>
        <w:rPr>
          <w:i w:val="0"/>
          <w:sz w:val="22"/>
          <w:szCs w:val="22"/>
        </w:rPr>
        <w:t>worked as an AREA SALES MANAGER in SUNWAYS INDIA PVT. LTD.</w:t>
      </w:r>
    </w:p>
    <w:p w14:paraId="647189B6">
      <w:pPr>
        <w:pStyle w:val="8"/>
        <w:numPr>
          <w:numId w:val="0"/>
        </w:numPr>
        <w:ind w:left="440" w:leftChars="0"/>
        <w:jc w:val="both"/>
        <w:rPr>
          <w:rFonts w:hint="default"/>
          <w:i w:val="0"/>
          <w:sz w:val="22"/>
          <w:szCs w:val="22"/>
          <w:lang w:val="en-IN"/>
        </w:rPr>
      </w:pPr>
      <w:r>
        <w:rPr>
          <w:rFonts w:hint="default"/>
          <w:i w:val="0"/>
          <w:sz w:val="22"/>
          <w:szCs w:val="22"/>
          <w:lang w:val="en-IN"/>
        </w:rPr>
        <w:t xml:space="preserve">      5 DECEMB</w:t>
      </w:r>
      <w:bookmarkStart w:id="0" w:name="_GoBack"/>
      <w:bookmarkEnd w:id="0"/>
      <w:r>
        <w:rPr>
          <w:rFonts w:hint="default"/>
          <w:i w:val="0"/>
          <w:sz w:val="22"/>
          <w:szCs w:val="22"/>
          <w:lang w:val="en-IN"/>
        </w:rPr>
        <w:t>ER 2022 TO 6 DECEMBER 2024</w:t>
      </w:r>
    </w:p>
    <w:p w14:paraId="6D1E49B5">
      <w:pPr>
        <w:pStyle w:val="8"/>
        <w:ind w:left="0"/>
        <w:jc w:val="both"/>
        <w:rPr>
          <w:i w:val="0"/>
        </w:rPr>
      </w:pPr>
    </w:p>
    <w:p w14:paraId="23FDFA86">
      <w:pPr>
        <w:pStyle w:val="8"/>
        <w:ind w:left="0"/>
        <w:jc w:val="both"/>
        <w:rPr>
          <w:i w:val="0"/>
        </w:rPr>
      </w:pPr>
      <w:r>
        <w:rPr>
          <w:i w:val="0"/>
        </w:rPr>
        <w:t xml:space="preserve">                 Lead the team of 4 Members in Opthalmic Segment  as an Area Manager</w:t>
      </w:r>
    </w:p>
    <w:p w14:paraId="3DF271D7">
      <w:pPr>
        <w:pStyle w:val="8"/>
        <w:ind w:left="0"/>
        <w:jc w:val="both"/>
        <w:rPr>
          <w:i w:val="0"/>
        </w:rPr>
      </w:pPr>
      <w:r>
        <w:rPr>
          <w:i w:val="0"/>
        </w:rPr>
        <w:t xml:space="preserve">             </w:t>
      </w:r>
    </w:p>
    <w:p w14:paraId="2C6ACB7F">
      <w:pPr>
        <w:pStyle w:val="8"/>
        <w:ind w:left="0"/>
        <w:jc w:val="both"/>
        <w:rPr>
          <w:i w:val="0"/>
        </w:rPr>
      </w:pPr>
      <w:r>
        <w:rPr>
          <w:i w:val="0"/>
        </w:rPr>
        <w:t xml:space="preserve">                 Covers Entire M.P and Interiors </w:t>
      </w:r>
    </w:p>
    <w:p w14:paraId="596D5BF6">
      <w:pPr>
        <w:pStyle w:val="8"/>
        <w:ind w:left="0"/>
        <w:jc w:val="both"/>
        <w:rPr>
          <w:i w:val="0"/>
        </w:rPr>
      </w:pPr>
    </w:p>
    <w:p w14:paraId="1430DAB4">
      <w:pPr>
        <w:pStyle w:val="8"/>
        <w:ind w:left="1180" w:hanging="720"/>
        <w:jc w:val="both"/>
        <w:rPr>
          <w:i w:val="0"/>
        </w:rPr>
      </w:pPr>
      <w:r>
        <w:rPr>
          <w:i w:val="0"/>
        </w:rPr>
        <w:t xml:space="preserve"> SPECIALITY COVERING  : </w:t>
      </w:r>
    </w:p>
    <w:p w14:paraId="3142DD4B">
      <w:pPr>
        <w:pStyle w:val="8"/>
        <w:ind w:left="820" w:hanging="720"/>
        <w:jc w:val="both"/>
        <w:rPr>
          <w:b w:val="0"/>
          <w:bCs w:val="0"/>
          <w:i w:val="0"/>
        </w:rPr>
      </w:pPr>
    </w:p>
    <w:p w14:paraId="6D305F09">
      <w:pPr>
        <w:pStyle w:val="8"/>
        <w:numPr>
          <w:ilvl w:val="0"/>
          <w:numId w:val="3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OPHTHALMIC SURGEONS, PEDIATRIC OPTHALMIC SURGEONS, GLAUCOMA SURGEONS, RETINA SPECIALIST </w:t>
      </w:r>
      <w:r>
        <w:rPr>
          <w:rFonts w:hint="default"/>
          <w:b w:val="0"/>
          <w:bCs w:val="0"/>
          <w:i w:val="0"/>
          <w:lang w:val="en-IN"/>
        </w:rPr>
        <w:t>, CATARACT SURGEONS</w:t>
      </w:r>
    </w:p>
    <w:p w14:paraId="73BABF79">
      <w:pPr>
        <w:pStyle w:val="8"/>
        <w:ind w:left="820"/>
        <w:jc w:val="both"/>
        <w:rPr>
          <w:b w:val="0"/>
          <w:bCs w:val="0"/>
          <w:i w:val="0"/>
        </w:rPr>
      </w:pPr>
    </w:p>
    <w:p w14:paraId="3D49E5E9">
      <w:pPr>
        <w:pStyle w:val="8"/>
        <w:ind w:left="0"/>
        <w:jc w:val="both"/>
        <w:rPr>
          <w:i w:val="0"/>
        </w:rPr>
      </w:pPr>
    </w:p>
    <w:p w14:paraId="593D7245">
      <w:pPr>
        <w:pStyle w:val="8"/>
        <w:ind w:left="1180" w:hanging="720"/>
        <w:jc w:val="both"/>
        <w:rPr>
          <w:i w:val="0"/>
          <w:sz w:val="22"/>
          <w:szCs w:val="22"/>
        </w:rPr>
      </w:pPr>
      <w:r>
        <w:rPr>
          <w:i w:val="0"/>
        </w:rPr>
        <w:t xml:space="preserve"> </w:t>
      </w:r>
      <w:r>
        <w:rPr>
          <w:i w:val="0"/>
          <w:sz w:val="22"/>
          <w:szCs w:val="22"/>
        </w:rPr>
        <w:t xml:space="preserve">Dealing with different products like : </w:t>
      </w:r>
    </w:p>
    <w:p w14:paraId="29617154">
      <w:pPr>
        <w:pStyle w:val="8"/>
        <w:ind w:left="1180" w:hanging="720"/>
        <w:jc w:val="both"/>
        <w:rPr>
          <w:i w:val="0"/>
          <w:sz w:val="22"/>
          <w:szCs w:val="22"/>
        </w:rPr>
      </w:pPr>
    </w:p>
    <w:p w14:paraId="07010AB1">
      <w:pPr>
        <w:pStyle w:val="8"/>
        <w:numPr>
          <w:ilvl w:val="0"/>
          <w:numId w:val="3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Ophthalmic Eye Drops (Pre &amp; Post Surgery Antibiotics), Antioxidant Tablet (For Retina Care) Opthalmic Eye Ointment (Antibiotics) </w:t>
      </w:r>
    </w:p>
    <w:p w14:paraId="6180A16C">
      <w:pPr>
        <w:pStyle w:val="8"/>
        <w:ind w:left="0"/>
        <w:jc w:val="both"/>
        <w:rPr>
          <w:b w:val="0"/>
          <w:bCs w:val="0"/>
          <w:i w:val="0"/>
        </w:rPr>
      </w:pPr>
    </w:p>
    <w:p w14:paraId="06CD4A30">
      <w:pPr>
        <w:pStyle w:val="8"/>
        <w:numPr>
          <w:ilvl w:val="0"/>
          <w:numId w:val="4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>Adding Products in the Government channel (Corporations, bulk as well as Local Tendor), Producing demand and suppling the products by taking order.</w:t>
      </w:r>
    </w:p>
    <w:p w14:paraId="5327AE17">
      <w:pPr>
        <w:pStyle w:val="8"/>
        <w:ind w:left="820"/>
        <w:jc w:val="both"/>
        <w:rPr>
          <w:b w:val="0"/>
          <w:bCs w:val="0"/>
          <w:i w:val="0"/>
        </w:rPr>
      </w:pPr>
      <w:r>
        <w:rPr>
          <w:i w:val="0"/>
        </w:rPr>
        <w:t xml:space="preserve">          </w:t>
      </w:r>
    </w:p>
    <w:p w14:paraId="635F7E06">
      <w:pPr>
        <w:pStyle w:val="8"/>
        <w:numPr>
          <w:ilvl w:val="0"/>
          <w:numId w:val="3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>Always Motivate my Team to Earn Incentives</w:t>
      </w:r>
    </w:p>
    <w:p w14:paraId="056DD779">
      <w:pPr>
        <w:pStyle w:val="8"/>
        <w:ind w:left="0" w:leftChars="0" w:firstLine="0" w:firstLineChars="0"/>
        <w:jc w:val="both"/>
        <w:rPr>
          <w:b w:val="0"/>
          <w:bCs w:val="0"/>
          <w:i w:val="0"/>
        </w:rPr>
      </w:pPr>
    </w:p>
    <w:p w14:paraId="61EFF108">
      <w:pPr>
        <w:pStyle w:val="8"/>
        <w:numPr>
          <w:ilvl w:val="0"/>
          <w:numId w:val="4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 Launching new product to doctors.</w:t>
      </w:r>
    </w:p>
    <w:p w14:paraId="4CFEA2F6">
      <w:pPr>
        <w:pStyle w:val="8"/>
        <w:ind w:left="820"/>
        <w:jc w:val="both"/>
        <w:rPr>
          <w:b w:val="0"/>
          <w:bCs w:val="0"/>
          <w:i w:val="0"/>
        </w:rPr>
      </w:pPr>
    </w:p>
    <w:p w14:paraId="5FBE9626">
      <w:pPr>
        <w:pStyle w:val="8"/>
        <w:numPr>
          <w:ilvl w:val="0"/>
          <w:numId w:val="4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Achieving secondary as well as primary sales target of all products with focus products assigned by the company. </w:t>
      </w:r>
    </w:p>
    <w:p w14:paraId="344E8FE8">
      <w:pPr>
        <w:pStyle w:val="8"/>
        <w:ind w:left="460"/>
        <w:jc w:val="both"/>
        <w:rPr>
          <w:b w:val="0"/>
          <w:bCs w:val="0"/>
          <w:i w:val="0"/>
        </w:rPr>
      </w:pPr>
    </w:p>
    <w:p w14:paraId="3DDC28EA">
      <w:pPr>
        <w:pStyle w:val="8"/>
        <w:ind w:left="0"/>
        <w:jc w:val="both"/>
        <w:rPr>
          <w:i w:val="0"/>
        </w:rPr>
      </w:pPr>
    </w:p>
    <w:p w14:paraId="382CFBF0">
      <w:pPr>
        <w:pStyle w:val="8"/>
        <w:numPr>
          <w:ilvl w:val="0"/>
          <w:numId w:val="1"/>
        </w:numPr>
        <w:ind w:left="800" w:leftChars="0" w:firstLineChars="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Previously worked as Area Manager in Insight Eye Care in Indore HQ from 2/August/2021 to 5/December/2022</w:t>
      </w:r>
    </w:p>
    <w:p w14:paraId="27DB687A">
      <w:pPr>
        <w:pStyle w:val="8"/>
        <w:ind w:left="820" w:hanging="720"/>
        <w:jc w:val="both"/>
        <w:rPr>
          <w:i w:val="0"/>
        </w:rPr>
      </w:pPr>
      <w:r>
        <w:rPr>
          <w:i w:val="0"/>
        </w:rPr>
        <w:t xml:space="preserve"> </w:t>
      </w:r>
    </w:p>
    <w:p w14:paraId="2743E72A">
      <w:pPr>
        <w:pStyle w:val="8"/>
        <w:ind w:left="0"/>
        <w:jc w:val="both"/>
        <w:rPr>
          <w:i w:val="0"/>
        </w:rPr>
      </w:pPr>
      <w:r>
        <w:rPr>
          <w:i w:val="0"/>
        </w:rPr>
        <w:t xml:space="preserve">         Lead the team in Opthalmic Segment  as an Area Manager</w:t>
      </w:r>
    </w:p>
    <w:p w14:paraId="7307FDBD">
      <w:pPr>
        <w:pStyle w:val="8"/>
        <w:ind w:left="0"/>
        <w:jc w:val="both"/>
        <w:rPr>
          <w:b w:val="0"/>
          <w:bCs w:val="0"/>
          <w:i w:val="0"/>
        </w:rPr>
      </w:pPr>
    </w:p>
    <w:p w14:paraId="149E2071">
      <w:pPr>
        <w:pStyle w:val="8"/>
        <w:ind w:left="820" w:hanging="720"/>
        <w:jc w:val="both"/>
        <w:rPr>
          <w:b w:val="0"/>
          <w:bCs w:val="0"/>
          <w:i w:val="0"/>
        </w:rPr>
      </w:pPr>
    </w:p>
    <w:p w14:paraId="114F4E5E">
      <w:pPr>
        <w:pStyle w:val="8"/>
        <w:ind w:left="1180" w:hanging="720"/>
        <w:jc w:val="both"/>
        <w:rPr>
          <w:i w:val="0"/>
        </w:rPr>
      </w:pPr>
      <w:r>
        <w:rPr>
          <w:i w:val="0"/>
        </w:rPr>
        <w:t xml:space="preserve">Speciality Covering : </w:t>
      </w:r>
    </w:p>
    <w:p w14:paraId="2A7E3248">
      <w:pPr>
        <w:pStyle w:val="8"/>
        <w:ind w:left="820" w:hanging="720"/>
        <w:jc w:val="both"/>
        <w:rPr>
          <w:b w:val="0"/>
          <w:bCs w:val="0"/>
          <w:i w:val="0"/>
        </w:rPr>
      </w:pPr>
    </w:p>
    <w:p w14:paraId="465BCE98">
      <w:pPr>
        <w:pStyle w:val="8"/>
        <w:numPr>
          <w:ilvl w:val="0"/>
          <w:numId w:val="3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OPHTHALMIC SURGEONS, PEDIATRIC OPTHALMIC SURGEONS, GLAUCOMA SURGEONS, RETINA SPECIALIST </w:t>
      </w:r>
    </w:p>
    <w:p w14:paraId="4B118046">
      <w:pPr>
        <w:pStyle w:val="8"/>
        <w:ind w:left="820"/>
        <w:jc w:val="both"/>
        <w:rPr>
          <w:b w:val="0"/>
          <w:bCs w:val="0"/>
          <w:i w:val="0"/>
        </w:rPr>
      </w:pPr>
    </w:p>
    <w:p w14:paraId="7972DC36">
      <w:pPr>
        <w:pStyle w:val="8"/>
        <w:ind w:left="1180" w:hanging="720"/>
        <w:jc w:val="both"/>
        <w:rPr>
          <w:i w:val="0"/>
        </w:rPr>
      </w:pPr>
      <w:r>
        <w:rPr>
          <w:i w:val="0"/>
        </w:rPr>
        <w:t xml:space="preserve">Dealing with different products like : </w:t>
      </w:r>
    </w:p>
    <w:p w14:paraId="4676FB34">
      <w:pPr>
        <w:pStyle w:val="8"/>
        <w:ind w:left="820" w:hanging="720"/>
        <w:jc w:val="both"/>
        <w:rPr>
          <w:b w:val="0"/>
          <w:bCs w:val="0"/>
          <w:i w:val="0"/>
        </w:rPr>
      </w:pPr>
    </w:p>
    <w:p w14:paraId="5D8FCFD5">
      <w:pPr>
        <w:pStyle w:val="8"/>
        <w:numPr>
          <w:ilvl w:val="0"/>
          <w:numId w:val="3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Ophthalmic Eye Drops (Pre &amp; Post Surgery Antibiotics), Antioxidant Tablet (For Retina Care) Opthalmic Eye Ointment (Antibiotics) </w:t>
      </w:r>
    </w:p>
    <w:p w14:paraId="71250554">
      <w:pPr>
        <w:pStyle w:val="8"/>
        <w:ind w:left="820"/>
        <w:jc w:val="both"/>
        <w:rPr>
          <w:b w:val="0"/>
          <w:bCs w:val="0"/>
          <w:i w:val="0"/>
        </w:rPr>
      </w:pPr>
    </w:p>
    <w:p w14:paraId="344A5762">
      <w:pPr>
        <w:pStyle w:val="8"/>
        <w:numPr>
          <w:ilvl w:val="0"/>
          <w:numId w:val="3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Always Motivate my Team to Earn Incentives </w:t>
      </w:r>
    </w:p>
    <w:p w14:paraId="23072BC9">
      <w:pPr>
        <w:pStyle w:val="8"/>
        <w:ind w:left="820"/>
        <w:jc w:val="both"/>
        <w:rPr>
          <w:b w:val="0"/>
          <w:bCs w:val="0"/>
          <w:i w:val="0"/>
        </w:rPr>
      </w:pPr>
    </w:p>
    <w:p w14:paraId="6527880C">
      <w:pPr>
        <w:pStyle w:val="8"/>
        <w:numPr>
          <w:ilvl w:val="0"/>
          <w:numId w:val="3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>Continous Target Achiver</w:t>
      </w:r>
    </w:p>
    <w:p w14:paraId="389B1FE2">
      <w:pPr>
        <w:pStyle w:val="8"/>
        <w:ind w:left="0"/>
        <w:jc w:val="both"/>
        <w:rPr>
          <w:b w:val="0"/>
          <w:bCs w:val="0"/>
          <w:i w:val="0"/>
        </w:rPr>
      </w:pPr>
    </w:p>
    <w:p w14:paraId="3222EDAE">
      <w:pPr>
        <w:pStyle w:val="8"/>
        <w:numPr>
          <w:ilvl w:val="0"/>
          <w:numId w:val="4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>Adding Products in the Government channel (Corporations, bulk as well as Local Tendor), Producing demand and suppling the products by taking order.</w:t>
      </w:r>
    </w:p>
    <w:p w14:paraId="0104F81E">
      <w:pPr>
        <w:pStyle w:val="9"/>
        <w:rPr>
          <w:b/>
          <w:bCs/>
          <w:i/>
        </w:rPr>
      </w:pPr>
    </w:p>
    <w:p w14:paraId="36AF4A73">
      <w:pPr>
        <w:pStyle w:val="8"/>
        <w:numPr>
          <w:ilvl w:val="0"/>
          <w:numId w:val="4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>Doing 2 RTM/Month and 1 CME/Quarter assigned as per marketing team.</w:t>
      </w:r>
    </w:p>
    <w:p w14:paraId="7DC7F66A">
      <w:pPr>
        <w:pStyle w:val="8"/>
        <w:ind w:left="820"/>
        <w:jc w:val="both"/>
        <w:rPr>
          <w:b w:val="0"/>
          <w:bCs w:val="0"/>
          <w:i w:val="0"/>
        </w:rPr>
      </w:pPr>
    </w:p>
    <w:p w14:paraId="7B45479A">
      <w:pPr>
        <w:pStyle w:val="8"/>
        <w:numPr>
          <w:ilvl w:val="0"/>
          <w:numId w:val="4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>Launching new product to doctors.</w:t>
      </w:r>
    </w:p>
    <w:p w14:paraId="2BD8CBF8">
      <w:pPr>
        <w:pStyle w:val="8"/>
        <w:ind w:left="820"/>
        <w:jc w:val="both"/>
        <w:rPr>
          <w:b w:val="0"/>
          <w:bCs w:val="0"/>
          <w:i w:val="0"/>
        </w:rPr>
      </w:pPr>
    </w:p>
    <w:p w14:paraId="3715A7A9">
      <w:pPr>
        <w:pStyle w:val="8"/>
        <w:numPr>
          <w:ilvl w:val="0"/>
          <w:numId w:val="4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Achieving secondary as well as primary sales target of all products with focus products assigned by the company. </w:t>
      </w:r>
    </w:p>
    <w:p w14:paraId="54CDCB92">
      <w:pPr>
        <w:pStyle w:val="8"/>
        <w:ind w:left="820"/>
        <w:jc w:val="both"/>
        <w:rPr>
          <w:b w:val="0"/>
          <w:bCs w:val="0"/>
          <w:i w:val="0"/>
        </w:rPr>
      </w:pPr>
    </w:p>
    <w:p w14:paraId="76077D52">
      <w:pPr>
        <w:pStyle w:val="8"/>
        <w:numPr>
          <w:ilvl w:val="0"/>
          <w:numId w:val="4"/>
        </w:numPr>
        <w:jc w:val="both"/>
        <w:rPr>
          <w:b w:val="0"/>
          <w:bCs w:val="0"/>
          <w:i w:val="0"/>
        </w:rPr>
      </w:pPr>
      <w:r>
        <w:rPr>
          <w:b w:val="0"/>
          <w:bCs w:val="0"/>
          <w:i w:val="0"/>
        </w:rPr>
        <w:t>Working with our channel partners in the field to drive better results at the end.</w:t>
      </w:r>
    </w:p>
    <w:p w14:paraId="185FB877">
      <w:pPr>
        <w:pStyle w:val="8"/>
        <w:ind w:left="0"/>
        <w:jc w:val="both"/>
        <w:rPr>
          <w:b w:val="0"/>
          <w:bCs w:val="0"/>
          <w:i w:val="0"/>
        </w:rPr>
      </w:pPr>
    </w:p>
    <w:p w14:paraId="2B346282"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126"/>
        <w:ind w:left="800" w:leftChars="0" w:firstLineChars="0"/>
        <w:jc w:val="both"/>
      </w:pPr>
      <w:r>
        <w:rPr>
          <w:b/>
          <w:w w:val="110"/>
        </w:rPr>
        <w:t>Previously  worked as Sales Officer in Ajanta Pharma ltd. (Opthalmic Division) in Indore from 20/MAY</w:t>
      </w:r>
      <w:r>
        <w:rPr>
          <w:b/>
          <w:w w:val="125"/>
        </w:rPr>
        <w:t>/2019 to 31/July/2021</w:t>
      </w:r>
    </w:p>
    <w:p w14:paraId="13B3CE53">
      <w:pPr>
        <w:pStyle w:val="8"/>
        <w:jc w:val="both"/>
      </w:pPr>
    </w:p>
    <w:p w14:paraId="73FF095C">
      <w:pPr>
        <w:pStyle w:val="8"/>
        <w:jc w:val="both"/>
      </w:pPr>
      <w:r>
        <w:t xml:space="preserve">               Regularly meeting &amp; promoting brands to our customers ( </w:t>
      </w:r>
      <w:r>
        <w:rPr>
          <w:b w:val="0"/>
          <w:i w:val="0"/>
        </w:rPr>
        <w:t xml:space="preserve">OPHTHALMIC SURGEONS, PEDIATRIC </w:t>
      </w:r>
    </w:p>
    <w:p w14:paraId="1A170C01">
      <w:pPr>
        <w:pStyle w:val="8"/>
        <w:jc w:val="both"/>
      </w:pPr>
      <w:r>
        <w:rPr>
          <w:b w:val="0"/>
          <w:i w:val="0"/>
        </w:rPr>
        <w:t xml:space="preserve">               OPTHALMIC SURGEONS, GLAUCOMA SURGEONS, RETINA SPECIALISTS) </w:t>
      </w:r>
    </w:p>
    <w:p w14:paraId="01344654"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126"/>
        <w:jc w:val="both"/>
        <w:rPr>
          <w:sz w:val="18"/>
        </w:rPr>
      </w:pPr>
      <w:r>
        <w:rPr>
          <w:sz w:val="18"/>
        </w:rPr>
        <w:t>Converting our customers to prescribe our products by medical terminology of products &amp; by engaging them with various types of activities done by company.</w:t>
      </w:r>
    </w:p>
    <w:p w14:paraId="4D7AAE53"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126"/>
        <w:jc w:val="both"/>
        <w:rPr>
          <w:sz w:val="18"/>
        </w:rPr>
      </w:pPr>
      <w:r>
        <w:rPr>
          <w:sz w:val="18"/>
        </w:rPr>
        <w:t>Doing availability of brands at chemists &amp; corporate hospitals by meeting chemist &amp; purchasers.</w:t>
      </w:r>
    </w:p>
    <w:p w14:paraId="767E8DA0"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126"/>
        <w:jc w:val="both"/>
        <w:rPr>
          <w:sz w:val="18"/>
        </w:rPr>
      </w:pPr>
      <w:r>
        <w:rPr>
          <w:sz w:val="18"/>
        </w:rPr>
        <w:t>Achieving sales target assigned by company in our territory by increasing secondary &amp; doing primary billing from stockiest.</w:t>
      </w:r>
    </w:p>
    <w:p w14:paraId="700C38DF"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126"/>
        <w:jc w:val="both"/>
        <w:rPr>
          <w:sz w:val="18"/>
        </w:rPr>
      </w:pPr>
      <w:r>
        <w:rPr>
          <w:sz w:val="18"/>
        </w:rPr>
        <w:t xml:space="preserve">Continously Star Performer. </w:t>
      </w:r>
    </w:p>
    <w:p w14:paraId="1FEEA5B2"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126"/>
        <w:jc w:val="both"/>
        <w:rPr>
          <w:sz w:val="18"/>
        </w:rPr>
      </w:pPr>
      <w:r>
        <w:rPr>
          <w:sz w:val="18"/>
        </w:rPr>
        <w:t xml:space="preserve">Launch First Time In India Products (Alcarex, Maxmoist Ultra) </w:t>
      </w:r>
    </w:p>
    <w:p w14:paraId="215759AF"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126"/>
        <w:jc w:val="both"/>
        <w:rPr>
          <w:sz w:val="18"/>
        </w:rPr>
      </w:pPr>
      <w:r>
        <w:rPr>
          <w:sz w:val="18"/>
        </w:rPr>
        <w:t xml:space="preserve">Continuesly Earn Incentives </w:t>
      </w:r>
    </w:p>
    <w:p w14:paraId="5381FDAD">
      <w:pPr>
        <w:tabs>
          <w:tab w:val="left" w:pos="819"/>
          <w:tab w:val="left" w:pos="820"/>
        </w:tabs>
        <w:spacing w:before="126"/>
        <w:jc w:val="both"/>
        <w:rPr>
          <w:sz w:val="18"/>
        </w:rPr>
      </w:pPr>
    </w:p>
    <w:p w14:paraId="3CEDA86B"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126"/>
        <w:ind w:left="800" w:leftChars="0" w:firstLineChars="0"/>
        <w:jc w:val="both"/>
        <w:rPr>
          <w:b/>
        </w:rPr>
      </w:pPr>
      <w:r>
        <w:rPr>
          <w:b/>
          <w:w w:val="110"/>
        </w:rPr>
        <w:t>Previously worked as Marketing Executive in Indore HQ on  Alkem Laboratories Ltd (General division) for 23/June/2018 to 20/May/2019</w:t>
      </w:r>
    </w:p>
    <w:p w14:paraId="78E9751E">
      <w:pPr>
        <w:pStyle w:val="9"/>
        <w:tabs>
          <w:tab w:val="left" w:pos="819"/>
          <w:tab w:val="left" w:pos="820"/>
        </w:tabs>
        <w:spacing w:before="126"/>
        <w:ind w:firstLine="0"/>
        <w:jc w:val="both"/>
        <w:rPr>
          <w:b/>
          <w:sz w:val="18"/>
        </w:rPr>
      </w:pPr>
    </w:p>
    <w:p w14:paraId="0462F128">
      <w:pPr>
        <w:pStyle w:val="8"/>
        <w:jc w:val="both"/>
        <w:rPr>
          <w:b w:val="0"/>
          <w:i w:val="0"/>
        </w:rPr>
      </w:pPr>
      <w:r>
        <w:rPr>
          <w:b w:val="0"/>
          <w:i w:val="0"/>
        </w:rPr>
        <w:t xml:space="preserve">       *        Adding Products in the Government channel (Corporations, bulk as well as Local Tendor), Producing</w:t>
      </w:r>
    </w:p>
    <w:p w14:paraId="0638C660">
      <w:pPr>
        <w:pStyle w:val="8"/>
        <w:jc w:val="both"/>
      </w:pPr>
      <w:r>
        <w:rPr>
          <w:b w:val="0"/>
          <w:i w:val="0"/>
        </w:rPr>
        <w:t xml:space="preserve">               demand and suppling the products by taking order.</w:t>
      </w:r>
    </w:p>
    <w:p w14:paraId="4B1EF298">
      <w:pPr>
        <w:tabs>
          <w:tab w:val="left" w:pos="819"/>
          <w:tab w:val="left" w:pos="820"/>
        </w:tabs>
        <w:spacing w:before="126"/>
        <w:jc w:val="both"/>
        <w:rPr>
          <w:bCs/>
          <w:sz w:val="18"/>
        </w:rPr>
      </w:pPr>
      <w:r>
        <w:rPr>
          <w:b/>
          <w:sz w:val="18"/>
        </w:rPr>
        <w:t xml:space="preserve">         *        </w:t>
      </w:r>
      <w:r>
        <w:rPr>
          <w:bCs/>
          <w:sz w:val="18"/>
        </w:rPr>
        <w:t>Launch first time in India Product  for Gastro Surgeons (COLMINT)</w:t>
      </w:r>
    </w:p>
    <w:p w14:paraId="7D4D8104">
      <w:pPr>
        <w:tabs>
          <w:tab w:val="left" w:pos="819"/>
          <w:tab w:val="left" w:pos="820"/>
        </w:tabs>
        <w:spacing w:before="126"/>
        <w:jc w:val="both"/>
        <w:rPr>
          <w:bCs/>
          <w:sz w:val="18"/>
        </w:rPr>
      </w:pPr>
    </w:p>
    <w:p w14:paraId="215B6174">
      <w:pPr>
        <w:tabs>
          <w:tab w:val="left" w:pos="819"/>
          <w:tab w:val="left" w:pos="820"/>
        </w:tabs>
        <w:spacing w:before="126"/>
        <w:jc w:val="both"/>
        <w:rPr>
          <w:bCs/>
          <w:sz w:val="18"/>
        </w:rPr>
      </w:pPr>
      <w:r>
        <w:rPr>
          <w:bCs/>
          <w:sz w:val="18"/>
        </w:rPr>
        <w:t xml:space="preserve">         *       Achieving secondary as well as primary sales target of all products with focus products assigned by       </w:t>
      </w:r>
    </w:p>
    <w:p w14:paraId="49B6614D">
      <w:pPr>
        <w:tabs>
          <w:tab w:val="left" w:pos="819"/>
          <w:tab w:val="left" w:pos="820"/>
        </w:tabs>
        <w:spacing w:before="126"/>
        <w:jc w:val="both"/>
        <w:rPr>
          <w:bCs/>
          <w:sz w:val="18"/>
        </w:rPr>
      </w:pPr>
      <w:r>
        <w:rPr>
          <w:bCs/>
          <w:sz w:val="18"/>
        </w:rPr>
        <w:t xml:space="preserve">                the company. </w:t>
      </w:r>
    </w:p>
    <w:p w14:paraId="74BFAFB8">
      <w:pPr>
        <w:tabs>
          <w:tab w:val="left" w:pos="819"/>
          <w:tab w:val="left" w:pos="820"/>
        </w:tabs>
        <w:spacing w:before="126"/>
        <w:jc w:val="both"/>
        <w:rPr>
          <w:bCs/>
          <w:sz w:val="18"/>
        </w:rPr>
      </w:pPr>
    </w:p>
    <w:p w14:paraId="78C5237F">
      <w:pPr>
        <w:tabs>
          <w:tab w:val="left" w:pos="819"/>
          <w:tab w:val="left" w:pos="820"/>
        </w:tabs>
        <w:spacing w:before="126"/>
        <w:jc w:val="both"/>
        <w:rPr>
          <w:bCs/>
          <w:sz w:val="18"/>
        </w:rPr>
      </w:pPr>
      <w:r>
        <w:rPr>
          <w:bCs/>
          <w:sz w:val="18"/>
        </w:rPr>
        <w:t xml:space="preserve">        *       Doing availability of brands at chemists &amp; corporate hospitals by meeting chemist &amp; purchasers.</w:t>
      </w:r>
    </w:p>
    <w:p w14:paraId="3DEFB081">
      <w:pPr>
        <w:tabs>
          <w:tab w:val="left" w:pos="800"/>
          <w:tab w:val="left" w:pos="820"/>
        </w:tabs>
        <w:spacing w:before="126"/>
        <w:jc w:val="both"/>
        <w:rPr>
          <w:bCs/>
          <w:sz w:val="18"/>
        </w:rPr>
      </w:pPr>
    </w:p>
    <w:p w14:paraId="2F5317F6">
      <w:pPr>
        <w:tabs>
          <w:tab w:val="left" w:pos="800"/>
          <w:tab w:val="left" w:pos="820"/>
        </w:tabs>
        <w:spacing w:before="126"/>
        <w:jc w:val="both"/>
        <w:rPr>
          <w:sz w:val="18"/>
        </w:rPr>
      </w:pPr>
      <w:r>
        <w:rPr>
          <w:b/>
          <w:sz w:val="18"/>
        </w:rPr>
        <w:t xml:space="preserve">        *       </w:t>
      </w:r>
      <w:r>
        <w:rPr>
          <w:sz w:val="18"/>
        </w:rPr>
        <w:t>Converting our customers to prescribe our products by medical terminology of products &amp; by engaging</w:t>
      </w:r>
    </w:p>
    <w:p w14:paraId="485142DE">
      <w:pPr>
        <w:tabs>
          <w:tab w:val="left" w:pos="819"/>
          <w:tab w:val="left" w:pos="820"/>
        </w:tabs>
        <w:spacing w:before="126"/>
        <w:jc w:val="both"/>
        <w:rPr>
          <w:b/>
          <w:sz w:val="18"/>
        </w:rPr>
      </w:pPr>
      <w:r>
        <w:rPr>
          <w:sz w:val="18"/>
        </w:rPr>
        <w:t xml:space="preserve">                them with various types of activities done by company.</w:t>
      </w:r>
    </w:p>
    <w:p w14:paraId="3A4EAB82">
      <w:pPr>
        <w:tabs>
          <w:tab w:val="left" w:pos="819"/>
          <w:tab w:val="left" w:pos="820"/>
        </w:tabs>
        <w:spacing w:before="126"/>
        <w:jc w:val="both"/>
        <w:rPr>
          <w:b/>
          <w:sz w:val="18"/>
        </w:rPr>
      </w:pPr>
    </w:p>
    <w:p w14:paraId="707F1471">
      <w:pPr>
        <w:tabs>
          <w:tab w:val="left" w:pos="819"/>
          <w:tab w:val="left" w:pos="820"/>
        </w:tabs>
        <w:spacing w:before="126"/>
        <w:jc w:val="both"/>
        <w:rPr>
          <w:b/>
          <w:sz w:val="18"/>
        </w:rPr>
      </w:pPr>
    </w:p>
    <w:p w14:paraId="56402311">
      <w:pPr>
        <w:pStyle w:val="8"/>
        <w:spacing w:before="99" w:line="340" w:lineRule="atLeast"/>
        <w:ind w:left="0" w:right="7011"/>
        <w:jc w:val="both"/>
        <w:rPr>
          <w:i w:val="0"/>
          <w:w w:val="104"/>
          <w:u w:val="single"/>
        </w:rPr>
      </w:pPr>
      <w:r>
        <w:rPr>
          <w:i w:val="0"/>
          <w:w w:val="104"/>
          <w:u w:val="single"/>
        </w:rPr>
        <w:t>Academic Details:</w:t>
      </w:r>
    </w:p>
    <w:p w14:paraId="758E324B">
      <w:pPr>
        <w:pStyle w:val="8"/>
        <w:spacing w:before="99" w:line="340" w:lineRule="atLeast"/>
        <w:ind w:left="0" w:right="7011"/>
        <w:jc w:val="both"/>
        <w:rPr>
          <w:i w:val="0"/>
          <w:u w:val="single"/>
        </w:rPr>
      </w:pPr>
      <w:r>
        <w:rPr>
          <w:i w:val="0"/>
          <w:u w:val="single"/>
        </w:rPr>
        <w:t>Professional Qualification :</w:t>
      </w:r>
    </w:p>
    <w:p w14:paraId="6B2C4F65">
      <w:pPr>
        <w:pStyle w:val="8"/>
        <w:spacing w:before="99" w:line="340" w:lineRule="atLeast"/>
        <w:ind w:left="0" w:right="7011"/>
        <w:jc w:val="both"/>
        <w:rPr>
          <w:i w:val="0"/>
        </w:rPr>
      </w:pPr>
    </w:p>
    <w:p w14:paraId="1DEEC21D">
      <w:pPr>
        <w:pStyle w:val="9"/>
        <w:numPr>
          <w:ilvl w:val="0"/>
          <w:numId w:val="5"/>
        </w:numPr>
        <w:tabs>
          <w:tab w:val="left" w:pos="819"/>
          <w:tab w:val="left" w:pos="820"/>
        </w:tabs>
        <w:spacing w:before="11" w:line="251" w:lineRule="auto"/>
        <w:ind w:right="118"/>
        <w:jc w:val="both"/>
        <w:rPr>
          <w:sz w:val="18"/>
        </w:rPr>
      </w:pPr>
      <w:r>
        <w:rPr>
          <w:w w:val="120"/>
          <w:sz w:val="18"/>
        </w:rPr>
        <w:t>Completed B. Pharmacy with Second Division from Swami Vivekanand College of Pharmacy, Indore affiliated to RGPV Bhopal (2013-2017).</w:t>
      </w:r>
    </w:p>
    <w:p w14:paraId="6B99A614">
      <w:pPr>
        <w:pStyle w:val="8"/>
        <w:spacing w:before="121"/>
        <w:ind w:left="0"/>
        <w:jc w:val="both"/>
        <w:rPr>
          <w:i w:val="0"/>
        </w:rPr>
      </w:pPr>
      <w:r>
        <w:rPr>
          <w:i w:val="0"/>
          <w:u w:val="single"/>
        </w:rPr>
        <w:t>Educational Qualification</w:t>
      </w:r>
      <w:r>
        <w:rPr>
          <w:i w:val="0"/>
        </w:rPr>
        <w:t>:</w:t>
      </w:r>
    </w:p>
    <w:p w14:paraId="00853B6A">
      <w:pPr>
        <w:pStyle w:val="8"/>
        <w:spacing w:before="121"/>
        <w:ind w:left="0"/>
        <w:jc w:val="both"/>
        <w:rPr>
          <w:i w:val="0"/>
        </w:rPr>
      </w:pPr>
    </w:p>
    <w:p w14:paraId="12450596">
      <w:pPr>
        <w:pStyle w:val="8"/>
        <w:numPr>
          <w:ilvl w:val="0"/>
          <w:numId w:val="5"/>
        </w:numPr>
        <w:spacing w:before="121"/>
        <w:jc w:val="both"/>
        <w:rPr>
          <w:i w:val="0"/>
        </w:rPr>
      </w:pPr>
      <w:r>
        <w:rPr>
          <w:b w:val="0"/>
          <w:bCs w:val="0"/>
          <w:i w:val="0"/>
          <w:iCs/>
          <w:w w:val="120"/>
        </w:rPr>
        <w:t>Senior Secondary School Certificate (1</w:t>
      </w:r>
      <w:r>
        <w:rPr>
          <w:rFonts w:hint="default"/>
          <w:b w:val="0"/>
          <w:bCs w:val="0"/>
          <w:i w:val="0"/>
          <w:iCs/>
          <w:w w:val="120"/>
          <w:lang w:val="en-IN"/>
        </w:rPr>
        <w:t>2th</w:t>
      </w:r>
      <w:r>
        <w:rPr>
          <w:b w:val="0"/>
          <w:bCs w:val="0"/>
          <w:i w:val="0"/>
          <w:iCs/>
          <w:w w:val="120"/>
        </w:rPr>
        <w:t>) with 55% from Madhya Pradesh Board of Secondary Education Bhopal M.P. in the year 201</w:t>
      </w:r>
      <w:r>
        <w:rPr>
          <w:w w:val="120"/>
        </w:rPr>
        <w:t>3.</w:t>
      </w:r>
    </w:p>
    <w:p w14:paraId="7CF4082F">
      <w:pPr>
        <w:pStyle w:val="8"/>
        <w:spacing w:before="121"/>
        <w:ind w:left="720"/>
        <w:jc w:val="both"/>
        <w:rPr>
          <w:i w:val="0"/>
        </w:rPr>
      </w:pPr>
    </w:p>
    <w:p w14:paraId="38EADD5C">
      <w:pPr>
        <w:pStyle w:val="9"/>
        <w:numPr>
          <w:ilvl w:val="0"/>
          <w:numId w:val="5"/>
        </w:numPr>
        <w:tabs>
          <w:tab w:val="left" w:pos="819"/>
          <w:tab w:val="left" w:pos="820"/>
        </w:tabs>
        <w:spacing w:before="1" w:line="251" w:lineRule="auto"/>
        <w:ind w:right="117"/>
        <w:jc w:val="both"/>
        <w:rPr>
          <w:sz w:val="18"/>
        </w:rPr>
      </w:pPr>
      <w:r>
        <w:rPr>
          <w:w w:val="120"/>
          <w:sz w:val="18"/>
        </w:rPr>
        <w:t>Higher Secondary School Certificate (10</w:t>
      </w:r>
      <w:r>
        <w:rPr>
          <w:w w:val="120"/>
          <w:sz w:val="18"/>
          <w:vertAlign w:val="superscript"/>
        </w:rPr>
        <w:t>th</w:t>
      </w:r>
      <w:r>
        <w:rPr>
          <w:w w:val="120"/>
          <w:sz w:val="18"/>
        </w:rPr>
        <w:t>) with CGPA 6.2 from Central Board Of Secondary Education in the year 2011.</w:t>
      </w:r>
    </w:p>
    <w:p w14:paraId="253AF268">
      <w:pPr>
        <w:pStyle w:val="8"/>
        <w:ind w:left="0"/>
        <w:jc w:val="both"/>
        <w:rPr>
          <w:i w:val="0"/>
          <w:u w:val="single"/>
        </w:rPr>
      </w:pPr>
      <w:r>
        <w:rPr>
          <w:i w:val="0"/>
          <w:u w:val="single"/>
        </w:rPr>
        <w:t>Training &amp; Project:</w:t>
      </w:r>
    </w:p>
    <w:p w14:paraId="61724D68">
      <w:pPr>
        <w:pStyle w:val="8"/>
        <w:ind w:firstLine="720"/>
        <w:jc w:val="both"/>
        <w:rPr>
          <w:i w:val="0"/>
          <w:u w:val="single"/>
        </w:rPr>
      </w:pPr>
    </w:p>
    <w:p w14:paraId="79106F83">
      <w:pPr>
        <w:pStyle w:val="8"/>
        <w:numPr>
          <w:ilvl w:val="0"/>
          <w:numId w:val="6"/>
        </w:numPr>
        <w:jc w:val="both"/>
        <w:rPr>
          <w:b w:val="0"/>
          <w:bCs w:val="0"/>
          <w:w w:val="115"/>
          <w:sz w:val="20"/>
          <w:szCs w:val="20"/>
        </w:rPr>
      </w:pPr>
      <w:r>
        <w:rPr>
          <w:b w:val="0"/>
          <w:bCs w:val="0"/>
          <w:w w:val="115"/>
          <w:sz w:val="20"/>
          <w:szCs w:val="20"/>
        </w:rPr>
        <w:t>One Month Industrial Training At Lupin Ltd., Plot No. 2 SEZ Phase-II Misc Zone Apparel Park Pithampur-454 775 Dist. Dhar (M.P.).</w:t>
      </w:r>
    </w:p>
    <w:p w14:paraId="0692E18A">
      <w:pPr>
        <w:pStyle w:val="8"/>
        <w:ind w:left="820"/>
        <w:jc w:val="both"/>
        <w:rPr>
          <w:b w:val="0"/>
          <w:bCs w:val="0"/>
          <w:w w:val="115"/>
          <w:sz w:val="20"/>
          <w:szCs w:val="20"/>
        </w:rPr>
      </w:pPr>
    </w:p>
    <w:p w14:paraId="4BE322CE">
      <w:pPr>
        <w:pStyle w:val="8"/>
        <w:numPr>
          <w:ilvl w:val="0"/>
          <w:numId w:val="6"/>
        </w:numPr>
        <w:tabs>
          <w:tab w:val="left" w:pos="819"/>
          <w:tab w:val="left" w:pos="820"/>
        </w:tabs>
        <w:spacing w:line="219" w:lineRule="exact"/>
        <w:jc w:val="both"/>
        <w:rPr>
          <w:b w:val="0"/>
          <w:bCs w:val="0"/>
          <w:i w:val="0"/>
          <w:sz w:val="20"/>
          <w:szCs w:val="20"/>
        </w:rPr>
      </w:pPr>
      <w:r>
        <w:rPr>
          <w:b w:val="0"/>
          <w:bCs w:val="0"/>
          <w:i w:val="0"/>
          <w:sz w:val="20"/>
          <w:szCs w:val="20"/>
        </w:rPr>
        <w:t>A Study of</w:t>
      </w:r>
      <w:r>
        <w:rPr>
          <w:rFonts w:hint="default"/>
          <w:b w:val="0"/>
          <w:bCs w:val="0"/>
          <w:i w:val="0"/>
          <w:sz w:val="20"/>
          <w:szCs w:val="20"/>
          <w:lang w:val="en-IN"/>
        </w:rPr>
        <w:t xml:space="preserve"> </w:t>
      </w:r>
      <w:r>
        <w:rPr>
          <w:b w:val="0"/>
          <w:bCs w:val="0"/>
          <w:i w:val="0"/>
          <w:sz w:val="20"/>
          <w:szCs w:val="20"/>
        </w:rPr>
        <w:t>QC Process</w:t>
      </w:r>
    </w:p>
    <w:p w14:paraId="4D7AD7B9">
      <w:pPr>
        <w:pStyle w:val="8"/>
        <w:numPr>
          <w:numId w:val="0"/>
        </w:numPr>
        <w:tabs>
          <w:tab w:val="left" w:pos="819"/>
          <w:tab w:val="left" w:pos="820"/>
        </w:tabs>
        <w:spacing w:line="219" w:lineRule="exact"/>
        <w:ind w:left="460" w:leftChars="0"/>
        <w:jc w:val="both"/>
        <w:rPr>
          <w:b w:val="0"/>
          <w:bCs w:val="0"/>
          <w:i w:val="0"/>
          <w:sz w:val="20"/>
          <w:szCs w:val="20"/>
        </w:rPr>
      </w:pPr>
    </w:p>
    <w:p w14:paraId="4B03CD16">
      <w:pPr>
        <w:pStyle w:val="8"/>
        <w:numPr>
          <w:ilvl w:val="0"/>
          <w:numId w:val="6"/>
        </w:numPr>
        <w:tabs>
          <w:tab w:val="left" w:pos="819"/>
          <w:tab w:val="left" w:pos="820"/>
        </w:tabs>
        <w:spacing w:line="219" w:lineRule="exact"/>
        <w:jc w:val="both"/>
        <w:rPr>
          <w:rFonts w:hint="default"/>
          <w:b w:val="0"/>
          <w:bCs w:val="0"/>
          <w:i w:val="0"/>
          <w:sz w:val="20"/>
          <w:szCs w:val="20"/>
          <w:lang w:val="en-IN"/>
        </w:rPr>
      </w:pPr>
      <w:r>
        <w:rPr>
          <w:rFonts w:hint="default"/>
          <w:b w:val="0"/>
          <w:bCs w:val="0"/>
          <w:i w:val="0"/>
          <w:sz w:val="20"/>
          <w:szCs w:val="20"/>
          <w:lang w:val="en-IN"/>
        </w:rPr>
        <w:t>ATTEND TRAINING OF ALKEM LABORATORIES</w:t>
      </w:r>
    </w:p>
    <w:p w14:paraId="46272D69">
      <w:pPr>
        <w:pStyle w:val="8"/>
        <w:numPr>
          <w:numId w:val="0"/>
        </w:numPr>
        <w:tabs>
          <w:tab w:val="left" w:pos="819"/>
          <w:tab w:val="left" w:pos="820"/>
        </w:tabs>
        <w:spacing w:line="219" w:lineRule="exact"/>
        <w:ind w:left="460" w:leftChars="0"/>
        <w:jc w:val="both"/>
        <w:rPr>
          <w:rFonts w:hint="default"/>
          <w:b w:val="0"/>
          <w:bCs w:val="0"/>
          <w:i w:val="0"/>
          <w:sz w:val="20"/>
          <w:szCs w:val="20"/>
          <w:lang w:val="en-IN"/>
        </w:rPr>
      </w:pPr>
    </w:p>
    <w:p w14:paraId="13BD4A40">
      <w:pPr>
        <w:pStyle w:val="8"/>
        <w:numPr>
          <w:ilvl w:val="0"/>
          <w:numId w:val="6"/>
        </w:numPr>
        <w:tabs>
          <w:tab w:val="left" w:pos="819"/>
          <w:tab w:val="left" w:pos="820"/>
        </w:tabs>
        <w:spacing w:line="219" w:lineRule="exact"/>
        <w:jc w:val="both"/>
        <w:rPr>
          <w:b w:val="0"/>
          <w:bCs w:val="0"/>
          <w:i w:val="0"/>
          <w:sz w:val="20"/>
          <w:szCs w:val="20"/>
        </w:rPr>
      </w:pPr>
      <w:r>
        <w:rPr>
          <w:rFonts w:hint="default"/>
          <w:b w:val="0"/>
          <w:bCs w:val="0"/>
          <w:i w:val="0"/>
          <w:sz w:val="20"/>
          <w:szCs w:val="20"/>
          <w:lang w:val="en-IN"/>
        </w:rPr>
        <w:t>ATTEND TRAINING OFAJANTA PHARMA</w:t>
      </w:r>
    </w:p>
    <w:p w14:paraId="1788D5DD">
      <w:pPr>
        <w:pStyle w:val="8"/>
        <w:numPr>
          <w:numId w:val="0"/>
        </w:numPr>
        <w:tabs>
          <w:tab w:val="left" w:pos="819"/>
          <w:tab w:val="left" w:pos="820"/>
        </w:tabs>
        <w:spacing w:line="219" w:lineRule="exact"/>
        <w:ind w:left="460" w:leftChars="0"/>
        <w:jc w:val="both"/>
        <w:rPr>
          <w:b w:val="0"/>
          <w:bCs w:val="0"/>
          <w:i w:val="0"/>
          <w:sz w:val="20"/>
          <w:szCs w:val="20"/>
        </w:rPr>
      </w:pPr>
    </w:p>
    <w:p w14:paraId="3C7C7BEF">
      <w:pPr>
        <w:pStyle w:val="8"/>
        <w:numPr>
          <w:ilvl w:val="0"/>
          <w:numId w:val="6"/>
        </w:numPr>
        <w:tabs>
          <w:tab w:val="left" w:pos="819"/>
          <w:tab w:val="left" w:pos="820"/>
        </w:tabs>
        <w:spacing w:line="219" w:lineRule="exact"/>
        <w:jc w:val="both"/>
        <w:rPr>
          <w:b w:val="0"/>
          <w:bCs w:val="0"/>
          <w:i w:val="0"/>
          <w:sz w:val="20"/>
          <w:szCs w:val="20"/>
        </w:rPr>
      </w:pPr>
      <w:r>
        <w:rPr>
          <w:rFonts w:hint="default"/>
          <w:b w:val="0"/>
          <w:bCs w:val="0"/>
          <w:i w:val="0"/>
          <w:sz w:val="20"/>
          <w:szCs w:val="20"/>
          <w:lang w:val="en-IN"/>
        </w:rPr>
        <w:t>ATTEND TRAINING OF INSIGHT EYE CARE PVT LTD</w:t>
      </w:r>
    </w:p>
    <w:p w14:paraId="2DB2DEB0">
      <w:pPr>
        <w:pStyle w:val="8"/>
        <w:numPr>
          <w:numId w:val="0"/>
        </w:numPr>
        <w:tabs>
          <w:tab w:val="left" w:pos="819"/>
          <w:tab w:val="left" w:pos="820"/>
        </w:tabs>
        <w:spacing w:line="219" w:lineRule="exact"/>
        <w:ind w:left="460" w:leftChars="0"/>
        <w:jc w:val="both"/>
        <w:rPr>
          <w:b w:val="0"/>
          <w:bCs w:val="0"/>
          <w:i w:val="0"/>
          <w:sz w:val="20"/>
          <w:szCs w:val="20"/>
        </w:rPr>
      </w:pPr>
    </w:p>
    <w:p w14:paraId="4359F575">
      <w:pPr>
        <w:pStyle w:val="8"/>
        <w:numPr>
          <w:ilvl w:val="0"/>
          <w:numId w:val="6"/>
        </w:numPr>
        <w:tabs>
          <w:tab w:val="left" w:pos="819"/>
          <w:tab w:val="left" w:pos="820"/>
        </w:tabs>
        <w:spacing w:line="219" w:lineRule="exact"/>
        <w:jc w:val="both"/>
        <w:rPr>
          <w:b w:val="0"/>
          <w:bCs w:val="0"/>
          <w:i w:val="0"/>
          <w:sz w:val="20"/>
          <w:szCs w:val="20"/>
        </w:rPr>
      </w:pPr>
      <w:r>
        <w:rPr>
          <w:rFonts w:hint="default"/>
          <w:b w:val="0"/>
          <w:bCs w:val="0"/>
          <w:i w:val="0"/>
          <w:sz w:val="20"/>
          <w:szCs w:val="20"/>
          <w:lang w:val="en-IN"/>
        </w:rPr>
        <w:t>ATTEND TRAINING OF SUNWAYS INDIA PVT LTD</w:t>
      </w:r>
    </w:p>
    <w:p w14:paraId="63BB111A">
      <w:pPr>
        <w:pStyle w:val="9"/>
        <w:ind w:left="0" w:leftChars="0" w:firstLine="0" w:firstLineChars="0"/>
        <w:rPr>
          <w:b/>
          <w:bCs/>
          <w:i/>
        </w:rPr>
      </w:pPr>
    </w:p>
    <w:p w14:paraId="1A8BEB3D">
      <w:pPr>
        <w:pStyle w:val="8"/>
        <w:tabs>
          <w:tab w:val="left" w:pos="819"/>
          <w:tab w:val="left" w:pos="820"/>
        </w:tabs>
        <w:spacing w:line="219" w:lineRule="exact"/>
        <w:ind w:left="820"/>
        <w:jc w:val="both"/>
        <w:rPr>
          <w:b w:val="0"/>
          <w:bCs w:val="0"/>
          <w:i w:val="0"/>
        </w:rPr>
      </w:pPr>
    </w:p>
    <w:p w14:paraId="04CC4002">
      <w:pPr>
        <w:tabs>
          <w:tab w:val="left" w:pos="819"/>
          <w:tab w:val="left" w:pos="820"/>
        </w:tabs>
        <w:jc w:val="both"/>
        <w:rPr>
          <w:b/>
          <w:sz w:val="18"/>
        </w:rPr>
      </w:pPr>
      <w:r>
        <w:rPr>
          <w:b/>
          <w:sz w:val="18"/>
          <w:u w:val="single"/>
        </w:rPr>
        <w:t>Description</w:t>
      </w:r>
      <w:r>
        <w:rPr>
          <w:b/>
          <w:sz w:val="18"/>
        </w:rPr>
        <w:t>:</w:t>
      </w:r>
    </w:p>
    <w:p w14:paraId="2AC02CB9">
      <w:pPr>
        <w:tabs>
          <w:tab w:val="left" w:pos="819"/>
          <w:tab w:val="left" w:pos="820"/>
        </w:tabs>
        <w:ind w:left="820" w:firstLine="720"/>
        <w:jc w:val="both"/>
        <w:rPr>
          <w:b/>
          <w:sz w:val="18"/>
        </w:rPr>
      </w:pPr>
    </w:p>
    <w:p w14:paraId="29807E30">
      <w:pPr>
        <w:pStyle w:val="9"/>
        <w:numPr>
          <w:ilvl w:val="0"/>
          <w:numId w:val="7"/>
        </w:numPr>
        <w:tabs>
          <w:tab w:val="left" w:pos="819"/>
          <w:tab w:val="left" w:pos="820"/>
        </w:tabs>
        <w:jc w:val="both"/>
        <w:rPr>
          <w:sz w:val="18"/>
        </w:rPr>
      </w:pPr>
      <w:r>
        <w:rPr>
          <w:w w:val="120"/>
          <w:sz w:val="18"/>
        </w:rPr>
        <w:t>Demo-representation of HPLC, Thin Layer Chromatography, Gas chromatography &amp; UV-Spectroscopy.</w:t>
      </w:r>
    </w:p>
    <w:p w14:paraId="4175CE21">
      <w:pPr>
        <w:pStyle w:val="9"/>
        <w:numPr>
          <w:ilvl w:val="0"/>
          <w:numId w:val="7"/>
        </w:numPr>
        <w:tabs>
          <w:tab w:val="left" w:pos="819"/>
          <w:tab w:val="left" w:pos="820"/>
        </w:tabs>
        <w:jc w:val="both"/>
        <w:rPr>
          <w:sz w:val="18"/>
        </w:rPr>
      </w:pPr>
      <w:r>
        <w:rPr>
          <w:w w:val="120"/>
          <w:sz w:val="18"/>
        </w:rPr>
        <w:t>PH-Meter Calibration.</w:t>
      </w:r>
    </w:p>
    <w:p w14:paraId="5F71A7E5">
      <w:pPr>
        <w:pStyle w:val="9"/>
        <w:numPr>
          <w:ilvl w:val="0"/>
          <w:numId w:val="7"/>
        </w:numPr>
        <w:tabs>
          <w:tab w:val="left" w:pos="819"/>
          <w:tab w:val="left" w:pos="820"/>
        </w:tabs>
        <w:jc w:val="both"/>
        <w:rPr>
          <w:sz w:val="18"/>
        </w:rPr>
      </w:pPr>
      <w:r>
        <w:rPr>
          <w:w w:val="120"/>
          <w:sz w:val="18"/>
        </w:rPr>
        <w:t>Demo-representation of Horizontal &amp; Vertical Autoclave &amp; Sterilization Process.</w:t>
      </w:r>
    </w:p>
    <w:p w14:paraId="2642E937">
      <w:pPr>
        <w:pStyle w:val="9"/>
        <w:numPr>
          <w:ilvl w:val="0"/>
          <w:numId w:val="7"/>
        </w:numPr>
        <w:tabs>
          <w:tab w:val="left" w:pos="819"/>
          <w:tab w:val="left" w:pos="820"/>
        </w:tabs>
        <w:jc w:val="both"/>
        <w:rPr>
          <w:sz w:val="18"/>
        </w:rPr>
      </w:pPr>
      <w:r>
        <w:rPr>
          <w:w w:val="120"/>
          <w:sz w:val="18"/>
        </w:rPr>
        <w:t>Demo-representation of Stability Testing.</w:t>
      </w:r>
    </w:p>
    <w:p w14:paraId="6FF9A178">
      <w:pPr>
        <w:tabs>
          <w:tab w:val="left" w:pos="819"/>
          <w:tab w:val="left" w:pos="820"/>
        </w:tabs>
        <w:ind w:firstLine="720"/>
        <w:jc w:val="both"/>
        <w:rPr>
          <w:sz w:val="18"/>
        </w:rPr>
      </w:pPr>
    </w:p>
    <w:p w14:paraId="56B4652A">
      <w:pPr>
        <w:tabs>
          <w:tab w:val="left" w:pos="819"/>
          <w:tab w:val="left" w:pos="820"/>
        </w:tabs>
        <w:ind w:firstLine="720"/>
        <w:jc w:val="both"/>
        <w:rPr>
          <w:sz w:val="18"/>
        </w:rPr>
      </w:pPr>
    </w:p>
    <w:p w14:paraId="6199DDBD">
      <w:pPr>
        <w:pStyle w:val="8"/>
        <w:ind w:firstLine="720"/>
        <w:rPr>
          <w:i w:val="0"/>
          <w:u w:val="single"/>
        </w:rPr>
      </w:pPr>
    </w:p>
    <w:p w14:paraId="66DC8190">
      <w:pPr>
        <w:pStyle w:val="8"/>
        <w:ind w:left="0"/>
        <w:rPr>
          <w:i w:val="0"/>
        </w:rPr>
      </w:pPr>
      <w:r>
        <w:rPr>
          <w:i w:val="0"/>
          <w:u w:val="single"/>
        </w:rPr>
        <w:t>Major Project:</w:t>
      </w:r>
    </w:p>
    <w:p w14:paraId="34634C5A">
      <w:pPr>
        <w:pStyle w:val="5"/>
        <w:spacing w:before="2"/>
        <w:ind w:left="0" w:firstLine="720"/>
        <w:rPr>
          <w:b/>
          <w:i w:val="0"/>
          <w:sz w:val="21"/>
        </w:rPr>
      </w:pPr>
    </w:p>
    <w:p w14:paraId="6074E6C5">
      <w:pPr>
        <w:pStyle w:val="9"/>
        <w:numPr>
          <w:ilvl w:val="0"/>
          <w:numId w:val="8"/>
        </w:numPr>
        <w:tabs>
          <w:tab w:val="left" w:pos="819"/>
          <w:tab w:val="left" w:pos="820"/>
        </w:tabs>
        <w:rPr>
          <w:sz w:val="18"/>
        </w:rPr>
      </w:pPr>
      <w:r>
        <w:rPr>
          <w:w w:val="115"/>
          <w:sz w:val="18"/>
        </w:rPr>
        <w:t xml:space="preserve">Major Project on Title </w:t>
      </w:r>
      <w:r>
        <w:rPr>
          <w:b/>
          <w:w w:val="115"/>
          <w:sz w:val="18"/>
        </w:rPr>
        <w:t xml:space="preserve">A Review on Herbal Medicine </w:t>
      </w:r>
      <w:r>
        <w:rPr>
          <w:w w:val="115"/>
          <w:sz w:val="18"/>
        </w:rPr>
        <w:t>in 7</w:t>
      </w:r>
      <w:r>
        <w:rPr>
          <w:w w:val="115"/>
          <w:sz w:val="18"/>
          <w:vertAlign w:val="superscript"/>
        </w:rPr>
        <w:t>th</w:t>
      </w:r>
      <w:r>
        <w:rPr>
          <w:w w:val="115"/>
          <w:sz w:val="18"/>
        </w:rPr>
        <w:t>Semester</w:t>
      </w:r>
    </w:p>
    <w:p w14:paraId="7FC5F7BE">
      <w:pPr>
        <w:pStyle w:val="9"/>
        <w:tabs>
          <w:tab w:val="left" w:pos="819"/>
          <w:tab w:val="left" w:pos="820"/>
        </w:tabs>
        <w:ind w:left="1800" w:firstLine="0"/>
        <w:rPr>
          <w:sz w:val="18"/>
        </w:rPr>
      </w:pPr>
    </w:p>
    <w:p w14:paraId="68BE2E9B">
      <w:pPr>
        <w:spacing w:before="1"/>
        <w:rPr>
          <w:b/>
          <w:w w:val="115"/>
          <w:sz w:val="18"/>
          <w:u w:val="single"/>
        </w:rPr>
      </w:pPr>
      <w:r>
        <w:rPr>
          <w:b/>
          <w:w w:val="115"/>
          <w:sz w:val="18"/>
          <w:u w:val="single"/>
        </w:rPr>
        <w:t xml:space="preserve">Extracurricular Activities: </w:t>
      </w:r>
    </w:p>
    <w:p w14:paraId="630ED071">
      <w:pPr>
        <w:spacing w:before="1"/>
        <w:ind w:left="100" w:firstLine="720"/>
        <w:rPr>
          <w:b/>
          <w:w w:val="115"/>
          <w:sz w:val="18"/>
          <w:u w:val="single"/>
        </w:rPr>
      </w:pPr>
    </w:p>
    <w:p w14:paraId="4A5F5A9D">
      <w:pPr>
        <w:pStyle w:val="9"/>
        <w:numPr>
          <w:ilvl w:val="0"/>
          <w:numId w:val="8"/>
        </w:numPr>
        <w:spacing w:before="1"/>
        <w:rPr>
          <w:sz w:val="18"/>
        </w:rPr>
      </w:pPr>
      <w:r>
        <w:rPr>
          <w:w w:val="115"/>
          <w:sz w:val="18"/>
        </w:rPr>
        <w:t>Actively participated in social, cultural and sports activities during my academics</w:t>
      </w:r>
    </w:p>
    <w:p w14:paraId="47241186">
      <w:pPr>
        <w:pStyle w:val="5"/>
        <w:spacing w:before="3"/>
        <w:ind w:left="0" w:firstLine="720"/>
        <w:rPr>
          <w:i w:val="0"/>
          <w:sz w:val="11"/>
        </w:rPr>
      </w:pPr>
    </w:p>
    <w:p w14:paraId="4DC12F60">
      <w:pPr>
        <w:spacing w:before="100"/>
        <w:rPr>
          <w:b/>
          <w:w w:val="120"/>
          <w:sz w:val="18"/>
          <w:u w:val="single"/>
        </w:rPr>
      </w:pPr>
      <w:r>
        <w:rPr>
          <w:b/>
          <w:w w:val="120"/>
          <w:sz w:val="18"/>
          <w:u w:val="single"/>
        </w:rPr>
        <w:t xml:space="preserve">Hobbies/Interests: </w:t>
      </w:r>
    </w:p>
    <w:p w14:paraId="07434CB8">
      <w:pPr>
        <w:pStyle w:val="9"/>
        <w:numPr>
          <w:ilvl w:val="0"/>
          <w:numId w:val="8"/>
        </w:numPr>
        <w:spacing w:before="100"/>
        <w:rPr>
          <w:w w:val="120"/>
          <w:sz w:val="18"/>
        </w:rPr>
      </w:pPr>
      <w:r>
        <w:rPr>
          <w:w w:val="120"/>
          <w:sz w:val="18"/>
        </w:rPr>
        <w:t>Listening Music, Playing Chess, Playing Cricket.</w:t>
      </w:r>
    </w:p>
    <w:p w14:paraId="3BE2F653">
      <w:pPr>
        <w:spacing w:before="100"/>
        <w:ind w:left="100" w:firstLine="720"/>
        <w:rPr>
          <w:sz w:val="18"/>
        </w:rPr>
      </w:pPr>
    </w:p>
    <w:p w14:paraId="0D10B2EF">
      <w:pPr>
        <w:pStyle w:val="8"/>
        <w:spacing w:before="131"/>
        <w:ind w:left="0"/>
        <w:rPr>
          <w:i w:val="0"/>
          <w:u w:val="single"/>
        </w:rPr>
      </w:pPr>
      <w:r>
        <w:rPr>
          <w:i w:val="0"/>
          <w:u w:val="single"/>
        </w:rPr>
        <w:t>Personal Details:</w:t>
      </w:r>
    </w:p>
    <w:p w14:paraId="54AD3A10">
      <w:pPr>
        <w:pStyle w:val="8"/>
        <w:spacing w:before="131"/>
        <w:ind w:left="720"/>
        <w:rPr>
          <w:i w:val="0"/>
        </w:rPr>
      </w:pPr>
    </w:p>
    <w:p w14:paraId="14995D58">
      <w:pPr>
        <w:pStyle w:val="5"/>
        <w:tabs>
          <w:tab w:val="left" w:pos="2979"/>
        </w:tabs>
        <w:ind w:left="0"/>
        <w:rPr>
          <w:i w:val="0"/>
          <w:sz w:val="20"/>
          <w:szCs w:val="20"/>
        </w:rPr>
      </w:pPr>
      <w:r>
        <w:rPr>
          <w:i w:val="0"/>
          <w:w w:val="115"/>
        </w:rPr>
        <w:t xml:space="preserve">                           </w:t>
      </w:r>
      <w:r>
        <w:rPr>
          <w:i w:val="0"/>
          <w:w w:val="115"/>
          <w:sz w:val="20"/>
          <w:szCs w:val="20"/>
        </w:rPr>
        <w:t xml:space="preserve">   Date of birth</w:t>
      </w:r>
      <w:r>
        <w:rPr>
          <w:i w:val="0"/>
          <w:w w:val="115"/>
          <w:sz w:val="20"/>
          <w:szCs w:val="20"/>
        </w:rPr>
        <w:tab/>
      </w:r>
      <w:r>
        <w:rPr>
          <w:i w:val="0"/>
          <w:w w:val="115"/>
          <w:sz w:val="20"/>
          <w:szCs w:val="20"/>
        </w:rPr>
        <w:t>: 14/12/1995</w:t>
      </w:r>
    </w:p>
    <w:p w14:paraId="5A9EB12A">
      <w:pPr>
        <w:pStyle w:val="5"/>
        <w:tabs>
          <w:tab w:val="left" w:pos="2979"/>
        </w:tabs>
        <w:ind w:firstLine="720"/>
        <w:rPr>
          <w:i w:val="0"/>
          <w:sz w:val="20"/>
          <w:szCs w:val="20"/>
        </w:rPr>
      </w:pPr>
      <w:r>
        <w:rPr>
          <w:i w:val="0"/>
          <w:w w:val="120"/>
          <w:sz w:val="20"/>
          <w:szCs w:val="20"/>
        </w:rPr>
        <w:t>Gender</w:t>
      </w:r>
      <w:r>
        <w:rPr>
          <w:i w:val="0"/>
          <w:w w:val="120"/>
          <w:sz w:val="20"/>
          <w:szCs w:val="20"/>
        </w:rPr>
        <w:tab/>
      </w:r>
      <w:r>
        <w:rPr>
          <w:i w:val="0"/>
          <w:w w:val="120"/>
          <w:sz w:val="20"/>
          <w:szCs w:val="20"/>
        </w:rPr>
        <w:t>: Male</w:t>
      </w:r>
    </w:p>
    <w:p w14:paraId="14FF7AF1">
      <w:pPr>
        <w:pStyle w:val="5"/>
        <w:tabs>
          <w:tab w:val="left" w:pos="2979"/>
        </w:tabs>
        <w:ind w:firstLine="720"/>
        <w:rPr>
          <w:i w:val="0"/>
          <w:sz w:val="20"/>
          <w:szCs w:val="20"/>
        </w:rPr>
      </w:pPr>
      <w:r>
        <w:rPr>
          <w:i w:val="0"/>
          <w:w w:val="120"/>
          <w:sz w:val="20"/>
          <w:szCs w:val="20"/>
        </w:rPr>
        <w:t>Nationality</w:t>
      </w:r>
      <w:r>
        <w:rPr>
          <w:i w:val="0"/>
          <w:w w:val="120"/>
          <w:sz w:val="20"/>
          <w:szCs w:val="20"/>
        </w:rPr>
        <w:tab/>
      </w:r>
      <w:r>
        <w:rPr>
          <w:i w:val="0"/>
          <w:w w:val="120"/>
          <w:sz w:val="20"/>
          <w:szCs w:val="20"/>
        </w:rPr>
        <w:t>: Indian</w:t>
      </w:r>
    </w:p>
    <w:p w14:paraId="281C2B7F">
      <w:pPr>
        <w:pStyle w:val="5"/>
        <w:tabs>
          <w:tab w:val="left" w:pos="2979"/>
        </w:tabs>
        <w:ind w:firstLine="720"/>
        <w:rPr>
          <w:i w:val="0"/>
          <w:sz w:val="20"/>
          <w:szCs w:val="20"/>
        </w:rPr>
      </w:pPr>
      <w:r>
        <w:rPr>
          <w:i w:val="0"/>
          <w:w w:val="120"/>
          <w:sz w:val="20"/>
          <w:szCs w:val="20"/>
        </w:rPr>
        <w:t>Marital status</w:t>
      </w:r>
      <w:r>
        <w:rPr>
          <w:i w:val="0"/>
          <w:w w:val="120"/>
          <w:sz w:val="20"/>
          <w:szCs w:val="20"/>
        </w:rPr>
        <w:tab/>
      </w:r>
      <w:r>
        <w:rPr>
          <w:i w:val="0"/>
          <w:w w:val="120"/>
          <w:sz w:val="20"/>
          <w:szCs w:val="20"/>
        </w:rPr>
        <w:t xml:space="preserve">: Married </w:t>
      </w:r>
    </w:p>
    <w:p w14:paraId="5BBD669A">
      <w:pPr>
        <w:pStyle w:val="5"/>
        <w:tabs>
          <w:tab w:val="left" w:pos="2979"/>
        </w:tabs>
        <w:ind w:firstLine="720"/>
        <w:rPr>
          <w:i w:val="0"/>
          <w:sz w:val="20"/>
          <w:szCs w:val="20"/>
        </w:rPr>
      </w:pPr>
      <w:r>
        <w:rPr>
          <w:i w:val="0"/>
          <w:w w:val="125"/>
          <w:sz w:val="20"/>
          <w:szCs w:val="20"/>
        </w:rPr>
        <w:t>Languages known</w:t>
      </w:r>
      <w:r>
        <w:rPr>
          <w:i w:val="0"/>
          <w:w w:val="125"/>
          <w:sz w:val="20"/>
          <w:szCs w:val="20"/>
        </w:rPr>
        <w:tab/>
      </w:r>
      <w:r>
        <w:rPr>
          <w:i w:val="0"/>
          <w:w w:val="125"/>
          <w:sz w:val="20"/>
          <w:szCs w:val="20"/>
        </w:rPr>
        <w:t>: Hindi &amp; English</w:t>
      </w:r>
    </w:p>
    <w:p w14:paraId="2239D8D1">
      <w:pPr>
        <w:pStyle w:val="5"/>
        <w:tabs>
          <w:tab w:val="left" w:pos="2979"/>
        </w:tabs>
        <w:ind w:firstLine="720"/>
        <w:rPr>
          <w:i w:val="0"/>
          <w:sz w:val="20"/>
          <w:szCs w:val="20"/>
        </w:rPr>
      </w:pPr>
      <w:r>
        <w:rPr>
          <w:i w:val="0"/>
          <w:w w:val="115"/>
          <w:sz w:val="20"/>
          <w:szCs w:val="20"/>
        </w:rPr>
        <w:t>Fathers name</w:t>
      </w:r>
      <w:r>
        <w:rPr>
          <w:i w:val="0"/>
          <w:w w:val="115"/>
          <w:sz w:val="20"/>
          <w:szCs w:val="20"/>
        </w:rPr>
        <w:tab/>
      </w:r>
      <w:r>
        <w:rPr>
          <w:b/>
          <w:i w:val="0"/>
          <w:w w:val="115"/>
          <w:sz w:val="20"/>
          <w:szCs w:val="20"/>
        </w:rPr>
        <w:t xml:space="preserve">: </w:t>
      </w:r>
      <w:r>
        <w:rPr>
          <w:i w:val="0"/>
          <w:w w:val="115"/>
          <w:sz w:val="20"/>
          <w:szCs w:val="20"/>
        </w:rPr>
        <w:t>Mr. Ram Kishan Verma J</w:t>
      </w:r>
    </w:p>
    <w:p w14:paraId="203F9767">
      <w:pPr>
        <w:pStyle w:val="5"/>
        <w:tabs>
          <w:tab w:val="left" w:pos="2979"/>
        </w:tabs>
        <w:ind w:left="0"/>
        <w:rPr>
          <w:b/>
          <w:bCs/>
          <w:i w:val="0"/>
          <w:w w:val="125"/>
          <w:sz w:val="20"/>
          <w:szCs w:val="20"/>
          <w:u w:val="single"/>
        </w:rPr>
      </w:pPr>
    </w:p>
    <w:p w14:paraId="04020DD5">
      <w:pPr>
        <w:pStyle w:val="5"/>
        <w:tabs>
          <w:tab w:val="left" w:pos="2979"/>
        </w:tabs>
        <w:ind w:left="0"/>
        <w:rPr>
          <w:b/>
          <w:bCs/>
          <w:i w:val="0"/>
          <w:w w:val="125"/>
          <w:u w:val="single"/>
        </w:rPr>
      </w:pPr>
    </w:p>
    <w:p w14:paraId="5DD961E5">
      <w:pPr>
        <w:pStyle w:val="5"/>
        <w:numPr>
          <w:ilvl w:val="0"/>
          <w:numId w:val="9"/>
        </w:numPr>
        <w:tabs>
          <w:tab w:val="left" w:pos="2979"/>
        </w:tabs>
        <w:rPr>
          <w:b/>
          <w:bCs/>
          <w:i w:val="0"/>
          <w:w w:val="125"/>
        </w:rPr>
      </w:pPr>
      <w:r>
        <w:rPr>
          <w:b/>
          <w:bCs/>
          <w:i w:val="0"/>
          <w:w w:val="125"/>
          <w:u w:val="single"/>
        </w:rPr>
        <w:t>Rewards</w:t>
      </w:r>
      <w:r>
        <w:rPr>
          <w:b/>
          <w:bCs/>
          <w:i w:val="0"/>
          <w:w w:val="125"/>
        </w:rPr>
        <w:t xml:space="preserve"> :</w:t>
      </w:r>
    </w:p>
    <w:p w14:paraId="4D2CBC63">
      <w:pPr>
        <w:pStyle w:val="5"/>
        <w:tabs>
          <w:tab w:val="left" w:pos="2979"/>
        </w:tabs>
        <w:rPr>
          <w:b/>
          <w:bCs/>
          <w:i w:val="0"/>
          <w:w w:val="125"/>
        </w:rPr>
      </w:pPr>
    </w:p>
    <w:p w14:paraId="778D6CE6">
      <w:pPr>
        <w:pStyle w:val="5"/>
        <w:numPr>
          <w:ilvl w:val="0"/>
          <w:numId w:val="8"/>
        </w:numPr>
        <w:tabs>
          <w:tab w:val="left" w:pos="2979"/>
        </w:tabs>
        <w:rPr>
          <w:b/>
          <w:bCs/>
          <w:i w:val="0"/>
          <w:w w:val="125"/>
        </w:rPr>
      </w:pPr>
      <w:r>
        <w:rPr>
          <w:i w:val="0"/>
          <w:w w:val="125"/>
        </w:rPr>
        <w:t>Rewarded as S</w:t>
      </w:r>
      <w:r>
        <w:rPr>
          <w:rFonts w:hint="default"/>
          <w:i w:val="0"/>
          <w:w w:val="125"/>
          <w:lang w:val="en-IN"/>
        </w:rPr>
        <w:t>TAR</w:t>
      </w:r>
      <w:r>
        <w:rPr>
          <w:i w:val="0"/>
          <w:w w:val="125"/>
        </w:rPr>
        <w:t xml:space="preserve"> Club Award for selling highest no. of Maxmoist all over India.</w:t>
      </w:r>
    </w:p>
    <w:p w14:paraId="0797A42D">
      <w:pPr>
        <w:pStyle w:val="5"/>
        <w:tabs>
          <w:tab w:val="left" w:pos="2979"/>
        </w:tabs>
        <w:ind w:left="0" w:firstLine="720"/>
        <w:rPr>
          <w:b/>
          <w:bCs/>
          <w:i w:val="0"/>
          <w:w w:val="125"/>
        </w:rPr>
      </w:pPr>
    </w:p>
    <w:p w14:paraId="5F82061F">
      <w:pPr>
        <w:pStyle w:val="5"/>
        <w:numPr>
          <w:ilvl w:val="0"/>
          <w:numId w:val="8"/>
        </w:numPr>
        <w:tabs>
          <w:tab w:val="left" w:pos="2979"/>
        </w:tabs>
        <w:rPr>
          <w:i w:val="0"/>
          <w:w w:val="125"/>
        </w:rPr>
      </w:pPr>
      <w:r>
        <w:rPr>
          <w:i w:val="0"/>
          <w:w w:val="125"/>
        </w:rPr>
        <w:t xml:space="preserve">Rewarded as award For conducting 1st Virtual meeting with Top KOL'S in Indore in the Pandemic situation of Lock down. </w:t>
      </w:r>
    </w:p>
    <w:p w14:paraId="1A31C0CF">
      <w:pPr>
        <w:pStyle w:val="5"/>
        <w:tabs>
          <w:tab w:val="left" w:pos="2979"/>
        </w:tabs>
        <w:ind w:left="0" w:firstLine="720"/>
        <w:rPr>
          <w:i w:val="0"/>
          <w:w w:val="125"/>
        </w:rPr>
      </w:pPr>
    </w:p>
    <w:p w14:paraId="01BE8E1C">
      <w:pPr>
        <w:pStyle w:val="5"/>
        <w:numPr>
          <w:ilvl w:val="0"/>
          <w:numId w:val="8"/>
        </w:numPr>
        <w:tabs>
          <w:tab w:val="left" w:pos="2979"/>
        </w:tabs>
        <w:rPr>
          <w:i w:val="0"/>
          <w:w w:val="125"/>
        </w:rPr>
      </w:pPr>
      <w:r>
        <w:rPr>
          <w:i w:val="0"/>
          <w:w w:val="125"/>
        </w:rPr>
        <w:t xml:space="preserve">Rewarded for the continuous performer of highest selling of brand "Maxmoist " &amp; also shared my success story in Meeting of Ajanta Pharma </w:t>
      </w:r>
    </w:p>
    <w:p w14:paraId="065E7189">
      <w:pPr>
        <w:pStyle w:val="5"/>
        <w:tabs>
          <w:tab w:val="left" w:pos="2979"/>
        </w:tabs>
        <w:ind w:left="720" w:firstLine="720"/>
        <w:rPr>
          <w:i w:val="0"/>
          <w:w w:val="125"/>
        </w:rPr>
      </w:pPr>
      <w:r>
        <w:rPr>
          <w:i w:val="0"/>
          <w:w w:val="125"/>
        </w:rPr>
        <w:t xml:space="preserve"> </w:t>
      </w:r>
    </w:p>
    <w:p w14:paraId="1FD4E558">
      <w:pPr>
        <w:pStyle w:val="5"/>
        <w:numPr>
          <w:ilvl w:val="0"/>
          <w:numId w:val="8"/>
        </w:numPr>
        <w:tabs>
          <w:tab w:val="left" w:pos="2979"/>
        </w:tabs>
        <w:rPr>
          <w:i w:val="0"/>
          <w:w w:val="125"/>
        </w:rPr>
      </w:pPr>
      <w:r>
        <w:rPr>
          <w:i w:val="0"/>
          <w:w w:val="125"/>
        </w:rPr>
        <w:t xml:space="preserve">Rewarded by NSM for the excellence performance in the chamber of doctor &amp; also for the conversion of Dr. Prateep Vyas </w:t>
      </w:r>
    </w:p>
    <w:p w14:paraId="71967D51">
      <w:pPr>
        <w:pStyle w:val="9"/>
        <w:rPr>
          <w:i/>
          <w:w w:val="125"/>
        </w:rPr>
      </w:pPr>
    </w:p>
    <w:p w14:paraId="024846EB">
      <w:pPr>
        <w:pStyle w:val="5"/>
        <w:tabs>
          <w:tab w:val="left" w:pos="2979"/>
        </w:tabs>
        <w:ind w:left="0" w:leftChars="0" w:firstLine="0" w:firstLineChars="0"/>
        <w:rPr>
          <w:i w:val="0"/>
          <w:w w:val="125"/>
        </w:rPr>
      </w:pPr>
    </w:p>
    <w:p w14:paraId="29D55C25">
      <w:pPr>
        <w:pStyle w:val="5"/>
        <w:spacing w:before="0" w:line="391" w:lineRule="auto"/>
        <w:ind w:left="0" w:right="1295"/>
        <w:rPr>
          <w:b/>
          <w:i w:val="0"/>
          <w:w w:val="115"/>
        </w:rPr>
      </w:pPr>
      <w:r>
        <w:rPr>
          <w:b/>
          <w:i w:val="0"/>
          <w:w w:val="115"/>
          <w:u w:val="single"/>
        </w:rPr>
        <w:t>Declaration</w:t>
      </w:r>
      <w:r>
        <w:rPr>
          <w:b/>
          <w:i w:val="0"/>
          <w:w w:val="115"/>
        </w:rPr>
        <w:t>:</w:t>
      </w:r>
    </w:p>
    <w:p w14:paraId="793CC8D0">
      <w:pPr>
        <w:pStyle w:val="5"/>
        <w:spacing w:before="0" w:line="391" w:lineRule="auto"/>
        <w:ind w:left="0" w:right="1295"/>
        <w:rPr>
          <w:b/>
          <w:i w:val="0"/>
          <w:w w:val="115"/>
        </w:rPr>
      </w:pPr>
    </w:p>
    <w:p w14:paraId="2BF0CE72">
      <w:pPr>
        <w:pStyle w:val="5"/>
        <w:numPr>
          <w:ilvl w:val="0"/>
          <w:numId w:val="10"/>
        </w:numPr>
        <w:spacing w:before="0" w:line="391" w:lineRule="auto"/>
        <w:ind w:right="1295"/>
        <w:rPr>
          <w:b/>
          <w:i w:val="0"/>
          <w:w w:val="115"/>
        </w:rPr>
      </w:pPr>
      <w:r>
        <w:rPr>
          <w:i w:val="0"/>
          <w:w w:val="115"/>
        </w:rPr>
        <w:t xml:space="preserve">I hereby declare that the information furnished above is true to the best of my knowledge. </w:t>
      </w:r>
    </w:p>
    <w:p w14:paraId="502CC10E">
      <w:pPr>
        <w:pStyle w:val="5"/>
        <w:spacing w:before="0" w:line="391" w:lineRule="auto"/>
        <w:ind w:left="720" w:right="1295"/>
        <w:rPr>
          <w:b/>
          <w:i w:val="0"/>
          <w:w w:val="115"/>
        </w:rPr>
      </w:pPr>
    </w:p>
    <w:p w14:paraId="5FF72787">
      <w:pPr>
        <w:pStyle w:val="5"/>
        <w:spacing w:before="0" w:line="391" w:lineRule="auto"/>
        <w:ind w:right="1295"/>
        <w:rPr>
          <w:i w:val="0"/>
          <w:w w:val="115"/>
        </w:rPr>
      </w:pPr>
    </w:p>
    <w:p w14:paraId="27B44009">
      <w:pPr>
        <w:pStyle w:val="5"/>
        <w:spacing w:before="0" w:line="391" w:lineRule="auto"/>
        <w:ind w:right="1295"/>
        <w:rPr>
          <w:b/>
          <w:i w:val="0"/>
          <w:w w:val="115"/>
        </w:rPr>
      </w:pPr>
    </w:p>
    <w:p w14:paraId="49095284">
      <w:pPr>
        <w:pStyle w:val="5"/>
        <w:spacing w:before="0" w:line="391" w:lineRule="auto"/>
        <w:ind w:left="0" w:right="1295"/>
        <w:rPr>
          <w:i w:val="0"/>
        </w:rPr>
      </w:pPr>
      <w:r>
        <w:rPr>
          <w:i w:val="0"/>
          <w:w w:val="115"/>
        </w:rPr>
        <w:t>Date:</w:t>
      </w:r>
    </w:p>
    <w:p w14:paraId="05AF631B">
      <w:pPr>
        <w:pStyle w:val="5"/>
        <w:spacing w:before="0" w:line="391" w:lineRule="auto"/>
        <w:ind w:left="0" w:right="1295"/>
        <w:rPr>
          <w:i w:val="0"/>
          <w:w w:val="125"/>
        </w:rPr>
      </w:pPr>
      <w:r>
        <w:rPr>
          <w:i w:val="0"/>
          <w:w w:val="125"/>
        </w:rPr>
        <w:t>Place: Indore</w:t>
      </w:r>
    </w:p>
    <w:p w14:paraId="3479AB6C">
      <w:pPr>
        <w:pStyle w:val="5"/>
        <w:spacing w:before="0" w:line="391" w:lineRule="auto"/>
        <w:ind w:left="0" w:right="1295"/>
        <w:rPr>
          <w:i w:val="0"/>
          <w:w w:val="125"/>
        </w:rPr>
      </w:pPr>
      <w:r>
        <w:rPr>
          <w:i w:val="0"/>
          <w:w w:val="125"/>
        </w:rPr>
        <w:t xml:space="preserve">Ashwin Verma </w:t>
      </w:r>
    </w:p>
    <w:p w14:paraId="3AB212F2">
      <w:pPr>
        <w:pStyle w:val="5"/>
        <w:spacing w:before="0" w:line="391" w:lineRule="auto"/>
        <w:ind w:left="0" w:right="1295"/>
        <w:rPr>
          <w:i w:val="0"/>
          <w:w w:val="125"/>
        </w:rPr>
      </w:pPr>
      <w:r>
        <w:rPr>
          <w:i w:val="0"/>
          <w:w w:val="125"/>
        </w:rPr>
        <w:t xml:space="preserve">Mob - 7566806687 </w:t>
      </w:r>
    </w:p>
    <w:p w14:paraId="5C8D970B">
      <w:pPr>
        <w:pStyle w:val="5"/>
        <w:spacing w:before="0" w:line="391" w:lineRule="auto"/>
        <w:ind w:left="0" w:right="1295"/>
        <w:rPr>
          <w:i w:val="0"/>
        </w:rPr>
      </w:pPr>
    </w:p>
    <w:p w14:paraId="3EE865A0">
      <w:pPr>
        <w:pStyle w:val="8"/>
        <w:spacing w:before="131"/>
        <w:ind w:left="4915" w:firstLine="720"/>
        <w:rPr>
          <w:i w:val="0"/>
        </w:rPr>
      </w:pPr>
      <w:r>
        <w:rPr>
          <w:i w:val="0"/>
          <w:w w:val="104"/>
        </w:rPr>
        <w:t xml:space="preserve">                                    </w:t>
      </w:r>
    </w:p>
    <w:p w14:paraId="748F82CA">
      <w:pPr>
        <w:ind w:firstLine="720"/>
      </w:pPr>
    </w:p>
    <w:p w14:paraId="40996D27">
      <w:pPr>
        <w:ind w:firstLine="720"/>
      </w:pPr>
    </w:p>
    <w:sectPr>
      <w:pgSz w:w="12240" w:h="15840"/>
      <w:pgMar w:top="64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AACF5"/>
    <w:multiLevelType w:val="singleLevel"/>
    <w:tmpl w:val="C75AAC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00000006"/>
    <w:multiLevelType w:val="multilevel"/>
    <w:tmpl w:val="00000006"/>
    <w:lvl w:ilvl="0" w:tentative="0">
      <w:start w:val="1"/>
      <w:numFmt w:val="bullet"/>
      <w:lvlText w:val=""/>
      <w:lvlJc w:val="left"/>
      <w:pPr>
        <w:ind w:left="8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2">
    <w:nsid w:val="00000007"/>
    <w:multiLevelType w:val="multilevel"/>
    <w:tmpl w:val="00000007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8"/>
    <w:multiLevelType w:val="multilevel"/>
    <w:tmpl w:val="00000008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9"/>
    <w:multiLevelType w:val="multilevel"/>
    <w:tmpl w:val="00000009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00" w:hanging="360"/>
      </w:p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abstractNum w:abstractNumId="6">
    <w:nsid w:val="00000019"/>
    <w:multiLevelType w:val="multilevel"/>
    <w:tmpl w:val="00000019"/>
    <w:lvl w:ilvl="0" w:tentative="0">
      <w:start w:val="1"/>
      <w:numFmt w:val="bullet"/>
      <w:lvlText w:val="o"/>
      <w:lvlJc w:val="left"/>
      <w:pPr>
        <w:ind w:left="8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7">
    <w:nsid w:val="0000001B"/>
    <w:multiLevelType w:val="multilevel"/>
    <w:tmpl w:val="0000001B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00001D"/>
    <w:multiLevelType w:val="multilevel"/>
    <w:tmpl w:val="0000001D"/>
    <w:lvl w:ilvl="0" w:tentative="0">
      <w:start w:val="1"/>
      <w:numFmt w:val="bullet"/>
      <w:lvlText w:val=""/>
      <w:lvlJc w:val="left"/>
      <w:pPr>
        <w:ind w:left="8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9">
    <w:nsid w:val="534E289B"/>
    <w:multiLevelType w:val="multilevel"/>
    <w:tmpl w:val="534E289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62"/>
    <w:rsid w:val="000C2A3C"/>
    <w:rsid w:val="00135F2D"/>
    <w:rsid w:val="00675E62"/>
    <w:rsid w:val="00982169"/>
    <w:rsid w:val="00AB142F"/>
    <w:rsid w:val="00D171C5"/>
    <w:rsid w:val="66D3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Gill Sans MT" w:hAnsi="Gill Sans MT" w:eastAsia="Gill Sans MT" w:cs="Gill Sans MT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pPr>
      <w:spacing w:before="11"/>
      <w:ind w:left="820"/>
    </w:pPr>
    <w:rPr>
      <w:i/>
      <w:sz w:val="18"/>
      <w:szCs w:val="18"/>
    </w:rPr>
  </w:style>
  <w:style w:type="character" w:styleId="6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Body Text Char"/>
    <w:basedOn w:val="3"/>
    <w:link w:val="5"/>
    <w:uiPriority w:val="1"/>
    <w:rPr>
      <w:rFonts w:ascii="Gill Sans MT" w:hAnsi="Gill Sans MT" w:eastAsia="Gill Sans MT" w:cs="Gill Sans MT"/>
      <w:i/>
      <w:sz w:val="18"/>
      <w:szCs w:val="18"/>
      <w:lang w:bidi="en-US"/>
    </w:rPr>
  </w:style>
  <w:style w:type="paragraph" w:customStyle="1" w:styleId="8">
    <w:name w:val="Heading 11"/>
    <w:basedOn w:val="1"/>
    <w:qFormat/>
    <w:uiPriority w:val="1"/>
    <w:pPr>
      <w:ind w:left="100"/>
      <w:outlineLvl w:val="1"/>
    </w:pPr>
    <w:rPr>
      <w:b/>
      <w:bCs/>
      <w:i/>
      <w:sz w:val="18"/>
      <w:szCs w:val="18"/>
    </w:rPr>
  </w:style>
  <w:style w:type="paragraph" w:styleId="9">
    <w:name w:val="List Paragraph"/>
    <w:basedOn w:val="1"/>
    <w:qFormat/>
    <w:uiPriority w:val="1"/>
    <w:pPr>
      <w:spacing w:before="7"/>
      <w:ind w:left="820" w:hanging="360"/>
    </w:pPr>
  </w:style>
  <w:style w:type="character" w:customStyle="1" w:styleId="1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875</Words>
  <Characters>4993</Characters>
  <Lines>41</Lines>
  <Paragraphs>11</Paragraphs>
  <TotalTime>29</TotalTime>
  <ScaleCrop>false</ScaleCrop>
  <LinksUpToDate>false</LinksUpToDate>
  <CharactersWithSpaces>5857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2022-08-23T09:06:00Z</dcterms:created>
  <dc:creator>shriji</dc:creator>
  <cp:lastModifiedBy>Ashwin Verma</cp:lastModifiedBy>
  <dcterms:modified xsi:type="dcterms:W3CDTF">2025-03-21T06:15:21Z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83a8e6e73295442ebae8fdca98487f27</vt:lpwstr>
  </property>
  <property fmtid="{D5CDD505-2E9C-101B-9397-08002B2CF9AE}" pid="3" name="KSOProductBuildVer">
    <vt:lpwstr>1033-12.2.0.19805</vt:lpwstr>
  </property>
</Properties>
</file>