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documentskn-mld9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310"/>
        <w:gridCol w:w="300"/>
        <w:gridCol w:w="6930"/>
      </w:tblGrid>
      <w:tr w:rsidR="007A1407" w14:paraId="57D62B24" w14:textId="77777777" w:rsidTr="007A1407">
        <w:trPr>
          <w:tblCellSpacing w:w="0" w:type="dxa"/>
        </w:trPr>
        <w:tc>
          <w:tcPr>
            <w:tcW w:w="104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3EF4" w14:textId="77777777" w:rsidR="007A1407" w:rsidRPr="007A1407" w:rsidRDefault="007A1407" w:rsidP="007A1407">
            <w:pPr>
              <w:pStyle w:val="documentskn-mld9name"/>
              <w:spacing w:line="720" w:lineRule="exact"/>
              <w:jc w:val="center"/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  <w:sz w:val="64"/>
                <w:szCs w:val="64"/>
              </w:rPr>
            </w:pPr>
            <w:r w:rsidRPr="007A1407"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  <w:sz w:val="64"/>
                <w:szCs w:val="64"/>
              </w:rPr>
              <w:t>Resume</w:t>
            </w:r>
          </w:p>
          <w:p w14:paraId="41B8565E" w14:textId="00779016" w:rsidR="007A1407" w:rsidRDefault="007A1407" w:rsidP="007A1407">
            <w:pPr>
              <w:pStyle w:val="documentskn-mld9name"/>
              <w:spacing w:line="720" w:lineRule="exact"/>
              <w:jc w:val="center"/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</w:rPr>
            </w:pPr>
          </w:p>
        </w:tc>
      </w:tr>
      <w:tr w:rsidR="005A1F1F" w14:paraId="3162A01F" w14:textId="77777777">
        <w:trPr>
          <w:tblCellSpacing w:w="0" w:type="dxa"/>
        </w:trPr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58CF2" w14:textId="77777777" w:rsidR="005A1F1F" w:rsidRDefault="00480359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sarathbabu.talasila@gmail.com</w:t>
            </w:r>
          </w:p>
          <w:p w14:paraId="372CED2A" w14:textId="77777777" w:rsidR="005A1F1F" w:rsidRDefault="00480359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+91-98852 14500</w:t>
            </w:r>
          </w:p>
          <w:p w14:paraId="51934883" w14:textId="77777777" w:rsidR="005A1F1F" w:rsidRDefault="00480359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Hyderabad, Telangana 500035</w:t>
            </w:r>
          </w:p>
          <w:p w14:paraId="492B424E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Education And Training</w:t>
            </w:r>
          </w:p>
          <w:p w14:paraId="1B9B8647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MBA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</w:p>
          <w:p w14:paraId="387B0066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Technology Management</w:t>
            </w:r>
          </w:p>
          <w:p w14:paraId="61CB2225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Osmania University</w:t>
            </w:r>
          </w:p>
          <w:p w14:paraId="48E9BE28" w14:textId="77777777" w:rsidR="005A1F1F" w:rsidRDefault="00480359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Hyderabad, Telangana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4A30E0C5" w14:textId="77777777" w:rsidR="005A1F1F" w:rsidRDefault="00480359">
            <w:pPr>
              <w:pStyle w:val="documentskn-mld9disp-blk"/>
              <w:pBdr>
                <w:top w:val="none" w:sz="0" w:space="10" w:color="auto"/>
              </w:pBd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P.G Diploma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</w:p>
          <w:p w14:paraId="502BB00B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Plastics Engineering</w:t>
            </w:r>
          </w:p>
          <w:p w14:paraId="370D84F7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Central Institute of Plastics Engineering &amp; Technology</w:t>
            </w:r>
          </w:p>
          <w:p w14:paraId="1CB2D1F2" w14:textId="77777777" w:rsidR="005A1F1F" w:rsidRDefault="00480359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Hyderabad, Telangana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132CFF11" w14:textId="77777777" w:rsidR="005A1F1F" w:rsidRDefault="00480359">
            <w:pPr>
              <w:pStyle w:val="documentskn-mld9disp-blk"/>
              <w:pBdr>
                <w:top w:val="none" w:sz="0" w:space="10" w:color="auto"/>
              </w:pBd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Bachelor of Engineering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</w:p>
          <w:p w14:paraId="4041F3F6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Mechanical Engineering</w:t>
            </w:r>
          </w:p>
          <w:p w14:paraId="3D38F477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Vijayanagar Engineering College</w:t>
            </w:r>
          </w:p>
          <w:p w14:paraId="4D0759BD" w14:textId="77777777" w:rsidR="005A1F1F" w:rsidRDefault="00480359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Bellary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2E0A7FB4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Certifications</w:t>
            </w:r>
          </w:p>
          <w:p w14:paraId="63D1E046" w14:textId="77777777" w:rsidR="005A1F1F" w:rsidRDefault="00480359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Certified in Leadership Program (S.E.A.L), A Genpact initiative in collaboration with Mentor Learning Services Pvt. Ltd., focused on developing future leaders and managers in People Management, Customer Management, and Execution Management.</w:t>
            </w:r>
          </w:p>
          <w:p w14:paraId="0595CD00" w14:textId="78322BAF" w:rsidR="005A1F1F" w:rsidRDefault="00480359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Lean and Green Belt Training, </w:t>
            </w:r>
            <w:r w:rsidR="006C1FB9"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uccessfully trained and tested in Lean and Six Sigma methodologies at Genpact.</w:t>
            </w:r>
          </w:p>
          <w:p w14:paraId="5EE63E3B" w14:textId="77777777" w:rsidR="005A1F1F" w:rsidRDefault="00480359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Ariba E-Sourcing Training (South Korea), Received specialized training in Ariba E-Sourcing and successfully implemented the system at Tupperware India Pvt. Ltd. to enhance procurement processes.</w:t>
            </w:r>
          </w:p>
          <w:p w14:paraId="41EE5758" w14:textId="77777777" w:rsidR="005A1F1F" w:rsidRDefault="00480359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lastRenderedPageBreak/>
              <w:t>Diploma in Advanced Contract Drafting, Negotiation, and Dispute Resolution, Currently pursuing advanced studies to strengthen expertise in legal contract management and negotiations.</w:t>
            </w:r>
          </w:p>
        </w:tc>
        <w:tc>
          <w:tcPr>
            <w:tcW w:w="31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992BF" w14:textId="77777777" w:rsidR="005A1F1F" w:rsidRDefault="005A1F1F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textAlignment w:val="auto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9FAA09" w14:textId="77777777" w:rsidR="005A1F1F" w:rsidRDefault="005A1F1F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textAlignment w:val="auto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B16D4" w14:textId="77777777" w:rsidR="005A1F1F" w:rsidRPr="007A1407" w:rsidRDefault="00480359">
            <w:pPr>
              <w:pStyle w:val="documentskn-mld9name"/>
              <w:spacing w:line="720" w:lineRule="exac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64"/>
                <w:szCs w:val="64"/>
              </w:rPr>
            </w:pPr>
            <w:r w:rsidRPr="007A1407"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  <w:sz w:val="64"/>
                <w:szCs w:val="64"/>
              </w:rPr>
              <w:drawing>
                <wp:anchor distT="0" distB="0" distL="114300" distR="114300" simplePos="0" relativeHeight="251658240" behindDoc="0" locked="0" layoutInCell="1" allowOverlap="1" wp14:anchorId="49C59560" wp14:editId="3C006B34">
                  <wp:simplePos x="0" y="0"/>
                  <wp:positionH relativeFrom="column">
                    <wp:posOffset>-241300</wp:posOffset>
                  </wp:positionH>
                  <wp:positionV relativeFrom="line">
                    <wp:posOffset>0</wp:posOffset>
                  </wp:positionV>
                  <wp:extent cx="38735" cy="521283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" cy="52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1407">
              <w:rPr>
                <w:rStyle w:val="span"/>
                <w:rFonts w:ascii="Source Sans Pro Light" w:eastAsia="Source Sans Pro Light" w:hAnsi="Source Sans Pro Light" w:cs="Source Sans Pro Light"/>
                <w:color w:val="2A2A2A"/>
                <w:sz w:val="64"/>
                <w:szCs w:val="64"/>
              </w:rPr>
              <w:t>Sarath</w:t>
            </w:r>
            <w:r w:rsidRPr="007A1407">
              <w:rPr>
                <w:rStyle w:val="documentskn-mld9right-box"/>
                <w:rFonts w:ascii="Source Sans Pro Light" w:eastAsia="Source Sans Pro Light" w:hAnsi="Source Sans Pro Light" w:cs="Source Sans Pro Light"/>
                <w:color w:val="2A2A2A"/>
                <w:sz w:val="64"/>
                <w:szCs w:val="64"/>
              </w:rPr>
              <w:t xml:space="preserve"> </w:t>
            </w:r>
            <w:r w:rsidRPr="007A1407">
              <w:rPr>
                <w:rStyle w:val="span"/>
                <w:rFonts w:ascii="Source Sans Pro Light" w:eastAsia="Source Sans Pro Light" w:hAnsi="Source Sans Pro Light" w:cs="Source Sans Pro Light"/>
                <w:color w:val="2A2A2A"/>
                <w:sz w:val="64"/>
                <w:szCs w:val="64"/>
              </w:rPr>
              <w:t>Babu Talasila</w:t>
            </w:r>
          </w:p>
          <w:p w14:paraId="7CB78AB8" w14:textId="77777777" w:rsidR="005A1F1F" w:rsidRDefault="00480359">
            <w:pPr>
              <w:pStyle w:val="gap-btn-hidden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 </w:t>
            </w:r>
          </w:p>
          <w:p w14:paraId="2851AE87" w14:textId="77777777" w:rsidR="005A1F1F" w:rsidRDefault="00480359">
            <w:pPr>
              <w:pStyle w:val="documentskn-mld9sectiontitle"/>
              <w:spacing w:before="8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Summary</w:t>
            </w:r>
          </w:p>
          <w:p w14:paraId="60A14A48" w14:textId="77777777" w:rsidR="005A1F1F" w:rsidRDefault="00480359">
            <w:pPr>
              <w:pStyle w:val="p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Aspiring professional in Strategic Sourcing and Contract Management, targeting reputable organizations that prioritize continuous learning and professional growth, leveraging expertise in source-to-contract management, risk mitigation, and stakeholder engagement to drive organizational success.</w:t>
            </w:r>
          </w:p>
          <w:p w14:paraId="26AB92CF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Experience</w:t>
            </w:r>
          </w:p>
          <w:p w14:paraId="1F2BE332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S&amp;P Global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Lead- Contract Management</w:t>
            </w:r>
          </w:p>
          <w:p w14:paraId="71B7C064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Hyderabad, Telangana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315CA441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04/2024 - Current</w:t>
            </w:r>
          </w:p>
          <w:p w14:paraId="4A16290E" w14:textId="197BD920" w:rsidR="005A1F1F" w:rsidRDefault="00480359">
            <w:pPr>
              <w:pStyle w:val="documentskn-mld9ulli"/>
              <w:numPr>
                <w:ilvl w:val="0"/>
                <w:numId w:val="2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Managed end-to-end contract lifecycle, ensuring compliance with company policies </w:t>
            </w:r>
            <w:r w:rsidR="006617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to implement DPA and DORA addendum in all the Master Service Agreements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.</w:t>
            </w:r>
          </w:p>
          <w:p w14:paraId="4F31D6F3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Leveraged Sirion AI to automate contract authoring, negotiations, and obligation tracking.</w:t>
            </w:r>
          </w:p>
          <w:p w14:paraId="46101273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Utilized AI-powered analytics to monitor contract performance and identify potential risks.</w:t>
            </w:r>
          </w:p>
          <w:p w14:paraId="71A0AE60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Negotiated favorable terms with vendors and clients to maximize profitability while minimizing risks.</w:t>
            </w:r>
          </w:p>
          <w:p w14:paraId="3C4E8898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Conducted contract analysis integrating insights from Sirion AI for data-driven decision-making.</w:t>
            </w:r>
          </w:p>
          <w:p w14:paraId="2BDB0277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Implemented process improvements enhancing efficiency in contract execution and approval workflows.</w:t>
            </w:r>
          </w:p>
          <w:p w14:paraId="0BFA6181" w14:textId="77777777" w:rsidR="005A1F1F" w:rsidRDefault="00480359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Advised cross-functional teams on contract-related matters, providing AI-enhanced compliance insights.</w:t>
            </w:r>
          </w:p>
          <w:p w14:paraId="1F7B5646" w14:textId="77777777" w:rsidR="005A1F1F" w:rsidRDefault="00480359">
            <w:pPr>
              <w:pStyle w:val="documentskn-mld9ullinth-last-child1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Coordinated with legal teams to resolve disputes using AI-enabled predictive analysis.</w:t>
            </w:r>
          </w:p>
          <w:p w14:paraId="59A98F0C" w14:textId="77777777" w:rsidR="005A1F1F" w:rsidRDefault="0048035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GENPACT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Manager – Operations</w:t>
            </w:r>
          </w:p>
          <w:p w14:paraId="58E1B479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Hyderabad, Telangana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65D55C1F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10/2011 - 03/2024</w:t>
            </w:r>
          </w:p>
          <w:p w14:paraId="453C0D1E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Led successful project transitions from clients in New York (US) and London (UK) for Source-to-Contract processes.</w:t>
            </w:r>
          </w:p>
          <w:p w14:paraId="2BD01B68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Managed contracts for a major U.S. fast-food chain, collaborating with Legal, Category Leads, and Procurement Managers on MSAs, Work Orders, Change Orders, IT Consulting, Software Maintenance, Renewals, SaaS/Cloud Agreements, and Bilingual Agreements.</w:t>
            </w:r>
          </w:p>
          <w:p w14:paraId="69B820A6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lastRenderedPageBreak/>
              <w:t>Liaised with key stakeholders—Legal, Vendor Risk Management, Category Managers, and Vendors—to streamline contract management for General Service Agreements, Affiliate Agreements, Addendums, Amendments, Statements of Work, and NDAs.</w:t>
            </w:r>
          </w:p>
          <w:p w14:paraId="57C95F2A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Ensured contract compliance using Legal Playbooks and SOPs, maintaining adherence to SLAs for process stability.</w:t>
            </w:r>
          </w:p>
          <w:p w14:paraId="6354A672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Developed and executed strategic sourcing initiatives across categories, resulting in significant cost efficiencies and value improvements.</w:t>
            </w:r>
          </w:p>
          <w:p w14:paraId="41825B99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Led cross-functional sourcing projects involving procurement, engineering, finance, and legal departments.</w:t>
            </w:r>
          </w:p>
          <w:p w14:paraId="4100E3E9" w14:textId="77777777" w:rsidR="005A1F1F" w:rsidRDefault="00480359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Identified and qualified suppliers, negotiated contracts, and established long-term supplier relationships.</w:t>
            </w:r>
          </w:p>
          <w:p w14:paraId="5A3427A0" w14:textId="3269AEC1" w:rsidR="005A1F1F" w:rsidRDefault="00480359">
            <w:pPr>
              <w:pStyle w:val="documentskn-mld9ullinth-last-child1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Conducted market analysis, supplier benchmarking, and spend analysis to drive sourcing decisions</w:t>
            </w:r>
            <w:r w:rsidR="007A140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.</w:t>
            </w:r>
          </w:p>
          <w:p w14:paraId="1DE117FE" w14:textId="77777777" w:rsidR="005A1F1F" w:rsidRDefault="0048035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Dart Manufacturing India Pvt. Ltd.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Assistant Manager Purchase</w:t>
            </w:r>
          </w:p>
          <w:p w14:paraId="5F623035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Hyderabad, Telangana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54E03F4A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04/2000 - 10/2011</w:t>
            </w:r>
          </w:p>
          <w:p w14:paraId="39E8D226" w14:textId="77777777" w:rsidR="005A1F1F" w:rsidRDefault="00480359">
            <w:pPr>
              <w:pStyle w:val="documentskn-mld9ulli"/>
              <w:numPr>
                <w:ilvl w:val="0"/>
                <w:numId w:val="4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Regulated and analyzed supplier quotes, costing analysis and negotiation with the suppliers.</w:t>
            </w:r>
          </w:p>
          <w:p w14:paraId="33D2D499" w14:textId="77777777" w:rsidR="005A1F1F" w:rsidRDefault="00480359">
            <w:pPr>
              <w:pStyle w:val="documentskn-mld9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Responsible on Rate contracts, Letter of Intent for purchases, Letter of Credit with banks.</w:t>
            </w:r>
          </w:p>
          <w:p w14:paraId="3A32AE6D" w14:textId="77777777" w:rsidR="005A1F1F" w:rsidRDefault="00480359">
            <w:pPr>
              <w:pStyle w:val="documentskn-mld9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Collaborated with contract analysts to ensure transparency and consistency on sourcing activities.</w:t>
            </w:r>
          </w:p>
          <w:p w14:paraId="455A51F5" w14:textId="77777777" w:rsidR="005A1F1F" w:rsidRDefault="00480359">
            <w:pPr>
              <w:pStyle w:val="documentskn-mld9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Contributed as key member in erection of new plant set-up in Dehradun, Uttarakhand.</w:t>
            </w:r>
          </w:p>
          <w:p w14:paraId="3506ECFC" w14:textId="77777777" w:rsidR="005A1F1F" w:rsidRDefault="00480359">
            <w:pPr>
              <w:pStyle w:val="documentskn-mld9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Nominated for The Best Employee of the Year Award in Tupperware India Pvt. Ltd.</w:t>
            </w:r>
          </w:p>
          <w:p w14:paraId="65BE563D" w14:textId="77777777" w:rsidR="005A1F1F" w:rsidRDefault="00480359">
            <w:pPr>
              <w:pStyle w:val="documentskn-mld9ullinth-last-child1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Received Leadership Award for the contributions towards successful erection of new manufacturing facility of Tupperware India Pvt. Ltd. in Dehradun.</w:t>
            </w:r>
          </w:p>
          <w:p w14:paraId="51FF4211" w14:textId="77777777" w:rsidR="005A1F1F" w:rsidRDefault="0048035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Creative Wares Limited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Production Engineer</w:t>
            </w:r>
          </w:p>
          <w:p w14:paraId="48967332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11/1997 - 04/2000</w:t>
            </w:r>
          </w:p>
          <w:p w14:paraId="4ECE2A04" w14:textId="77777777" w:rsidR="005A1F1F" w:rsidRDefault="00480359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Company Overview: Leading Manufacturer of Disposable thermoformed PP &amp; HIPS containers and printing.</w:t>
            </w:r>
          </w:p>
          <w:p w14:paraId="562EC806" w14:textId="77777777" w:rsidR="005A1F1F" w:rsidRDefault="00480359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Worked as Production Engineer. Was responsible for team productivity, quality and production targets on a continuous basis.</w:t>
            </w:r>
          </w:p>
          <w:p w14:paraId="5BBC6F96" w14:textId="77777777" w:rsidR="005A1F1F" w:rsidRDefault="00480359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Implemented quality and safety policies to reduce wastage and increase productivity.</w:t>
            </w:r>
          </w:p>
          <w:p w14:paraId="2C10B0C2" w14:textId="77777777" w:rsidR="005A1F1F" w:rsidRDefault="0048035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Prince Pipes and Fittings Pvt Ltd.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Production Engineer</w:t>
            </w:r>
          </w:p>
          <w:p w14:paraId="1759D02E" w14:textId="77777777" w:rsidR="005A1F1F" w:rsidRDefault="00480359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09/1995 - 10/1997</w:t>
            </w:r>
          </w:p>
          <w:p w14:paraId="6B94360C" w14:textId="77777777" w:rsidR="005A1F1F" w:rsidRDefault="00480359">
            <w:pPr>
              <w:pStyle w:val="documentskn-mld9ulli"/>
              <w:numPr>
                <w:ilvl w:val="0"/>
                <w:numId w:val="6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Company Overview: Leading Manufacturer of Pipes and fittings.</w:t>
            </w:r>
          </w:p>
          <w:p w14:paraId="2FEA532F" w14:textId="77777777" w:rsidR="005A1F1F" w:rsidRDefault="00480359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Worked as Production Engineer. Was handling trouble shooting of Injection molding machines, Extruders, Assembly division.</w:t>
            </w:r>
          </w:p>
          <w:p w14:paraId="4B861069" w14:textId="77777777" w:rsidR="005A1F1F" w:rsidRDefault="00480359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Was responsible for the right quality and production targets.</w:t>
            </w:r>
          </w:p>
          <w:p w14:paraId="713059EB" w14:textId="77777777" w:rsidR="005A1F1F" w:rsidRDefault="00480359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Worked with team members to increase individual performance and set realistic improvement goals, implemented safety policies to reduce or eliminate incidents.</w:t>
            </w:r>
          </w:p>
          <w:p w14:paraId="18DB136A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lastRenderedPageBreak/>
              <w:t>Notable Accomplishments</w:t>
            </w:r>
          </w:p>
          <w:p w14:paraId="278488C0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Led successful contract transitions from clients in New York (US) and London (UK), streamlining Source-to-Contract processes.</w:t>
            </w:r>
          </w:p>
          <w:p w14:paraId="227EECEB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Reduced contract turnaround time from over 100 days to 33 days, significantly improving efficiency and accuracy.</w:t>
            </w:r>
          </w:p>
          <w:p w14:paraId="7A53AB90" w14:textId="64A7A8A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Managed high-profile contracts for major global clients, including S&amp;P Global, </w:t>
            </w:r>
            <w:r w:rsidR="008A2D5B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McDonald’s, </w:t>
            </w: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Astellas, AstraZeneca, Novartis, and General Electric (G.E.).</w:t>
            </w:r>
          </w:p>
          <w:p w14:paraId="76E9BC5A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Received multiple awards, including the GCO (Global Contracting Office) Award from Astellas and Silver &amp; Bronze Awards for contributions to pharmaceutical industry projects.</w:t>
            </w:r>
          </w:p>
          <w:p w14:paraId="7FEBD170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Developed expertise across diverse categories, including Professional Services, Facilities, MRO, IT, and Telecom.</w:t>
            </w:r>
          </w:p>
          <w:p w14:paraId="14CEA290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Implemented proactive contract management strategies, ensuring timely renewals and reducing operational risks.</w:t>
            </w:r>
          </w:p>
          <w:p w14:paraId="563F1EF1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Strengthened cross-functional collaboration, engaging with Legal, Vendor Risk Management, Procurement, and Category Managers to enhance contract efficiency.</w:t>
            </w:r>
          </w:p>
          <w:p w14:paraId="4E92D8F8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Optimized vendor relationships, facilitating seamless contract renewals, extensions, and change orders.</w:t>
            </w:r>
          </w:p>
          <w:p w14:paraId="729A7EA1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Provided contract management training, empowering Business Owners with workspace creation and compliance best practices.</w:t>
            </w:r>
          </w:p>
          <w:p w14:paraId="2BF8CCD8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Led process improvements, refining workflows, procedures, and governance models for better contract execution.</w:t>
            </w:r>
          </w:p>
          <w:p w14:paraId="02D732BE" w14:textId="77777777" w:rsidR="005A1F1F" w:rsidRDefault="00480359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Established centralized contract databases, improving visibility and tracking across executed and developing agreements.</w:t>
            </w:r>
          </w:p>
          <w:p w14:paraId="14C26650" w14:textId="77777777" w:rsidR="005A1F1F" w:rsidRDefault="00480359">
            <w:pPr>
              <w:pStyle w:val="documentskn-mld9ullinth-last-child1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Ensured vendor performance compliance, leveraging Customer Satisfaction Surveys and Business Review meetings to maintain contract integrity.</w:t>
            </w:r>
          </w:p>
          <w:p w14:paraId="00DBC2E4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Languages</w:t>
            </w:r>
          </w:p>
          <w:p w14:paraId="09D0554F" w14:textId="77777777" w:rsidR="005A1F1F" w:rsidRDefault="00480359">
            <w:pPr>
              <w:pStyle w:val="documentskn-mld9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English</w:t>
            </w:r>
          </w:p>
          <w:p w14:paraId="18657F2F" w14:textId="77777777" w:rsidR="005A1F1F" w:rsidRDefault="00480359">
            <w:pPr>
              <w:pStyle w:val="documentskn-mld9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Telugu</w:t>
            </w:r>
          </w:p>
          <w:p w14:paraId="08CCF7FF" w14:textId="77777777" w:rsidR="005A1F1F" w:rsidRDefault="00480359">
            <w:pPr>
              <w:pStyle w:val="documentskn-mld9ullinth-last-child1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Hindi</w:t>
            </w:r>
          </w:p>
          <w:p w14:paraId="3A529929" w14:textId="77777777" w:rsidR="005A1F1F" w:rsidRDefault="00480359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Passport Details</w:t>
            </w:r>
          </w:p>
          <w:p w14:paraId="0DCA9FD6" w14:textId="77777777" w:rsidR="005A1F1F" w:rsidRDefault="00480359">
            <w:pPr>
              <w:pStyle w:val="documentskn-mld9right-boxsinglecolumn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Valid U.S.A B1/ B2 Visa, 07/12/27</w:t>
            </w:r>
          </w:p>
        </w:tc>
      </w:tr>
    </w:tbl>
    <w:p w14:paraId="2FA594C3" w14:textId="77777777" w:rsidR="005A1F1F" w:rsidRDefault="00480359">
      <w:pPr>
        <w:spacing w:line="20" w:lineRule="auto"/>
        <w:rPr>
          <w:rFonts w:ascii="Source Sans Pro" w:eastAsia="Source Sans Pro" w:hAnsi="Source Sans Pro" w:cs="Source Sans Pro"/>
          <w:color w:val="2A2A2A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p w14:paraId="7E48CBF6" w14:textId="77777777" w:rsidR="005A1F1F" w:rsidRDefault="00480359">
      <w:pPr>
        <w:spacing w:line="14" w:lineRule="exact"/>
      </w:pPr>
      <w:r>
        <w:rPr>
          <w:color w:val="FFFFFF"/>
          <w:sz w:val="2"/>
        </w:rPr>
        <w:t>#HRJ#ba7336c6-da8c-4530-bdf1-72210ea54f1d#</w:t>
      </w:r>
    </w:p>
    <w:sectPr w:rsidR="005A1F1F">
      <w:headerReference w:type="default" r:id="rId9"/>
      <w:pgSz w:w="12240" w:h="15840"/>
      <w:pgMar w:top="1200" w:right="900" w:bottom="120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8166" w14:textId="77777777" w:rsidR="001B5A7D" w:rsidRDefault="001B5A7D">
      <w:pPr>
        <w:spacing w:line="240" w:lineRule="auto"/>
      </w:pPr>
      <w:r>
        <w:separator/>
      </w:r>
    </w:p>
  </w:endnote>
  <w:endnote w:type="continuationSeparator" w:id="0">
    <w:p w14:paraId="30C42326" w14:textId="77777777" w:rsidR="001B5A7D" w:rsidRDefault="001B5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1" w:fontKey="{07CE5C91-B843-453C-8875-B1EE68B080BD}"/>
    <w:embedBold r:id="rId2" w:fontKey="{0BE047D4-DB79-43EE-8A6F-D399AA4F3561}"/>
    <w:embedItalic r:id="rId3" w:fontKey="{3BB4BDF3-3B0C-47CB-BDF9-12A6E3073A82}"/>
  </w:font>
  <w:font w:name="Source Sans Pro Light">
    <w:charset w:val="00"/>
    <w:family w:val="swiss"/>
    <w:pitch w:val="variable"/>
    <w:sig w:usb0="600002F7" w:usb1="02000001" w:usb2="00000000" w:usb3="00000000" w:csb0="0000019F" w:csb1="00000000"/>
    <w:embedRegular r:id="rId4" w:fontKey="{381BF818-1904-4866-8DEC-0CCD8CCC4CA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3ACEE" w14:textId="77777777" w:rsidR="001B5A7D" w:rsidRDefault="001B5A7D">
      <w:pPr>
        <w:spacing w:line="240" w:lineRule="auto"/>
      </w:pPr>
      <w:r>
        <w:separator/>
      </w:r>
    </w:p>
  </w:footnote>
  <w:footnote w:type="continuationSeparator" w:id="0">
    <w:p w14:paraId="50115C9F" w14:textId="77777777" w:rsidR="001B5A7D" w:rsidRDefault="001B5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0B1ED" w14:textId="77777777" w:rsidR="005A1F1F" w:rsidRDefault="00480359">
    <w:r>
      <w:rPr>
        <w:noProof/>
      </w:rPr>
      <w:drawing>
        <wp:anchor distT="0" distB="0" distL="114300" distR="114300" simplePos="0" relativeHeight="251658240" behindDoc="0" locked="0" layoutInCell="1" allowOverlap="1" wp14:anchorId="529D189D" wp14:editId="6FC61BF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399" cy="10058400"/>
          <wp:effectExtent l="0" t="0" r="0" b="0"/>
          <wp:wrapNone/>
          <wp:docPr id="100004" name="Graphic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399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012D0C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F0D60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3228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A6F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88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149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B0C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544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BE7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B7C8C7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01CEA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B4B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2A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F4E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FC97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FA2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303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564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AFA02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420086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F65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78C6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5668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0C75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1C6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C831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F6B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1988C0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5CBAD5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322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0C7E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060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52B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767D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9EB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40D8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3529DC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8C0C1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B095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0052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80A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EE8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946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D637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6E1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FB828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270C5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24B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A854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346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E4F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8C2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CC3B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0A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5F4456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F7AAE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0E1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C683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3C93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E69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E44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5CEB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A0E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B26A9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7A7A2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4A3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A05D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ECB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09A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60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0A54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FCF6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79328934">
    <w:abstractNumId w:val="0"/>
  </w:num>
  <w:num w:numId="2" w16cid:durableId="1088963564">
    <w:abstractNumId w:val="1"/>
  </w:num>
  <w:num w:numId="3" w16cid:durableId="2050102282">
    <w:abstractNumId w:val="2"/>
  </w:num>
  <w:num w:numId="4" w16cid:durableId="1417048260">
    <w:abstractNumId w:val="3"/>
  </w:num>
  <w:num w:numId="5" w16cid:durableId="1668247884">
    <w:abstractNumId w:val="4"/>
  </w:num>
  <w:num w:numId="6" w16cid:durableId="991830870">
    <w:abstractNumId w:val="5"/>
  </w:num>
  <w:num w:numId="7" w16cid:durableId="1942645529">
    <w:abstractNumId w:val="6"/>
  </w:num>
  <w:num w:numId="8" w16cid:durableId="2877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1F"/>
    <w:rsid w:val="001B5A7D"/>
    <w:rsid w:val="001D34C5"/>
    <w:rsid w:val="00480359"/>
    <w:rsid w:val="0053475C"/>
    <w:rsid w:val="005A1F1F"/>
    <w:rsid w:val="0066174B"/>
    <w:rsid w:val="006C1FB9"/>
    <w:rsid w:val="007A1407"/>
    <w:rsid w:val="008A2D5B"/>
    <w:rsid w:val="00D05820"/>
    <w:rsid w:val="00E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A57"/>
  <w15:docId w15:val="{012CD827-3DFF-49C7-987E-74351CF5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d9fontsize">
    <w:name w:val="document_skn-mld9_fontsize"/>
    <w:basedOn w:val="Normal"/>
    <w:rPr>
      <w:sz w:val="20"/>
      <w:szCs w:val="20"/>
    </w:rPr>
  </w:style>
  <w:style w:type="character" w:customStyle="1" w:styleId="documentskn-mld9left-box">
    <w:name w:val="document_skn-mld9_left-box"/>
    <w:basedOn w:val="DefaultParagraphFont"/>
  </w:style>
  <w:style w:type="paragraph" w:customStyle="1" w:styleId="documentskn-mld9parent-containercntc-sec">
    <w:name w:val="document_skn-mld9_parent-container_cntc-sec"/>
    <w:basedOn w:val="Normal"/>
  </w:style>
  <w:style w:type="paragraph" w:customStyle="1" w:styleId="documentskn-mld9firstparagraph">
    <w:name w:val="document_skn-mld9_firstparagraph"/>
    <w:basedOn w:val="Normal"/>
  </w:style>
  <w:style w:type="paragraph" w:customStyle="1" w:styleId="div">
    <w:name w:val="div"/>
    <w:basedOn w:val="Normal"/>
  </w:style>
  <w:style w:type="paragraph" w:customStyle="1" w:styleId="documentskn-mld9addressulli">
    <w:name w:val="document_skn-mld9_address_ul_li"/>
    <w:basedOn w:val="Normal"/>
    <w:rPr>
      <w:b/>
      <w:bCs/>
    </w:rPr>
  </w:style>
  <w:style w:type="character" w:customStyle="1" w:styleId="documentskn-mld9cntc-secspan">
    <w:name w:val="document_skn-mld9_cntc-sec_span"/>
    <w:basedOn w:val="DefaultParagraphFont"/>
  </w:style>
  <w:style w:type="paragraph" w:customStyle="1" w:styleId="documentskn-mld9addressullinth-last-child1">
    <w:name w:val="document_skn-mld9_address_ul_li_nth-last-child(1)"/>
    <w:basedOn w:val="Normal"/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paragraph" w:customStyle="1" w:styleId="documentskn-mld9parent-containersection">
    <w:name w:val="document_skn-mld9_parent-container_section"/>
    <w:basedOn w:val="Normal"/>
  </w:style>
  <w:style w:type="paragraph" w:customStyle="1" w:styleId="documentskn-mld9heading">
    <w:name w:val="document_skn-mld9_heading"/>
    <w:basedOn w:val="Normal"/>
  </w:style>
  <w:style w:type="paragraph" w:customStyle="1" w:styleId="documentskn-mld9sectiontitle">
    <w:name w:val="document_skn-mld9_sectiontitle"/>
    <w:basedOn w:val="Normal"/>
    <w:pPr>
      <w:spacing w:line="320" w:lineRule="atLeast"/>
    </w:pPr>
    <w:rPr>
      <w:sz w:val="28"/>
      <w:szCs w:val="28"/>
    </w:rPr>
  </w:style>
  <w:style w:type="character" w:customStyle="1" w:styleId="documentskn-mld9sectiontitleCharacter">
    <w:name w:val="document_skn-mld9_sectiontitle Character"/>
    <w:basedOn w:val="DefaultParagraphFont"/>
    <w:rPr>
      <w:caps w:val="0"/>
      <w:sz w:val="28"/>
      <w:szCs w:val="28"/>
    </w:rPr>
  </w:style>
  <w:style w:type="paragraph" w:customStyle="1" w:styleId="documentskn-mld9disp-blk">
    <w:name w:val="document_skn-mld9_disp-blk"/>
    <w:basedOn w:val="Normal"/>
  </w:style>
  <w:style w:type="character" w:customStyle="1" w:styleId="documentskn-mld9txt-bold">
    <w:name w:val="document_skn-mld9_txt-bold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kn-mld9paragraph">
    <w:name w:val="document_skn-mld9_paragraph"/>
    <w:basedOn w:val="Normal"/>
    <w:pPr>
      <w:pBdr>
        <w:top w:val="none" w:sz="0" w:space="10" w:color="auto"/>
      </w:pBdr>
    </w:pPr>
  </w:style>
  <w:style w:type="paragraph" w:customStyle="1" w:styleId="documentskn-mld9ulli">
    <w:name w:val="document_skn-mld9_ul_li"/>
    <w:basedOn w:val="Normal"/>
  </w:style>
  <w:style w:type="paragraph" w:customStyle="1" w:styleId="documentskn-mld9ullinth-last-child1">
    <w:name w:val="document_skn-mld9_ul_li_nth-last-child(1)"/>
    <w:basedOn w:val="Normal"/>
  </w:style>
  <w:style w:type="character" w:customStyle="1" w:styleId="documentmiddleleftcell">
    <w:name w:val="document_middleleftcell"/>
    <w:basedOn w:val="DefaultParagraphFont"/>
  </w:style>
  <w:style w:type="paragraph" w:customStyle="1" w:styleId="documentmiddleleftcellParagraph">
    <w:name w:val="document_middleleftcell Paragraph"/>
    <w:basedOn w:val="Normal"/>
    <w:pPr>
      <w:pBdr>
        <w:right w:val="single" w:sz="8" w:space="0" w:color="404040"/>
      </w:pBdr>
    </w:pPr>
  </w:style>
  <w:style w:type="character" w:customStyle="1" w:styleId="documentmiddlerightcell">
    <w:name w:val="document_middlerightcell"/>
    <w:basedOn w:val="DefaultParagraphFont"/>
  </w:style>
  <w:style w:type="character" w:customStyle="1" w:styleId="documentskn-mld9right-box">
    <w:name w:val="document_skn-mld9_right-box"/>
    <w:basedOn w:val="DefaultParagraphFont"/>
  </w:style>
  <w:style w:type="paragraph" w:customStyle="1" w:styleId="documentskn-mld9parent-containername-sec">
    <w:name w:val="document_skn-mld9_parent-container_name-sec"/>
    <w:basedOn w:val="Normal"/>
  </w:style>
  <w:style w:type="paragraph" w:customStyle="1" w:styleId="documentskn-mld9name">
    <w:name w:val="document_skn-mld9_name"/>
    <w:basedOn w:val="Normal"/>
    <w:pPr>
      <w:spacing w:line="720" w:lineRule="atLeast"/>
    </w:pPr>
    <w:rPr>
      <w:sz w:val="72"/>
      <w:szCs w:val="72"/>
    </w:rPr>
  </w:style>
  <w:style w:type="character" w:customStyle="1" w:styleId="documentskn-mld9nameCharacter">
    <w:name w:val="document_skn-mld9_name Character"/>
    <w:basedOn w:val="DefaultParagraphFont"/>
    <w:rPr>
      <w:b w:val="0"/>
      <w:bCs w:val="0"/>
      <w:sz w:val="72"/>
      <w:szCs w:val="72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ocumentskn-mld9right-boxsectionnth-child1section">
    <w:name w:val="document_skn-mld9_right-box_section_nth-child(1) + section"/>
    <w:basedOn w:val="Normal"/>
  </w:style>
  <w:style w:type="paragraph" w:customStyle="1" w:styleId="documentskn-mld9right-boxsinglecolumn">
    <w:name w:val="document_skn-mld9_right-box_singlecolumn"/>
    <w:basedOn w:val="Normal"/>
  </w:style>
  <w:style w:type="paragraph" w:customStyle="1" w:styleId="p">
    <w:name w:val="p"/>
    <w:basedOn w:val="Normal"/>
  </w:style>
  <w:style w:type="paragraph" w:customStyle="1" w:styleId="documentskn-mld9expr-secparagraph">
    <w:name w:val="document_skn-mld9_expr-sec_paragraph"/>
    <w:basedOn w:val="Normal"/>
    <w:pPr>
      <w:pBdr>
        <w:top w:val="none" w:sz="0" w:space="15" w:color="auto"/>
      </w:pBdr>
    </w:pPr>
  </w:style>
  <w:style w:type="character" w:customStyle="1" w:styleId="documentskn-mld9txt-capitalize">
    <w:name w:val="document_skn-mld9_txt-capitalize"/>
    <w:basedOn w:val="DefaultParagraphFont"/>
    <w:rPr>
      <w:caps w:val="0"/>
    </w:rPr>
  </w:style>
  <w:style w:type="table" w:customStyle="1" w:styleId="documentskn-mld9parent-container">
    <w:name w:val="document_skn-mld9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85E0-B228-4927-A2DA-722BAFDB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Sarath Babu Talasila</vt:lpstr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Sarath Babu Talasila</dc:title>
  <dc:creator>Sarath Babu</dc:creator>
  <cp:lastModifiedBy>Sarath babu Talasila</cp:lastModifiedBy>
  <cp:revision>3</cp:revision>
  <dcterms:created xsi:type="dcterms:W3CDTF">2025-07-08T16:18:00Z</dcterms:created>
  <dcterms:modified xsi:type="dcterms:W3CDTF">2025-07-08T16:23:00Z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ba7336c6-da8c-4530-bdf1-72210ea54f1d</vt:lpwstr>
  </property>
  <property fmtid="{D5CDD505-2E9C-101B-9397-08002B2CF9AE}" pid="3" name="x1ye=0">
    <vt:lpwstr>oGkAAB+LCAAAAAAABAAUmrV25EAUBT9IgZhCMTMrE/OI8evXmzmYOVb3g1slm0YYnCApQeR5hsQgGIJQmMMYTmRQnmVFgUWUSMIr/TJ2UxpkUf/No4TEKGAtpXHptqCYQChc7aGUcnZuR1cl57hW91ceXPujPXz96Boazm2skYXbNLe6ICkulibVpSdFJm9HfVw1KsbOW9wrDlc/0xXsXpp7eYphZ/tn7tgWYVVjkJ/awHd+BRFxk5jmbMuTdEs</vt:lpwstr>
  </property>
  <property fmtid="{D5CDD505-2E9C-101B-9397-08002B2CF9AE}" pid="4" name="x1ye=1">
    <vt:lpwstr>TKqFkx9K1AyYXxG5cNfKN1t6ql5NUciy1+6uggwrDQWrY5ehsJt2neybkt/R6ha4ojZ3ABXLIkLZkw44jt9zHicX5QSEmRkJx2T7J6hj1g4hbkCcsmISO/omN5gZvVeRodum3hKCksvrVfgvNEPvQlgIIEQjXDYXmm9AIzgrojxLHUfxyLHkg6ILdRHXgn09neUNPtIsJET2vO3oR7bH3jIIjwM/wE4LLNn65HsPt0i/RnLtrElkIQDoO288Gcq</vt:lpwstr>
  </property>
  <property fmtid="{D5CDD505-2E9C-101B-9397-08002B2CF9AE}" pid="5" name="x1ye=10">
    <vt:lpwstr>7GqAuxFKmmEGPzi/B11LD17iqDRJVEewB+u0GKqe3+/dWLQn5AxE/9h886v4SNctoYW6AQfmsDq4nI4X+ozud1C4zJyYx4gFGuZp5OwsA7tAQGKDRAm+yBxVWzwKII7HpMSjhyVMMTimtEeIcnGUqD4q+6ZQXS/PcUER7PI3dY2N8CUYqtQfr8FTE8i1tTIC81uyHKk7S5L/WQFiYDWfns1QnrHHkqirrrF3sWbak/z0qvHNz1LbtlAS2d8ae40</vt:lpwstr>
  </property>
  <property fmtid="{D5CDD505-2E9C-101B-9397-08002B2CF9AE}" pid="6" name="x1ye=100">
    <vt:lpwstr>PpQwhrKhTvDFRLhyAwcNhkcmAx+0DR17jot1t+hqXGH3M9VGeGZkk3xXf/0h0WmQgBXEdMwYEICJy/UnJe2pTPHRybU2xxK532UO6iNGDojehWUNaPMq/bnXn1mtsNvglR3mfQOKAPT/vx167+eusW8Dvxya5SqFZEcXOnlTpdWiH1urDj8iucMlMfBLia0t4e73cJrSzzHTuwO2KarZicdXrUpzevBniVHRPiF2eRniUJFTzLAYi5tb78RFe3W</vt:lpwstr>
  </property>
  <property fmtid="{D5CDD505-2E9C-101B-9397-08002B2CF9AE}" pid="7" name="x1ye=101">
    <vt:lpwstr>Q5VMFJt1D9xgnICp0t8IkmXxfce9P8UvasdUf3K7pntQBc+olYO/Q43fWrLdf44vXf+FyPayOFdYG+nTWp+sPyX7XtuLAN5KP9Ib3rLPoF9F45iTmnAd9WD7c2NwFUfK96aOegBmllQBvd8fRIoPKOOFlsBOlK5mndSrq0eXJA2Og8jidbEGxSwOeTKV/i+x079NADpf5VOems6N60vOTUzaYi7SuOLOISSAwQrx/EHvySQweFwskQ1lwkjWuZv</vt:lpwstr>
  </property>
  <property fmtid="{D5CDD505-2E9C-101B-9397-08002B2CF9AE}" pid="8" name="x1ye=102">
    <vt:lpwstr>BJvWFv7DeoxNs7Hfa0KWhxudFhUzq4thGu86n/u6y5+an7HWCliEzONILjT4N1iGHAbfoaR2bXQgVJghgMzAc12/2cpKrwMrIN7E+lcCpTdcdfwWqqrzGdRevCGKyPioN4xGsTo0G1Rv3hZS16VZY7/vI/5yoyw1B8VO9+8ceD8kQchgxKWLSLrneFfLRB6yr/mC/IdFi1ps98Jobrk0UegBeei9NlG2a33c/FftyKVp3vFiy+nkP/A6rfy9fU1</vt:lpwstr>
  </property>
  <property fmtid="{D5CDD505-2E9C-101B-9397-08002B2CF9AE}" pid="9" name="x1ye=103">
    <vt:lpwstr>ugYOBfF1UjMi/gtXlP5JL9fWSkUnRgRUb1S6mOSB7xjgI21KfqlTUXEAXanl+PGjW7JB9HspdMafmi070SYCC2YghJnhi6cYwegU4Zhj51yrGZlETeI+sPQTWjjL+i3PD13rYkcGKLucXK8DZ1sBcOpW/ewq7u+G+e9QVk8yFQjRj91fmu8skSqvn8lftMR1DJu9Pz14e8UVy75q4FwPdFxluS+TGY5tX6tp92sZcTT4BMNBUE1DApXN7maU6n2</vt:lpwstr>
  </property>
  <property fmtid="{D5CDD505-2E9C-101B-9397-08002B2CF9AE}" pid="10" name="x1ye=104">
    <vt:lpwstr>+bmxqqVp/eRoH3EumRMcusK+Ef3tf7Dtc09ibH/lmFBVqBj1+IoxM6Czj+NpSl1CmmLzGSzcxELfoSm91lwDzyRjjINw7ZJ/4M9UzmJINPbR93d5EOXRQ7JqfDnxaJycbmRpO0RcvGmfbVBEldHHb2UeYk8lXN7/hrNuHAxDI7MGOFR8fn3NDYlf3cShjaSVmQt1Jg27FCPL/ORV3vMl+rJlHlpN1MgKMNqqcy9+/ElAmFRl4yjjmGCGUGQpk69</vt:lpwstr>
  </property>
  <property fmtid="{D5CDD505-2E9C-101B-9397-08002B2CF9AE}" pid="11" name="x1ye=105">
    <vt:lpwstr>/nGArUeM5xadgBN3nEjn1cdi/M0BgpPQxqVB24hdoupGLxt5HKHjY7WMxyJp5UsopueqV3FnnaoI0usPjDMYTC6PKI+SDO71edLVHWbLNFIMTvWRRf30kHUEhevYd4us6B55Md/Jx6ETf10EAP7702x2XjEoA+FFw3WJ+mOYU26KZhpWJA1ORaeSlqEN5rKXwOZHbCL2bETgpSvS/xPPmNHXIn1q2hV6tI7OMAdgYSLWqDon2tj/XA1dVocY1tO</vt:lpwstr>
  </property>
  <property fmtid="{D5CDD505-2E9C-101B-9397-08002B2CF9AE}" pid="12" name="x1ye=106">
    <vt:lpwstr>LSlrXRMsxFCHnNfhqJvjn2CaxG9zwlcTYO6B2fJbJ6cK+KW4rOL7uwWT2wfqdNIv+g8qAzPNnwYg3N4i/k2b8oVjFwM/w259EbOwxbE+UbJ1wV65cL/ZXr62XPDNDYQAfWyxsmgmVssRzK/lK/daihi9SLfqeX8u0P+gXaUhaN10CxVeN03ZWAmohwEZAdhY39mdsROGBRKc5yLHDdJ68TvtdYMzqV3xwTTbnbKB3yvfgFLO1srlvK4fc0x0Djv</vt:lpwstr>
  </property>
  <property fmtid="{D5CDD505-2E9C-101B-9397-08002B2CF9AE}" pid="13" name="x1ye=107">
    <vt:lpwstr>fpW7X5mURZLgaFTmKxHx8UDcKgyL/wHn4U346BpAAA=</vt:lpwstr>
  </property>
  <property fmtid="{D5CDD505-2E9C-101B-9397-08002B2CF9AE}" pid="14" name="x1ye=11">
    <vt:lpwstr>NtRan7r38Fr/iNXEwsmGQ+Ay3OobzQ+wSArE8DeXZuIVlTZW/mFxq0vnIubdr5j398ZsI9o7b2INt2vn+LSkvJHMFb1KcJ3CmOALDpkjO6YiUfdGKH3XVOixILLq9TtOn9XYDfZLms3morvBBamXxtON7cmRS2ddykcbu86OSyHWHR/bMKu26h1QJXrhOygQC0iqlyUVBOwqZGhVjvcpJ7N5B8mcb89wVlks1n5b5+/G6e2B104e9ulA7blAq0M</vt:lpwstr>
  </property>
  <property fmtid="{D5CDD505-2E9C-101B-9397-08002B2CF9AE}" pid="15" name="x1ye=12">
    <vt:lpwstr>lz6ZUByv88ooD8TaOvGHGnV2F6AWcp0F36vaFf+/lUy6L5FYk0uU+Tdyb9R57yyC+mL1HgdM0s/u8sFT5fONrmrWwNVXHAM/iyVXnD7RFtVpgGsOsNMIsEnGHFvbhXsv/RWGX4Z2OuUE303/rN/uAWcARy+zN1Th5rKmYAwCwtuX0NrSKRR5KyNZEQ5rbt2FI9WUQ9El0OkzBiycJk/aci5Yz2Qre+or8GeyPO+bZvd38z8xxFumpXSTs5GjkpF</vt:lpwstr>
  </property>
  <property fmtid="{D5CDD505-2E9C-101B-9397-08002B2CF9AE}" pid="16" name="x1ye=13">
    <vt:lpwstr>RQlvC/JKAACk9ophs9C6K3oTsUvevmXc48TXkVJ+qDfa29n/ecMkYVdPrYNs8U0pHsHSWVGDF38N/WsHqwB+qvLxdnOXsqUi3g5aLIt7Gm5NJ+38AU1piVfIy18J4zR9ujW57+dOMDLa5e+FK+HDDFzeMLeGfPPmmplYuvz/JBkFAX1uwCaoSetq60HjBXz7sa6lgkysDncY2hQobXOk8Elg/cBXOjJzJlewUthFSv1sv7l6lr6O8k4pYsSoGIs</vt:lpwstr>
  </property>
  <property fmtid="{D5CDD505-2E9C-101B-9397-08002B2CF9AE}" pid="17" name="x1ye=14">
    <vt:lpwstr>X5taJcwKMkUZSMjXjZO3WzmLuH5AQMjOrYVG6Z+CIPWKbL4BL5hoE3g1xeo4PNR/7M7IeNIWUF23eUIiMw/gU4t17tlW1p/n5W/jwYxz7pJA2e4NFYz172OqAA2eGu0UvbBhp9H9XQFrSkl/DacGOk6J3fIK8tgh4Y+MPZldk7eDvZ2zdGnocrYWWZSbMCtQYLfH/NFWQwvCWVBPsGcktdzv4Tx3nwaTv8vUwPS/PsMB+3epWSLbUIA/UkaOJfN</vt:lpwstr>
  </property>
  <property fmtid="{D5CDD505-2E9C-101B-9397-08002B2CF9AE}" pid="18" name="x1ye=15">
    <vt:lpwstr>Ocq6/Fnz/sXM1GhFMwdhpbXSadXLVoU/vweMS0Oq9RmyWRSj41UKZr0Umo3MfKb7fdVsnQFGo5C+vbNwV5y+PRlRhxNrZqR9N+d+dsmHc2JW9569VK1bhX3JxIaPMr+uNQcr3YcbsWY8qgSyk1MXIG8PFCbeeEYh/qfSJmuMJTonar9iJsMWCugrqdDG9uPm2tdwr2Vpfbi71FTb8kAzDbrun3KzxZlJF+Q3ccyWyWBjatbYQUrqeCMWoi2Oh4G</vt:lpwstr>
  </property>
  <property fmtid="{D5CDD505-2E9C-101B-9397-08002B2CF9AE}" pid="19" name="x1ye=16">
    <vt:lpwstr>kc82Um8fLIp6k733eVISuntQg0lFGTyP3UlUPNuf1hFNVz50Y01icL48Gv2z73FycM2NZu6XXs8ZD70UM0wPzR0TtbmDssTlbF+5L5IDX9HYr4YFW6wvFg2OA5+bKDv/Ya6JuDtW/kTmCZIzWCxz0jXl2yEdppcENMzKDhPtoMzeNRMh7HtxYNrlTzV+QYfr99fWIT35yNF1ah04jetwWYWtBLrI291KsEO3tbL4deUz1mIB8V8zOd0ddPYvInd</vt:lpwstr>
  </property>
  <property fmtid="{D5CDD505-2E9C-101B-9397-08002B2CF9AE}" pid="20" name="x1ye=17">
    <vt:lpwstr>oXYwfrSbkowS9fzphVr2ufWEMOquWMTzHSzFWd8DshFsM5MUwxH382mrs6M9axFIjZTxMqVEnlIhy1CBOLfx9tVRWNFlocMBVhjHuJIR076ZuoYgxt11mZeKYVgXa8jenZ778HunZHAjLAUh3+1XbXZuf2zU8nz9LtGCNOrSzbrZqW/zuAG4LITjBGLx2r/9wu6/XuBQcQ2dMaNjIcf37eSziBUP9iuMVC6vEpLkFS84LUQCyr47TSFPngPebVW</vt:lpwstr>
  </property>
  <property fmtid="{D5CDD505-2E9C-101B-9397-08002B2CF9AE}" pid="21" name="x1ye=18">
    <vt:lpwstr>x8RMLewySNyoju2Oq4TJmvmfrtcVfmAEsoYAlETkgibpNzV8XOXVg0ud+mVyRoHeGr/HqPk/FVnRyetCQlLacYK5rhRoD7Yxo4x8MmJujYXkZJwaQNb121FpiSklx5Y/Be1TAFe7U415rlk/FH1OYbP6PihsvlcToI/3gfq7U+6QB7Rgm16+TkXrxYQwC3IEsnasyZ5nsXYDNrPhfYGnWAzPjJLWlJyyAXpd5c5wZwrZGEWwPhyT59Hkdkz11gD</vt:lpwstr>
  </property>
  <property fmtid="{D5CDD505-2E9C-101B-9397-08002B2CF9AE}" pid="22" name="x1ye=19">
    <vt:lpwstr>LXkkl+nfP88RMNsG5oLkULI5IE+D3dFkFuzMlkv9LYCdtup+Rx3ytdJvY+Lq661FRdTIW2K7i8Oni0VJYWm8yOq3ff2/C66Ovc42llHEoy0LUeg0TzwdApciUZaLAdY5904P7wBtMf4jWN8ri8o486moeue4n/mSQjlF8iQRr1xgBLWfWX8A9EKPRb4ITe82wIkpcSdh0mPEAj847TEXBt/XL/EB4DnwZJAGBF4SkQgHOsaXe/pDJV9YfC3KcFh</vt:lpwstr>
  </property>
  <property fmtid="{D5CDD505-2E9C-101B-9397-08002B2CF9AE}" pid="23" name="x1ye=2">
    <vt:lpwstr>ecG45VA7D8OtaSklPSbOD8LaWrcqzvJzCWRBm2+rz3DVtb03ClKYpyuXtzhhtAz0DO4KgjzjG8MO1tE2lh6lj4bd7qisQIPEOzDS69Sg7kj9GChrfELCoHJ+RbSAinwGyvabdkZ1LlPjF6wtFNVKG7X8IctuiLGR/DqP2hmQly/Dhvf9VpMmLpuSXX4ZHntxL+4mf2pxHuqhu0awhAgIbTGTIFfO7TRfc4J9d1TZKyf0DguyT6r5pfFEiaYMuz0</vt:lpwstr>
  </property>
  <property fmtid="{D5CDD505-2E9C-101B-9397-08002B2CF9AE}" pid="24" name="x1ye=20">
    <vt:lpwstr>9HCP0Ab7yD78XJICLFFiEvDx4kFdsSOjb6kfIFIq+gldqPmDDxtVa9vahM+QtvnJz6dKTe2bHnzxfP6bkZcpRUL5tVsjsh92wRyXWQHAfFBHVhZaoqV/joc8ZD6pUI2VvqTrF4/+FD8jCskIO22PWpHHTf986VZ+FFw9sm/AulA/elBCDJE1MmwehvGdUa9mLRMbvRdlus8BdNCMkqYqX9vnKP9r9cvlenp9/s7n37urNBZHVEKF9fXWYODfyph</vt:lpwstr>
  </property>
  <property fmtid="{D5CDD505-2E9C-101B-9397-08002B2CF9AE}" pid="25" name="x1ye=21">
    <vt:lpwstr>fQ6Tz0CE2Dk01SGXUFl1SwNTaDaRTQMTB34iIMbXb2UPmqOXRXhwMMERm+Erhf8xpM9Wi2D0tuCGYrFqo/qBYTjnhDVbhkhVyCx2IBkFXJuM/lJgbSSC6fK7Ni9qH0J+XR6vrZUZf5mrZnnwzgHlrmq5iHHpiGhFMJHikT4btlZOrq44SGnc5ZuasbvpyZGdKvRiPthxi8TGzcQQyw7UaWile9YCgfAiTPsO39hbiTwwWgQXNL228NEZLy4mc7b</vt:lpwstr>
  </property>
  <property fmtid="{D5CDD505-2E9C-101B-9397-08002B2CF9AE}" pid="26" name="x1ye=22">
    <vt:lpwstr>xhXITrhfn4Za2GWDOqekCZJvufAfEvS2SxFYbvqEKXq8LRq3LfCKrlLYtSCPR2V6AljTonFROnWYAaN1/Lixj2Q6XRvezgGFISyspcmvfT7EgfLaXLKST2aeHRusVHmFSPK//wHfUtj7UZBOJmdASDxFRXaI+Vm1DlcuOD/ZIwEK4MOE9MfHGbzTkDC1kJ0C4/FCFROA3GDQbzQYQLo09wKKAe97LCn7fMWlyJCO/8JmjvFIW8am4aYGriNs2jM</vt:lpwstr>
  </property>
  <property fmtid="{D5CDD505-2E9C-101B-9397-08002B2CF9AE}" pid="27" name="x1ye=23">
    <vt:lpwstr>/0v8/5alb1N3Uv6hnBpm7HqGGWZOpi6tKdjyLp25y2rs1XsGdCq6ON4OVeUX0TsI64IOqgl0BuUDN7FeoojnbNWBQSHvkxXEl7I9gHlpQcYLuv5E4c6Q1eboVGEoCP5ePq1JfWb4p9BSEaGq3b/JAJvywPm6tRzZGnc/irqG+4mZZd0Tr21aKz4oqb+npDfOI8/MWeAuoSy8Jcnpd/ijiHQ1vxaBpU2x/kz+vn3WkA6mn+BSGn8lgf5k1a6CYgs</vt:lpwstr>
  </property>
  <property fmtid="{D5CDD505-2E9C-101B-9397-08002B2CF9AE}" pid="28" name="x1ye=24">
    <vt:lpwstr>gGn9sOnDdHGZOdvApsK7kcQEd2HAPvyp+kRMjSlyWnp0l8ajxEnE2y8e9fbVNCJFfxq/8PuhIHUFlrrhl8kABy+8sulCL0r8Ayho9XU7m9vedg8kX9OMi4dXGqOpE0pxBJFGxdMfxlRWc8dQq+eFcAuwon/R8lus1O/wGEsPUO0llGpNDhg0syP+4DvXSBHDigxJ/+SIOXzydvGECgGvauQfsXQpdqAipv2IEX3cncCxuTJW4QnYWM80gF81ci6</vt:lpwstr>
  </property>
  <property fmtid="{D5CDD505-2E9C-101B-9397-08002B2CF9AE}" pid="29" name="x1ye=25">
    <vt:lpwstr>KXm+IP9/0o0HE06RLdePac6OPcbqMD2Oq6e69elHO9OYozwNL6WIgrrigpBAASa9ZmtbbBOQp11/5bRtEbDB+t5qlcaCh/Vnxwv6Jx+3FaMOAmbUv06jsW0vO2sn1neqJSaC0ys2XTc4qXbtKjx7mowEB4J8ITRvaPdnL2KWEJj9vRJhfx9LhG2w0lr+Nj0tKxIZZ1hnfPKQA1jXvuUC+MpA3g+unBfmXfG3ZF/NzYO7pkCuWnLgDEaCV9DHxZy</vt:lpwstr>
  </property>
  <property fmtid="{D5CDD505-2E9C-101B-9397-08002B2CF9AE}" pid="30" name="x1ye=26">
    <vt:lpwstr>WPdxAdKdoYcH/RVVgM+ZyAOMqvPNZCMbFrs5aufxnzCA4G+OUDM1WhTCDsmkBlSFyKV7IYlSVOeIlHgHgjVeYtRhCddaIe2Xpm/MN3nC4aDPsAaCDu6VtGpIueTPABh8qs5v+7G4SgkudEuiYUUZ4EUODzDQwBRmtDGaTMEx/ogrW12Xn8pnVlRnngPnofuJ4yPOcKdpnj4KRXXWv5vSRhVeYpQVLlTKIAX+n2x2Z4OKSpC7yF4+6yUme7Lflba</vt:lpwstr>
  </property>
  <property fmtid="{D5CDD505-2E9C-101B-9397-08002B2CF9AE}" pid="31" name="x1ye=27">
    <vt:lpwstr>uJCBIASXhaySyvaGOXfFTEhdh7UixlyQC1XQMkFCFHwXSmGlYtJjmxabHl4y98azvZJXxlYRPUBmYHETWFgTVVw7pajdAJTvfAfuNcZug7HgNd/B9jzP8k2nhx5u2Rg0qurPeSPrwlLYE2jIWgxA5KRZPj7SZ+cFs9msbOf5auAvEl/Ee6xKmzabod6BYcllHkCgDR67BQTxS6KSHl7RWXtyeP6jj6DYP8zjU1cIjIJ+4/9JpnmpKqpSszDjkZG</vt:lpwstr>
  </property>
  <property fmtid="{D5CDD505-2E9C-101B-9397-08002B2CF9AE}" pid="32" name="x1ye=28">
    <vt:lpwstr>HHAkkLbdKQGjjWVPg2v8cUXqfy4uIYsD1BQaO1gb1CgngSoJEe7xSEcpznYyUvigF0c7XWg10QU3Xje1rYCnkZdHBmERk/d7nhB417tYNvt7boJMC6dZ1q29MVA2eXQuYMHWlOUfPvnmrpBd9d74MJPf0Cy4pjHEcbnPNtFun0rz32P0ISefj4D2tzCCs+OmkUsWfCmvM52ErzDGdjatsfoHwG3Muk54DzOMdTTT4ObsgXm9a6bthDWvnmjVxpr</vt:lpwstr>
  </property>
  <property fmtid="{D5CDD505-2E9C-101B-9397-08002B2CF9AE}" pid="33" name="x1ye=29">
    <vt:lpwstr>J8MJBkKOpbdXNfgXjLZaqbIHg8Ycpyr0BH3JobdhB6gGvGrAMN9v9U6XzqouyAU+DSUSWAccrJOj6FpAr65iN1yV/lLJkWPYM6+adgc8GmGJxAeBlXMD4I61mBPJGh34uRPaSzAJJB5UyLtqULBsfoGOFZcyh15gbxW3XCNS3f3D8xQZ+U5fb+9dWImDJL6Fcg2wNbPBwbZ1wOQfuD0icWk2OTKKPg81qPt0LBYqedjqcBgmKsm1iLDjLce+MLc</vt:lpwstr>
  </property>
  <property fmtid="{D5CDD505-2E9C-101B-9397-08002B2CF9AE}" pid="34" name="x1ye=3">
    <vt:lpwstr>+jQujpupjQcHbTF76nOBoh+pcZxsCnlMwH/ZiVCGb0ptkyXkkCbZqhEHKPsF8/bC5pmAg5zzoQo8o4CygkTFLS22RZ/0rQ3VWnhXiKk9Bvf6OxEquItAIRXFZJp3Ju33bRQnKoNrcoUjAsdMaEXouXJAhvj6r68WGrBRgmje/Oxr3GAVk0TnkVubMlnwUkMY8ioE9gDb+Up3puOvPOnfQukWYSHUQXN8T2WiFibgy8iEGaJhsvqfIEG89rBZ/Ua</vt:lpwstr>
  </property>
  <property fmtid="{D5CDD505-2E9C-101B-9397-08002B2CF9AE}" pid="35" name="x1ye=30">
    <vt:lpwstr>A58wRGkMW6oXGN6y1+lh84UKHKHP53/UJLOej32/I/Ugp8Q7vrEoQgOA9glhjPwodxvgAsOJkgdmtoumuu7pc0cDYXQ/BhEgGEkFoE3yjBUIbsSfdIFnGv6xboLGEPDWmMDBdAYtynGvwba8vPSY6TbcJcgTUXKCJem0V1VGM5x1YDkc+9AeDntdu9oUZIvClMsH7t1NjN2xJjQYGDsJmRGf270weamk2641P31hrolTPzMv5viUAgdNYyqye4f</vt:lpwstr>
  </property>
  <property fmtid="{D5CDD505-2E9C-101B-9397-08002B2CF9AE}" pid="36" name="x1ye=31">
    <vt:lpwstr>3o+aQxY4YZ3A3eeuAyENJGDdIeX8L37E7RHiPfi9M8AC99IWZKLYUTI+jypBGr0b95l8ccyuIOlZBdiZgBvhn0bVQFKkogeB3qOIQi9IdUDiv5Hl9bubjmHVcrgR30xaVFqcceQx30vS+fkoxVSZj8qavAyrkdjyhXH49lO+/2w2UDrlzzBN2d/5mZgmIqMETtgPyhIUGWOw9vgy6Kqzc59Yw/YHZPcJGvelEbhfxID/U7q1QVg+86Bm08z30Sp</vt:lpwstr>
  </property>
  <property fmtid="{D5CDD505-2E9C-101B-9397-08002B2CF9AE}" pid="37" name="x1ye=32">
    <vt:lpwstr>ph4zignJn7ngiYoJ9I9gh//0ZUfB+miD1XA/ZCb0lSgHqov2AKWLOzu3NZIkrbfTe+OCzMB8uZCn30yQrSFvqP83vlG6x76wZKR/o4K8QtAfNzbO7aY61Hh5xxzBw0cElNl600GFHCnbdbUU/+eIxnTw7xA0IKRKWLG2wKP+tOpvoXUbxmZee6U3w9T9Mlu4QL7RS0AWk4IgDgapEkvrzWhxMG8RtCSWZrEb6MKBySUCILZ5sctHTdurQdw3rsD</vt:lpwstr>
  </property>
  <property fmtid="{D5CDD505-2E9C-101B-9397-08002B2CF9AE}" pid="38" name="x1ye=33">
    <vt:lpwstr>3QP0tyF8dpgzzVGkABnllGn7j02+zTDHjcjqCJIwLoo4ZADaXE65f+fArgLCNsjgYtgw0jxZzhU5ZIywVcxDDpz/ENgwfLjAfHlrEyin7bxvgKtK7+p+W2X/jWkQOPskqEv0FJCruPK6soaEEo8/t9IJXtyGW09qtpYMAAy7KEOz8DZqcB1BXiqxA/kUKxiM0KnpI5m6lP03gH5CvvLiInXQP6LQ1egSImzxuy/z+2dXULrhViZ1RGpBdXe133Z</vt:lpwstr>
  </property>
  <property fmtid="{D5CDD505-2E9C-101B-9397-08002B2CF9AE}" pid="39" name="x1ye=34">
    <vt:lpwstr>w8/kGH+qtNjfimKqvqa8KecAM28Tm6vWc++MRQWm71tomCgqBRQOxX6QILDkKK808zlWl/0JbVIEvzA4X6da0PUpy12a+nfx5QHdvbYVObvJeNvhAd5g87y6fBaY82+IL3UUFAwvfiTD/CruYnvezn53S5pzYRM9RrqXKF1Elmx6ERuDOX7gcdUF8L+CYNaSnDVmfwOnXQ2HYKRhivIwyc6jgah2YO9gc8fdx3ClyXjDbTzUJqIcYfKH4Yvn7zT</vt:lpwstr>
  </property>
  <property fmtid="{D5CDD505-2E9C-101B-9397-08002B2CF9AE}" pid="40" name="x1ye=35">
    <vt:lpwstr>ax2BiLQL70goi+G770j7q2cTHu9WnxWB/2VboXQVd2hwCQ4uXozdpG1NPNxYIFBbTRZoszjHW/0AYIJfDz+iUZ83ePz7awSJK2DbfZCDbct4s2WbNKvbYVsd/xbo0YA3dKQPP+27GtvDlk9n/OirlKVCIXLTWja4WjxVCnLZp43DR0oaVLECJ0vE76o5ir/+DOmvQWc9rvxG0Jq6c1QKid7Wy1KNL/N6JdMB/47oejzOSkyTh2JAEx61Ags84bU</vt:lpwstr>
  </property>
  <property fmtid="{D5CDD505-2E9C-101B-9397-08002B2CF9AE}" pid="41" name="x1ye=36">
    <vt:lpwstr>Cors3r8LmM9SzW/XUJJgjao4hSdFNXaG7RYBpYR1URdzQO8SJ5j5/P40AOWBvoWal9cz7HMzDsb+/GmFelJ2b7KYwaS+5604el7o4Es7vXLyFqfO8QcAk8IffNw6M15Q1FHacEvAN00ZCHmBzC60w2hpHpvi763+4+hQFApNBu3+p2TMMa4FX7c03w8FCmTLrRPUfqnFwqCyQo1aZf9l8O73y1F4ObsHkioqmGQJNOla7jOfEwCJk0w+gvUb/xa</vt:lpwstr>
  </property>
  <property fmtid="{D5CDD505-2E9C-101B-9397-08002B2CF9AE}" pid="42" name="x1ye=37">
    <vt:lpwstr>iMDN1Y5LBNvdB0x21WQYAWylvz9TsveG4VRNBp6cKSO6W9aj9sfwtXPbT8U4E9A9LBTBMUWTFEWp8sLWb0whVL1isP8z8SdtmASi0CyWXpslHSfgGqlsMnoqbGvPWXSS9XWZ87LQdHfZnulWoTtfuJjyiYfrjqdjfGCRSxXEAaqtlzAFulnfA9LQUHlFYPggUJsAvm1WgNvlkltQSwFwwn3epHTSXfL9HZaoygWcj8ihjU3l14NLHVsJuRVeb8E</vt:lpwstr>
  </property>
  <property fmtid="{D5CDD505-2E9C-101B-9397-08002B2CF9AE}" pid="43" name="x1ye=38">
    <vt:lpwstr>DuX16zfnDNKwMwxX5oTmiRTJ5WKqeoC84DDmosFf7G9g3Gf9pc2vPW6wc3N9efx43JIX597RsotVKAi9iVrJPK05SLSaLQHzwogtu2F38XUuxDlSyI7vdnmfgQFLlbsW6zYO4n3GB6/rXyV//S0tx8IZm+3gbfN39+CdblF6lFrmXkunw1rTFs7gNc40O9ALsiBIeOQu9+5Pglkx6CwuDLYmxkfIZg+azx3pMWfn3qnnY3rUl2zUrpqC6Ev5C39</vt:lpwstr>
  </property>
  <property fmtid="{D5CDD505-2E9C-101B-9397-08002B2CF9AE}" pid="44" name="x1ye=39">
    <vt:lpwstr>cKEx3FDLvnDZfxva6csBoVmSZekWNuB7AwDktgm3tg5EYMKmB0ergz8vt7Z9JrDtym3FTao10Yk5ukaCr2n9/1Q2+A+9mgrw/mmbEmAA/3a6zFAQOH/er+/dPrZI8pR0ZBP1md9tTalp6wFNuNrgNwrEoIe6KPLRpxT7ecFJG2Z52a574wPVTdN6F3py0dvzCpQDAqgmWHrCVMCAyePESsywv7e2WEp9q9iZUsltVR245dkoTAGfatDxB+e3OgN</vt:lpwstr>
  </property>
  <property fmtid="{D5CDD505-2E9C-101B-9397-08002B2CF9AE}" pid="45" name="x1ye=4">
    <vt:lpwstr>5UwAe1hGNNDT3NTglPiJJ7nr0vn6ik9TY0p7uWXTB1+spOhfQ94Vy8pto1P6z6s48q5hPfUx1Uqc9BoTvFm/c3CC3hAoyiesdQ6N8/EyT3X70r9QYla/snUB2dzMtrWHkZTJvXHJJpmHDxpBjRdQI55QKfTDApYA1e8vApqhk8Cs0q9RJWFhG92kSUem/X5MlFENVCmw6yZW65HoF8Gb5MBqaKSCF1VPBZ0Hy9HXAHcroOZVwGCucKfbwQFuTUy</vt:lpwstr>
  </property>
  <property fmtid="{D5CDD505-2E9C-101B-9397-08002B2CF9AE}" pid="46" name="x1ye=40">
    <vt:lpwstr>+4Wkrw9mQEcCof5gP9K6wTST9RBcj4GiWj83lGKIwo8JINRH9ZRGtmsLZEcpVy9Nubt3G4w5pvR2d4eRVOeDSyPNU305MVhcjm/llx3GCbmtWF4QHKgJ8iqKcsY6uI/VSEcyo2OlJE3hvQt4uIp/sChFCvj9rGvgqyE1UV63QMJfeOIwUKP5HbqukIs27PfP86yMCYSk0fu0qfqfpBjou1jr2GM4OKoTCktXJ43Tbwikn8s1YleFVqpOGQ5EpqZ</vt:lpwstr>
  </property>
  <property fmtid="{D5CDD505-2E9C-101B-9397-08002B2CF9AE}" pid="47" name="x1ye=41">
    <vt:lpwstr>phRMsAjN256dcdS3QjuNBysMtUTZFC501WHj+1LycLb8ok1W0d0kHE/eY26rc777W/ZeLRbhfvORr+DU1InttMD6WXcdJEtQ1DUCXsg6AmKdvhQH508kfYHF+PulRGXb50Y6xDw6kKps7oD215e1TCkQYYW/N38ZEE7P8vI8AOmImi+fZeTSTyEAlpJufyDkqhogChYPM+/bmSMyfcIiQp25soz0iSFS+nEiOfpMNzKb9dS8V0wFl9yaqzfV6r8</vt:lpwstr>
  </property>
  <property fmtid="{D5CDD505-2E9C-101B-9397-08002B2CF9AE}" pid="48" name="x1ye=42">
    <vt:lpwstr>XW4r7bYA8PVU9h1tPezJXWK8GSbFrdeaZObEA6viEGukC5wPfuE69kRUR3f2pRsXVrpJKQHsLInTWz9nghgNEjDr+8slx79ETABaWz4OEFogOzJM2y/c5il7Kn2Ctnk3jMK+TH2zJ5Yg2KYxABRRu7K4O3rWUl8cNDAqkTCcdmscSegT7N762HKexLBGHvjxj6Dnt5edIa+jNCDBu7PSD+cnGubIifwfg2D5dMSmE4cbXFJcAQgMt5tjc7n01/4</vt:lpwstr>
  </property>
  <property fmtid="{D5CDD505-2E9C-101B-9397-08002B2CF9AE}" pid="49" name="x1ye=43">
    <vt:lpwstr>5/XY8Bv/OAGJ9hym0vigGm+HLSepf2f8sFk5+6Nw97kXxn/5N+wQpk7ABQwzHW5VgqFcKPNugXJ9uuyDXJYL9Ad2KZVOp6zLNPdIq0+bSKJE2vs7wwggXykOqwCjV5U+oSJU+ichJaQJn6IQa1NhiJz2jBL62ooHbVMx203Jql8BBaxMuROWXnMR9qhTFbJKFE8w3Ul7JVhoKZ5eyVxB/GjIw2O4EvW5GkjoljEtjkMLdS8BoSSOInTKgmfJiaF</vt:lpwstr>
  </property>
  <property fmtid="{D5CDD505-2E9C-101B-9397-08002B2CF9AE}" pid="50" name="x1ye=44">
    <vt:lpwstr>/ob90E7ZIVLJAAirqBoiQbW/47dm+HeheaTOWT+aqEo/GFV/a5sRHdBLTrV6bFXPAkT69b7dkaVdQrLBf3x9cN/fMiAeGZ0C/FsOh3V6YEyWUAjcoTnxKUksL/i7xGTz//Y3gw+1UbpomeAw8vPm05cj7BKQEQ08gmDYRqEFTdETWc1Y+MVPyqm/v2r+BZy5bva3w7s2ZYIl2Agh9iY3ItFGBhmnlnRSmBHMItULx0Au2Xhl66Cdw9aeG3QGolK</vt:lpwstr>
  </property>
  <property fmtid="{D5CDD505-2E9C-101B-9397-08002B2CF9AE}" pid="51" name="x1ye=45">
    <vt:lpwstr>hEQbcHb5T0O4Td78wF0c1P7uJFxIB/cnBzrh/eMj91TXZ/+hdDKjNpjrtJJ8GvRH6Uyk7enNIalYcg2jEcG3pgSR59+4R6/7Gotz94BR+0kw+4Itjc6Y3TqmJeExiLJIVV0BgsPoFaLN3j24TgnamRsVs3HvIsdHfqPKnkoQQZvalglmZQLeXdTHMySUZhlM51ph8PHxYNOEYIclO+VYkQfdR3KT2UFxdkfzfCpsTMaJeZMslcgeu1QL6dz7Wvq</vt:lpwstr>
  </property>
  <property fmtid="{D5CDD505-2E9C-101B-9397-08002B2CF9AE}" pid="52" name="x1ye=46">
    <vt:lpwstr>RYaPqVBAJ6ID2Rw7cK4kPxVjYI43IZ7l/3dyNRFqpzvnESAJyuYQABw1hbNkuLUB/99UCbJhtQmFLGkNS9HErjAOhqyfhqvI1KpcKpPAeE7l0uS6yDtZaIM6VcbNRJJiZX3VcLP0C5r2rc9ChcS7sbrSKFEexj805SzZ9wnht/RQ9W92D1/BXKbyfyM+2skPcFiasTc+Cr6Gda82Wf/bHaTpBZPSCevXr6GL8dleUqEbokCWFgq6ml5lkSIrR8o</vt:lpwstr>
  </property>
  <property fmtid="{D5CDD505-2E9C-101B-9397-08002B2CF9AE}" pid="53" name="x1ye=47">
    <vt:lpwstr>3B7k4w/lIcrxa8E8wFZ+7bbBbD+aqkLXVE5bVuwbIPkwR+lr63mwwy7IZ1uhlGWlTMAlIaYxKPH3a31J3zN0cJDJpU4aCF+z01EFWOHAZ6qim5bhM7HSNgjjBjhgPcGMM2Pv995m6CgL77wwUkazqaW6KkonXo0LTQ/fqsCVBwwsWKJlawtXi3OemK2hxnU1kg4ynDeUAJitmsa5qdbHoD4cRTa8QO4gpokixdB1P7pIdCcTwLWfNAl0ZVF79+n</vt:lpwstr>
  </property>
  <property fmtid="{D5CDD505-2E9C-101B-9397-08002B2CF9AE}" pid="54" name="x1ye=48">
    <vt:lpwstr>rSfOhH0h8qjRIkAp7L3fNjvFgyDKjfRzARSeelA1i0I7OS5imy6vp/qnmNMbT6Jy/zbHYNjJZow5MKcbDf/kiOA1DR2GHuRHiuarv4T3rwRpPlYIZNQBMCPfC8twoV9k9bs/YaPa72gLun/FC3cUA4BTH4X1HTVGuZr+OkUnF+Yk/gaRLhfDK2+KvUrnj8ZPj4lKEMEj/WpVcnjqlOr0ZuOMlWaodBGRgGhViuhvKDwnneqTFArl6ORa+I+3+3Q</vt:lpwstr>
  </property>
  <property fmtid="{D5CDD505-2E9C-101B-9397-08002B2CF9AE}" pid="55" name="x1ye=49">
    <vt:lpwstr>478z4KPshAwaezVyu6h0ydvYv07iffASEmCr6jXKK1P1dEjF0YdFhrP/+Vby66wDjW6Czf1l7s2nQF1L4Q0GVXWnfHnIhYjHimBz8FsL85Ov8MrLO6897RyM72pYS7tWQU9MaQFuVQLSRRYLLVHLmbxj3wqMROLry2RNJxJ4+toXnunEjzC1XcLy2KPXMbkYsyA3xvwt1u4AI+T+Poy3LQDMRXP7Ge+trNRcJy8pCdjuGleDaJ/HWuoq1e9vU9e</vt:lpwstr>
  </property>
  <property fmtid="{D5CDD505-2E9C-101B-9397-08002B2CF9AE}" pid="56" name="x1ye=5">
    <vt:lpwstr>DRgCBJfaIujdn1PHBt/8W6lpUERBd5Tw0b5J/reYipzVaa+s/kjlLL2m6Dmom4uC+5+IxEuYi7plzt7YXRK2Es3LdIN2vvMFaIFaVCTH2QX6RM4GX8QnBOLW/O9gVIURuPGxNaUs6lgPyTc2VZn/EsQQBsMj/ZNpFC/R0i2KgTR6iVE34ECzC+00Chb9d5WmnNxS78N3Krk+xFpXi7hZD69Rnu/7WH6t8n688VED2FiFHIN+VmVROiaQtGQwjP/</vt:lpwstr>
  </property>
  <property fmtid="{D5CDD505-2E9C-101B-9397-08002B2CF9AE}" pid="57" name="x1ye=50">
    <vt:lpwstr>chIHiUNC99JYUYA7jnquwW6ZPtU4b5NP0rgLZFPgFzMDvMToWTj1y+3GeVV/SRg9xQphJf0fmmfOT3opjzAxXT6Fv5HE8tMLHJwkS8ZA3VCP7cHIq7U4SE0OhRsGlTaUusWw0KdoZX1G2CaOP0Rpi9T0zMQYY64eWcbKgf4P1boSGm8M3LNQ9InvTn/FkbjqmdFZ1geP9EyQIgNlA+QVhWGnMHmmyC5Cm9odQfOs1CyoeLKpJDjV1Rvwp6YjG+u</vt:lpwstr>
  </property>
  <property fmtid="{D5CDD505-2E9C-101B-9397-08002B2CF9AE}" pid="58" name="x1ye=51">
    <vt:lpwstr>JdCmlwZ24tUpMj3uYkP97AFbLLTypY63CQZPNrGeD3efP1svGcjJTrY8Z4J8plL0bSs2Eu226wQXWOAwmgqEDOGP8lHMzeomFt2mQnkglo0Q877/dUeODu0voZl6sAPc2U8hytNJ2KR+cIG7vnBeuXAXAcqgWRrSnI1xf2oqD5g48S12VknzSYP97qSbBSg7Ees2ubUf64EW+jGP92Evfnoit8WE4dODT7mgUqzziVBYEdsFpDH+XjlTTGMC/Od</vt:lpwstr>
  </property>
  <property fmtid="{D5CDD505-2E9C-101B-9397-08002B2CF9AE}" pid="59" name="x1ye=52">
    <vt:lpwstr>LKk6nJcuzCqjGvvi41SERWqSmAXYm0y19qtcUvjE6fAClSTRDWqVu4Dea+kFot4SRpiWxfegA/I/EE+zpwm/RZcAXJe6QULQZShurSRIXbZ8JlHIvCmxhIvbaWaMZ2aCCU/L866YPELDM18VdRVOwATQAzlH8zQP7sd6l6bxjw7JwWnQQxE4sBNJ4g3Yp0zINKKyKkwx4IzX0DN/R3nslzk6nf9XDb060Z62DJ93GVuKzDKd3RQ1AlpbdWA6BeW</vt:lpwstr>
  </property>
  <property fmtid="{D5CDD505-2E9C-101B-9397-08002B2CF9AE}" pid="60" name="x1ye=53">
    <vt:lpwstr>WqqOnY+6KKSA36z/XdIp2azw4fyzYKWTojUCNZXlk5NIT1ZymasxEPMEP1x4Lm2ILNvO+pjtdqI0MD661vppCk56LMFH8zzrcWN+r5A6eSisaTOt3revCv499Zd3dg4fN2lZYeTj1f6zBqITp9UbAnIy5P1AAvV/Nb/QIUiOoEy8wdkUxCoQx/WmhG2bbk6vqSCqlwrupIU+jzH2W2rbrBaERY3TjrGj6rvxgxf6pDPcOybJmS3PMWHGZRuWJFl</vt:lpwstr>
  </property>
  <property fmtid="{D5CDD505-2E9C-101B-9397-08002B2CF9AE}" pid="61" name="x1ye=54">
    <vt:lpwstr>CkQTB20ERQ8fnUpMVAlP5XR8uCc0At+AMYcSr9y4ICYfVLALVqyuQK9NLhAr2BKgZTo9KSGPIov04tPcgrASB13cQER4IbW/SdOiScwkBs5moMDVEBaVtaYerkD7v1zqCUkTqT3jv//w2MYpCHoBgjqGnf0hcp3LbzdKBMrbKH3OmQ13Qn/9u3cObq6MCSDnV4QjWKJvyzKeVvtnozQflP2/uu6IfSRtt+0pYhXDKdiuJbB0YK3eu1zN68SiEWM</vt:lpwstr>
  </property>
  <property fmtid="{D5CDD505-2E9C-101B-9397-08002B2CF9AE}" pid="62" name="x1ye=55">
    <vt:lpwstr>5jOxYDHZKTWL4gSaYAveDtXDZDoLGeY2ocf+pBqg5Y/EZANePch/lCgAb/07LuRbafKiEua7VSBvR1Lu3lSHj0o9VscrO9XEHJQNpAaaNOmJDQ2/gCtsQgwCFCaX0yOsRHof8nRtTv683dubvbNr9QWUEZ3L37fafr5wTKSoReNOZzY0Yagjh7YlChr/1WPV/L2d9E7ZJE7VF80jfCWWI5gucyfHMKy3XNzRFAOEnJSMSbWCbjL9SL8DkRTS9e+</vt:lpwstr>
  </property>
  <property fmtid="{D5CDD505-2E9C-101B-9397-08002B2CF9AE}" pid="63" name="x1ye=56">
    <vt:lpwstr>ZvJpBfoVtrewO6z7YfQDTYHZCVnvps0f+iR1hUerzl/4RwMupd2U7UfJw3AiPQxj9qaMSHaasAYHLKAJ6ZXL8bfX6Q54wE0hDLDas95fTyDIc57NUmzp/CcXWGYlxp8VDb5TQZ/xxy8H/HYoWCjTakrgBnz8YbJx2/0ObS/hv5FMJICkHDKyRVrGFJe7j2iqK6/hHozcLbtSa0ZgwmpDk+qiUuZVOzuV//g5KL6VuO0etrS0/71IEgPOdGmNKa6</vt:lpwstr>
  </property>
  <property fmtid="{D5CDD505-2E9C-101B-9397-08002B2CF9AE}" pid="64" name="x1ye=57">
    <vt:lpwstr>kKcdB9ycXenusCbB5AmoArlL0cuyGrISQKvLaEeqBcq2mUQaha8HJiLsq7mG6RFRS+nymB9cR8sUFa+BKmf/xS/Xbu0uFevSdGBBPnYXV0ob7PCJVQnO5SL+xM0Ymf8hznxvuXoO+hX0bxqmAI20fCxb5/xXRuL9NhMY8bfzOTuvBhtJG948kiTBaniTS9x+qtcfIee91hS/e5puci6CKtut2yxu2cKD0PP4Licshv82265qF0jbHvqqYb7bOa5</vt:lpwstr>
  </property>
  <property fmtid="{D5CDD505-2E9C-101B-9397-08002B2CF9AE}" pid="65" name="x1ye=58">
    <vt:lpwstr>uB/cLi+KDSe4ufhRmfmN1kheC8u1FBzjNjBb9U+aswxISNTmof+mUcrnYLPUCpsn3dr4Y/7a8WdEHmHWI1pNZH0RyNJq2a+tc2nei7rkH8PG7//x9FvJoOOfk3xj5L/3Ey299qp1OJUyCP4WdJtscXCJaTWxTJ5Eln6rtOqM4H2C3a4mf6B/6+j/3M81finn4x2J6cwp8LGedHYl5LbuCzcNPkp93+1qdKRsODhKt0d/yDAnqQ5GWy7cXf0myAA</vt:lpwstr>
  </property>
  <property fmtid="{D5CDD505-2E9C-101B-9397-08002B2CF9AE}" pid="66" name="x1ye=59">
    <vt:lpwstr>ZCWU7fYjIHSOThT57bB1gs0ANTHrInoKBh2GatHIlwj6+3TRccuo1yhaBxEasDsCFTv3fsb9YGjx5kJewlY3zjDmA8P6TxfKONG/ridX41DUL0xQDl/SjA4n/Z3WPzok1yqpsbrcXvBTeKDgES/JyfvuCDqnpEfOhLbzA7KH7KUz01/+eDHs4J3gDAFK3ITm6icMQw6923lENWHmlzeJS4KDKffBmiFR2U1f2cL3gfuqJCzRgB6LtZIxTF/YdPn</vt:lpwstr>
  </property>
  <property fmtid="{D5CDD505-2E9C-101B-9397-08002B2CF9AE}" pid="67" name="x1ye=6">
    <vt:lpwstr>l2xOVnIndWMuj4q0eZRZ2YvKJbeF1zl923GTY/O+sIxVDyXgLoMn3/r+iOE60/RsoJ4fhgwMyYklu4O//63w8oXrDlD+KZZr+DuiMFnYJIPSze81ko6lHs16coPwiNftVYCIH8GtQIScL4V9JBxeRyWhLS612Ev1AD2A6HvCEvUcqI7wZWRHd6CRESfmWtr3ahE+d5bZ7RIglf/BHYCvZtcD2ZgnyNG0JQlkon7862C3ZAgC/mSmZIku0+NeSsk</vt:lpwstr>
  </property>
  <property fmtid="{D5CDD505-2E9C-101B-9397-08002B2CF9AE}" pid="68" name="x1ye=60">
    <vt:lpwstr>by46HiaFBTLutl798mWbcdOnhGuaOv06gdivETUU0fBNLNbCggMcmoQfEAgyh6O7wYLgLUSEYtKtU3palc++X1idPIZAthFb2T9ltYQCUH+hFBSvG+GzUiZILTWbGm7HM4/2uCyrU6y9kgsN04aTfbDai1rAKgjqHLahjQw1PJOiICH5nB85Fvp9vqBPzOtpdokUXCeo3j2ScaGM8Dd7fzlZDrqr6+xPlccJlqivoWAB7Ch92JLVZSAjyk2e5LJ</vt:lpwstr>
  </property>
  <property fmtid="{D5CDD505-2E9C-101B-9397-08002B2CF9AE}" pid="69" name="x1ye=61">
    <vt:lpwstr>jeRyXRbvjGQpmcYeiXwO73av5h2LJdyXgpkoQy0DKVIsw9ySNng0PY9A1s7KuNc7dHC0M+hOIlmm4JMwQ+8xJYCfBWvH6pBrYgfSige9wLvL/dDb3OANHAKvuFvBPIyRklRhqFeHB08jlN1XZmVoOBP05UiS//HOmpu6lf/0uLuSaFjP9vNmJcFpDSvLM2xbCj75oi9vOXYc7zbkUyZGqNAekZIKqKXITkgIsJDroq5wkJJokFwpmkaGMmwz+I4</vt:lpwstr>
  </property>
  <property fmtid="{D5CDD505-2E9C-101B-9397-08002B2CF9AE}" pid="70" name="x1ye=62">
    <vt:lpwstr>OCqvM02KvyjIeOPHHYXiHURs2lMPpFBRJrANqvG/dG6C5X8bZ8uOEp9e22ZHBMHob1YdbQbsLHq4bvHgU1Co1GSaxDmeXWhGpf6siDnle8ckT67lRhRBXs/j3tczWQWUz3n1OaCc6b3kH00QsgQhenoH5M1JknY/K0CvfIpmxmLheVvdbzGa/oPvQHq+afhJJmV0AIQikb3YcoMKvn1HKpvDpvsDVkeeaub1M27AZKwIzFy6lHA2KvdRR6XpT9z</vt:lpwstr>
  </property>
  <property fmtid="{D5CDD505-2E9C-101B-9397-08002B2CF9AE}" pid="71" name="x1ye=63">
    <vt:lpwstr>JH99XvnJjx3HYaNyAbotvrsSfD+pObqcu7Sv/7FVas9pzhqNmO1JDq2og+x7c5uiB3ByyLIGrYtn+z5DPciFUO5vFoCItAn9BjbJ05LTbk5RVH709wfJvvPqNObxrxFbMlu3caOtC7ST89WESxFNVXEXkkIxfwLQmN9f4gMCMj9ZyljR2Z+5ofGD6YIj4CV0riAX8CYc0zwdbkJf1faInblfD/etNxxOrjbFYOHLl9rIFPThsaEOkNnkRwMVmMO</vt:lpwstr>
  </property>
  <property fmtid="{D5CDD505-2E9C-101B-9397-08002B2CF9AE}" pid="72" name="x1ye=64">
    <vt:lpwstr>x7GjjAd/MqZPrBH2lacQv2lUjpIFx91X2wefo+35r95OuZKv70kBTvIKab+O1E6YqnZSeR2H/+MwJsdNhFPz56/BssNZmtY0OJYo2W7MrXhTvwjDWQ/4yy4cXA0QWgSpbcz9/wtPh92hGzbuKEIbE0GHP+p1JQxfGzdX/WsU0HNBXx6lFIkAj4JNhzr1wqj9MY4jj3oPA/K+zGvmj9tfZqTsZhvO1wIGEADXiTVUsAKUY8yzehtwFC2kwhN/qM8</vt:lpwstr>
  </property>
  <property fmtid="{D5CDD505-2E9C-101B-9397-08002B2CF9AE}" pid="73" name="x1ye=65">
    <vt:lpwstr>+ARUHEoTh0q+HrEV3WrYfiUYejdFiDtXnUiVSTsw2e6Bo2DoUOqCMZfi9/1ppwaCbotvmezosjb2RNTSS+mmzpJQO4VKc+yJV8VDJ2HnndxVGZzNODXDWhc6iUvPvm3dA4pElWguXuuLdfVI+nhdzOn7pdguWtrls9zD2GBjT6vsD1z1KPUkYllnHouqtrWBAifOsJT8enNlsTWO1TPFxdgWc1sPNTKpzkPu5UHC/+l7WF79ap+HQrp1vFukz+r</vt:lpwstr>
  </property>
  <property fmtid="{D5CDD505-2E9C-101B-9397-08002B2CF9AE}" pid="74" name="x1ye=66">
    <vt:lpwstr>tYGvPDmiww9RllPmchqeA2pRjk9CJv/FuKgYmzNTvADwbR5ImhVaR5gmXbOd18s9xlXZ2cRwG+aPbkTZbEka3HkIamhmzwcxssmO1VDILBS0A1u83mNjK9BoH+bgelf4/Z8uLOmpko/6vgPJZVhaIo+EEMyGlIzjkzI+cgXOLXP95IrbJUOPus1V2KMhE1VjUcPd04eMCTcVJ1tP5VOPsqmjwFkcK6u+WS9HLihbQQ9g8mNCIOi3iej4QItm+vS</vt:lpwstr>
  </property>
  <property fmtid="{D5CDD505-2E9C-101B-9397-08002B2CF9AE}" pid="75" name="x1ye=67">
    <vt:lpwstr>vRjfS49KgeFbjwpVtnv/nQV6WlVsD0cQ46z/4lkdjAW3N6eTEqhVzquSj8j0G0vQGUg0l6t8LR/HDHoCnrCM1yHfxHze42LRCsPj3UxQdMlxlj69froqn6/tHq52KZQMj74gyFmFJ7dEuTB13iqBkwzT1NV3gXvpBxaUHEm2krpgjKkzAHUYVjK1t0fjA3AUtM+9pPzGYAWfrFi23xGh0skm1lLB5cvHV7i12UYIOPpICdhvuTy3K3AcXlZ+/cg</vt:lpwstr>
  </property>
  <property fmtid="{D5CDD505-2E9C-101B-9397-08002B2CF9AE}" pid="76" name="x1ye=68">
    <vt:lpwstr>n6f8zBh55cn43q75G20c4Ho0OqvfzP06QQUmXeh4E1DRIEb440eE5GyDEhxKtsQLkD0arMwhXT6QG2XNE3zy/V98hN6qXeaLp6mDyVV/e5nxpzK2YZ+3N0RA58+kL2Xe+vXyO/2NE8Is3IVYC1u9/Yq4H3cEOPxnH0LbbA7V0hZ7cfa7fiRYon2JnzSUCbN+o/yx/tnOL9k1SgLDKElfKW7b6S/o3ibPF3sX5sh0DhSSFzZCMum7m6xxDe2G1Xm</vt:lpwstr>
  </property>
  <property fmtid="{D5CDD505-2E9C-101B-9397-08002B2CF9AE}" pid="77" name="x1ye=69">
    <vt:lpwstr>kF6va/k174yIS2JCI/v+yrTxWzdKjyc8f1zjueLeuyywQNkjT8kf9ZbE7D0SWwaXKTPr5ojWDlflp7KDYPf7P8sYCsKtA+JUGvQMObkxzT2Vb5/AhgXRSolVyUrwewP3AYUf49G+GD47K7XuuOxPn8r/qCNxOSQp6k47fYzgy1loKL8gvgzDFm30Pzbh+UBMk4wvdPyRz/dih5hxApNdpX5XKFHJ8S4D0W8Y5o+n/KIznldBThft2bP95KvS4oo</vt:lpwstr>
  </property>
  <property fmtid="{D5CDD505-2E9C-101B-9397-08002B2CF9AE}" pid="78" name="x1ye=7">
    <vt:lpwstr>++ktf2CMnfMDeiJd3NB+4oyUdO2NiamDLyTN7DS7KS8r0FINhqsiA10aENy3JTFVehSqFg8V3x4mc4Qx0v8nGv9T9f2t1uLLlmDwbpntxOglUv7BDCZLZIl/9I5vZnIw5LI2oN6syBZ4FEh7Uivw2xcPAeT/6tIo66mE1otcWKo4N8cwfxzh/j9I9gCqY1TqWcRwrTpV6zyEgX94TNGYdd+SIGxcQ6XSogKx5NKMAG1byCmQW+6urP+vSTIEpxD</vt:lpwstr>
  </property>
  <property fmtid="{D5CDD505-2E9C-101B-9397-08002B2CF9AE}" pid="79" name="x1ye=70">
    <vt:lpwstr>GJB7xbkh0svnDRkDfFQAGl3ArFSbqAKdqbgADj270tiBg+Qu0fvXVVKTPZwAgpM1RiTvSREF7g5VRsrAqiwutKgG2XX3+sQJFKSeRgIu3Wp8a8uvacj6GNA8D/IpfiqWEbrfzsD1ciV6S+J/FLjjZensqLYo+9LVn9vIwAjvQpXc3dDScmp+Yz2EftLT7j4jwqFlWK1RjeUHJUMuQ+knxlep27x1TTlDDfIn08x2QPsBF/3F84Rkz6JACjbwqPs</vt:lpwstr>
  </property>
  <property fmtid="{D5CDD505-2E9C-101B-9397-08002B2CF9AE}" pid="80" name="x1ye=71">
    <vt:lpwstr>xsa6d5q0wsqzRjM6B22xSiDJos9RH8iI5Zk5+/+GEFI2v+0MTi0hJlgWOKoOM5txGimaPSHlfdAYRGog5ubVYSfqBvk/XishNksl7Y399TiyGwvTd+dDJb8b4kjjYMEWuV1OuY7e4IVLQ/GSvnr5Ds/EPkFZHaRaQiroerJHWz8LPXTXlf131BlLd+FmDYD9etRQCAyWFGRpv0vfgj8KGL6nB1nBHyZlVHlM+6I7H8XYfJLkpoMuI7E6nEwGckb</vt:lpwstr>
  </property>
  <property fmtid="{D5CDD505-2E9C-101B-9397-08002B2CF9AE}" pid="81" name="x1ye=72">
    <vt:lpwstr>MxXFiBkpP+es393ldByPeEZH/hv/fCNBM4DKF6IdAJzkOOXk9oNFk6k7M7g6G9izruG+bkbOz7h7SQ9Gbhy8Pidv4s9RUXAg7PoFHkwGs2FnISBglskuyVP6/2M5UXKqhEgJTf0xX/67Z584sVJd8RovAG4tuPd+HRa1AsrozzW26s9Vx1bE9gjeUZ9fTDgigU4zI0K99Q93gboDrii2lk6KE5/h17e61QAMvckmlntWBHuVeVxKxrjWACs6BYj</vt:lpwstr>
  </property>
  <property fmtid="{D5CDD505-2E9C-101B-9397-08002B2CF9AE}" pid="82" name="x1ye=73">
    <vt:lpwstr>PkGePVpb+a9zy4zKZ5/8G1ozPhFulsaD1JmHkfX88kTBDwZeuqvZd829WnBm8r1ahNNg1S1E7pP3oX/YPEqA15oVoK0/+IQEOjklgmrO6Gf8wE4/jK3+bRp5kDI7Ak1zI1F/Qin30zBh2A3uqUBaAYPbUlpD4hFughoMJJdh3uUn7ZGG5TJdLAro2V1nAnPTBwCVGqvRA/MEv3klQc4EokprwnzHJhqwVuVALYb6q1unEyb4Gu7KjHCoJCPYHfe</vt:lpwstr>
  </property>
  <property fmtid="{D5CDD505-2E9C-101B-9397-08002B2CF9AE}" pid="83" name="x1ye=74">
    <vt:lpwstr>6mTqz4nB2HAfA+YyhU9ejOuia0vvqsE2HE7BIS1er7tOGlxv+ve/YzaK9CRcPgS789yyo65y0FvlyDVb1VKPgI3z5x3XJdkRguEcvCAT8rzDMMDuyWjPDnJ2EhXOcun/JUkikDL7i+1w1+xipZiNc4knbBcbRwvJefazVMoBACbDQHiWG/U9Q+19sn4cBFVVwYDcfg2fp4b/Rjlkg4+Pdm39/s0w+bv65z+uI2P9P2JzcvRv78bCNgfFm8koNZN</vt:lpwstr>
  </property>
  <property fmtid="{D5CDD505-2E9C-101B-9397-08002B2CF9AE}" pid="84" name="x1ye=75">
    <vt:lpwstr>H2IV9Och11Zg06ZpI6IddjvgmCoevE+s4U2695+t9dq3pquDlYpHf7B17PYr2bDi2gzieMkaz+hHg8W3JJaTTaEZVf43uWN3SE5qiD0rCmHRqAVfdBI7QMSFPz3BCD4TANJiT/EBlgZsvMtXw42e8tNXXtQhMfOoH3E2k9egYzm+ZvaVuaq9A9EZMvv9zHSzU9ekXbaw6KN/nYv9gDCT32FbjKzWr3m2/+d+vuLFWPP1WvmAryQP9ZDBWvXVGsm</vt:lpwstr>
  </property>
  <property fmtid="{D5CDD505-2E9C-101B-9397-08002B2CF9AE}" pid="85" name="x1ye=76">
    <vt:lpwstr>Se16fGIpDremLEif+rzgnQYbhXgQkqdo5pOpOBIZQOxNj5CM3sGsphZvDLtJd8mowUxk+7/wJQcxBhjcY5f6WTTbtso06Rb1kwuBr/cfS3J/Sr9Kme/Y0XRcqW6MxyEx6DFnb/rwdhsVW/JHI4U0oeVwShX//mjRfdHqOi9J+3bx/S1vJAu6W6Oaa5jxUktepgxILOWlEsC33OOe9Dce9PaVnjmgUncoCrdlfzPu19tg2BTofmQw+nmiT3wtUO7</vt:lpwstr>
  </property>
  <property fmtid="{D5CDD505-2E9C-101B-9397-08002B2CF9AE}" pid="86" name="x1ye=77">
    <vt:lpwstr>ajW+YUwwrLJqg8GDPF+QUgbhRXwrn5RMyEZwcHngUINVtXNm6JiEAsYl5R6v/G4fHcm2WIBNg8vdQYBjZOtjpFIXUWTQLDpsI86AdG09sJrEcrqGW+InWfYkAAPtPU8oDxt8Olg1emtXc5wIzxTXhQ4fyqYoUWV4O9bXBYM54ecrJcpMcepGWb1I1QaSU3eXzbS/9Oj1yFBwrlsmJ4HkfA3pTBuO8Sy3SVHn2VFwrIoltvbRfqhyoYWqFA3etCW</vt:lpwstr>
  </property>
  <property fmtid="{D5CDD505-2E9C-101B-9397-08002B2CF9AE}" pid="87" name="x1ye=78">
    <vt:lpwstr>A1WPFFlS+d0cmQt0dXqeZRAFlCXmhRNkSr0iQyJDlmE3VscBAFPUZO0swGEfLn/OqU+EehUHjnUAgRX1WOCS8izgeIVGQHCdkIfykW8jCyhJGPPL/gGS3JZ3qXt0Xc7sWx5Vdk41+6kBtt6Qhhe8ixhQaf9eIqdQt6f0lwiRmB4ehinshr3RfB8BKX0nltr9pGMLm0N293s3FRk0xY0+HbrCkY5oyL6oeO0d0nuQ9phZYygqKmxn9YoVZfFVd23</vt:lpwstr>
  </property>
  <property fmtid="{D5CDD505-2E9C-101B-9397-08002B2CF9AE}" pid="88" name="x1ye=79">
    <vt:lpwstr>nn7vhdfXdZzPa+1G1ghQLF1LitU2wk4f4fBqhHpFRLgGL6oGgNfTH85cYcg8vp5Z5XkNG0QbNCm0Iso+eo8kisHijBNRJ+XZaRrorTZk6u2JF7d42Vkc/Dpx9kkn3dOMDv43LR9pql79KLnHxUp9/wnSkE6jI5OEkOX8BIYo9tPfftaNLxM6LEfDZJdI2AvETpv9Rd9KpK1ETEBEb5vmvZUaONPIPysG6L83fDoYjp8jNNaWxPyjUJrLWqh6uuH</vt:lpwstr>
  </property>
  <property fmtid="{D5CDD505-2E9C-101B-9397-08002B2CF9AE}" pid="89" name="x1ye=8">
    <vt:lpwstr>K7Nu5lLz7YpixwLMLkin53GYoANR3YmL+RsP92Tlzh132Xl2it35uEyVU8GD3X/nk8j76HYqLSjZ7S+DD9fxDjR0xjWjA9XDVFReg2T1gLv7JIrRc+g8r8U1jWkZMy8V59FFCspIST6Kf0qqRXhgwQY6Xf2cuufOGWinNAWxFyclEkAAE7/FA8J39Uz+jBtwwuNoSTzso1YKvtGe9d6rLblMymtnDNwmsDOmfiRZeVaFmJwBCcPfj7Ff6Qhdena</vt:lpwstr>
  </property>
  <property fmtid="{D5CDD505-2E9C-101B-9397-08002B2CF9AE}" pid="90" name="x1ye=80">
    <vt:lpwstr>HCTSXNE0HjUTHINWaiT2R1WK9hV7QcQJUPAZhXeWJd0yi2IjAFPWqtoTmSxyqfNyMxo8dorkjUJ5Reuk/KV4ytSfnCuaPprKNZy5EhEC7F4fxXrKjKmXhvA2s+Rd6FtHjUsChCQJ5HC9z5DVHRHA/HCHD96NUTNb0ccnspnw7PFKPzZ6HYBy0tG3QPwhERcVNP54lyTrxd/UvL+tVJgJeZo/RVMPS/j0s/q1/Bl8LOE7wEx45qT7XUYUksjK7vg</vt:lpwstr>
  </property>
  <property fmtid="{D5CDD505-2E9C-101B-9397-08002B2CF9AE}" pid="91" name="x1ye=81">
    <vt:lpwstr>jFDUqLpGoW+K9fQ02VV8Fwo3GzGQQ2y3y3v0h0EhCsruriE3YQ27Oco/TG13PODujbYLZ3yP7jaY6E1VeEf1Whfu+rUau0v5VTdz9LMAcLGRCE2erF04gn3PIfoFXK7vWMvHfNAR1zKSyFN6/flcM6DyhbodPQt7MebOIJMfSHL6NP9kPj/5XF1RZNUuOrW1vX1g/IYf8h4ItIgfCjRSqx2sEVkgIbJA8dy4A+ZazAShX7maDVbOOwnrBLwyt1r</vt:lpwstr>
  </property>
  <property fmtid="{D5CDD505-2E9C-101B-9397-08002B2CF9AE}" pid="92" name="x1ye=82">
    <vt:lpwstr>u1J8VFVmN9Nv/SDUUANWHRFWyi+Oxayybelzy3CtRXZfrpnyalWdlhyIJ0dpfVAz6W3ihwQBAECbZ6T7vmD5hRWt6V4eusaSGnlgv3s5+i8U+UnZG/Y9Aq/ZsAewx6OtuWwXnVKiR3p03/1oiIFgtBU1vqBAEZDgarVZh1yO88sV6nQBkARZpT/tE5pqfQaPbo3K57Urg7/1LsI5J82sp3x5jA5FRWf1ixy13NqQU5/AsoLknGspWnTCgYFA0pg</vt:lpwstr>
  </property>
  <property fmtid="{D5CDD505-2E9C-101B-9397-08002B2CF9AE}" pid="93" name="x1ye=83">
    <vt:lpwstr>0/+8OUd2vgCBkTqahtH7HdgsuotiqHKDIaH+NAAH6xZOXwm08dqIzvDQiMaQ2bBxQemtACS8Dv+wzyWaeMfxLmJcJ1wudnJBpS4Z4GYRNyPZhC1l3Attks1PXZqiB0UWrgC1fYOlS6wF/514nRNitISpiqAdDa0pQ96Bqy222bT+joWeqKARgWVT87/8c0md09aWBvWyX8jVhz5MCIPsJnAl4n6vXMnSzfeXLuqrOrNF3K0MxM/OAPhvAA6PfjW</vt:lpwstr>
  </property>
  <property fmtid="{D5CDD505-2E9C-101B-9397-08002B2CF9AE}" pid="94" name="x1ye=84">
    <vt:lpwstr>NVAAGaWKj/Z/NcCLVIjrm72mhFoZ/dSizRuItShY4rt7ODWXacDF9SXF2DohCzgZihPSofH3oavUmNRSwm8vadow9OXzHVkA1/gwNESMsUzcnXjUHI9H4xnrotrBA/GvQMY6dln3hmB9r4O8EUVfxiGoPp+E48jhjzjtOPWu4er6OhkklgAFctaIlab0SgMJkRTxwUIYUMuyY/jtc8SAAuzQ/IJh0vsYPD6AEUxNXqip/jI4juo6q51FCDfIBQL</vt:lpwstr>
  </property>
  <property fmtid="{D5CDD505-2E9C-101B-9397-08002B2CF9AE}" pid="95" name="x1ye=85">
    <vt:lpwstr>5BT3jfBwn2Ol3LAUx8AOIDQyfTzRRShABEPYibNRmzUgZqkfa8K3J6fv5JB5hsAmG5OTYD6dLoiB9dDr1pSt7coOCrrUL/G+EiH0QjISfWa0Cp4UwAQ3KRSpHVLeQobwZwVr/pF5+2dehdknTVUbGzAd4aNXZQPdunlWCNk2FDYlf+0GTOXFfGXC5jVbeV0BbVGagLLo3/xbV3aHDnhSdMRq5N3toTOM9xlNh3tA/LTEnpnU5p7dsw5rNmSvQhu</vt:lpwstr>
  </property>
  <property fmtid="{D5CDD505-2E9C-101B-9397-08002B2CF9AE}" pid="96" name="x1ye=86">
    <vt:lpwstr>+pFsohPqjf1ikNkW1Er0ZAy/gArEPGdYR4J6vHFoDqD4P2XhSo6+hMZgVSSsaLvyHEhYFG4iWoqx6WHj4eV+yHR+9fb7slgiYU7zHAKPcnSJistVbbbml+hwAvDCCtEFkggjhFSuQD+j6Qe4YZu8VUao3n7t9VSf6muXGRGLGGbnsvRXOSoTKDCuizpaGoL94g2r31xJUCmLcVbLrm+UrKmeEKxDuC3X7zEaXLFExLKx6aCqTmrZGdpFh+yZ0Lk</vt:lpwstr>
  </property>
  <property fmtid="{D5CDD505-2E9C-101B-9397-08002B2CF9AE}" pid="97" name="x1ye=87">
    <vt:lpwstr>Lyqh4/7+djDw1nKPcRz5EgoxXaO0R/Qe5I1uqd8EXqIqFEu7mZCn7+tmr5tiBI2ZqEokyG4+Y1knKXvS0kkAFb9noGZDjdAxh5KHWYAj17d+SxZ2baVZh1a+ynPT/LLm1N+YS+wc7IWhnSpnVVIZXqdVm3e3MpC8SVh6QJwVOaZ69Cl+H5m3jTkJ8qCemPPfllwVuuDegt+XfEY/mvWedbcHHL0CWTP3gr8TTbLzvApkQH4FgD9Y388gw8IWFCX</vt:lpwstr>
  </property>
  <property fmtid="{D5CDD505-2E9C-101B-9397-08002B2CF9AE}" pid="98" name="x1ye=88">
    <vt:lpwstr>erhs+B3IpQcHDHBZFrpgEolTaN2heFYDDKjSsUYXrXMDY/xIhPLNnlFJmL3ghq5r0WlYYGdzkrhk4l3J3xWAIsrCCkHe82BSO55qA1FjwwaC5bDENYkj4z2u5+gkfkf/+L2Q6KdkBEexwAJ8AQsM0v//vuNOYPx3Eb7stbHvA1WONXOm/z3F/TU87CbGaXMYQg11abq04FWL6VV1XJ82Sh4caqQPatIY3ZBpWWvI+0P3N51lbxcghSKJL3Hc57X</vt:lpwstr>
  </property>
  <property fmtid="{D5CDD505-2E9C-101B-9397-08002B2CF9AE}" pid="99" name="x1ye=89">
    <vt:lpwstr>TcecR+4418DUFZqnOJaQpFfN2zwBfNhabcVcbQ6uiBLDpnRyHNeocdYTUeCmxXsFP84oc/g+OV9Egb6fqBtHNRI3S079C3m/OEXV3kT7WXcSFDqQe1Ce8py1eFG7h8/XivgvbRWhzHHB8ZsvyINifqI2Xvh/zQOC7PmdLPi0KQiglJ2ym+LX7rKegeUS6m5Rmo/tk6vtsipGBNmD+93z1fE1nQy4rX8mQkBluPTf+6dQC2A63PN0PHeA59COz2H</vt:lpwstr>
  </property>
  <property fmtid="{D5CDD505-2E9C-101B-9397-08002B2CF9AE}" pid="100" name="x1ye=9">
    <vt:lpwstr>QrUhkXDqmkgE5oIb53gxwa9qiymlub0h5Pmzn9dJEMFNCmLYV9VDV56Auom65QmWfqjfwDHlL6TMPEMn4YBPDBS1sgq7BKdjK7lfU1duGxtf3C/mddWaf6k9Pv4FZh8ychhLWM1nzkFknEJbCd47IBks0rOnXMZTHC9b3lPj79yu3EN64P06yFCGmEvW9QTAsc4xPL3iiG3wWM5LFkG/ftChZVsW/4GVR1iD/TqYE9mBpIVxKyotTvCo8e+Ye4B</vt:lpwstr>
  </property>
  <property fmtid="{D5CDD505-2E9C-101B-9397-08002B2CF9AE}" pid="101" name="x1ye=90">
    <vt:lpwstr>/YJz7fIF8A+ok84IMXTKoIQck9CbYWl4vWRz94L3zumaF/s4gQh00JeHwEf9yls/b7chQ2KU6zlid5dJ6mTlgkoTMEesvPsP6iSftVA4N63s1Cl81Y4Z8RPf0V1xrvOOjZZePfud1fBdkhkkxlDSYxHFn+Qu1zEtTO+dyyQisHcwVYBzhbXUzXsR6ztv1+Nx9qmEB/TRBYf2kghtgSdsk7t7q6JCILFzkjgVQxJeuXfscTIZOogrzP/d5y0DZHb</vt:lpwstr>
  </property>
  <property fmtid="{D5CDD505-2E9C-101B-9397-08002B2CF9AE}" pid="102" name="x1ye=91">
    <vt:lpwstr>qAwX2jeqjF85UXn8rWMHK3a8JfVmWIX21EIAOJgZUVAvN6/JMZz1Vy4HT2HJwLVVYvtA1YFaEP5/191i22JRtk3NmqML7qSlGdQ1gH88pdadmGo0L0LENOHvBSzGlQr8cdp2qZ3eNp2Cpi1egc/gHOiPaAmkw/EZ+WSyI+jprTYv05mZLBs3jITwWEitit+WXcjINbf0EYLSGC3TNP4yixe373XomqINk8wlRureYRf4rZHEEYJLxs7wcdg98s1</vt:lpwstr>
  </property>
  <property fmtid="{D5CDD505-2E9C-101B-9397-08002B2CF9AE}" pid="103" name="x1ye=92">
    <vt:lpwstr>52/7ywRk/TRvY8SXNNgnEvG/pEFuesN5LE9ilhSaSzzmU6insCtwlRJeLjx7Rx/hR5P51PXzcErmm10YpBLiEGgV+C1+KlKVa0YszdtnP1572tEiKFgIFiL0ZGhEFct2RPxOXf4DtwfWF6hm8BiNNJeW+Mwewgfb4haHc/NAXBrUBRK/9jqqYQ4kUXth0ZboGyoOpbNTWBkEDNKeWNBxPKUIHJ9IZ2ED0rs2U22tTXajNKqKbqTxmIDf2+DZqM3</vt:lpwstr>
  </property>
  <property fmtid="{D5CDD505-2E9C-101B-9397-08002B2CF9AE}" pid="104" name="x1ye=93">
    <vt:lpwstr>JQ0cAA047kZ/JmS8I/UYvwFAiKziBlouBS9WpciB3Hd4vBLuGS6LlefGiHRVCB3UIeMjpRyxe1FMzG24/ov+T4mbCBnQaB8d2BhEzd6eeFSH2G7ny+ooXahk7baXN/xIp5tHXLgW6haFZEtxSz2C2fVCXkMRDEZ6CcEiyZOvQMvuaxafY2SQ9/Db2jDxgbACb8Tw7PcIaEB7Xz8Beku/pxXIcbVoFl1kVmueworkkHKFt2KXeLM7BmcHcaj62Tu</vt:lpwstr>
  </property>
  <property fmtid="{D5CDD505-2E9C-101B-9397-08002B2CF9AE}" pid="105" name="x1ye=94">
    <vt:lpwstr>z+DkI1iLtdJBmmrpaB8H1GJhhH8efeC8szQeqPL8b8x/FRElCxOf0l6tuQ9B+Ca0Ti5Ja53dxNKF+DIoqTw+ffe0Hlqj8KUlIpmpR/qT8TkRicK8YlYtlogs+oswC6JZxgrp71I0IgIXAGU1n+yVNSsvCq/JLhXOWxKMA/PPjGFzYFxSXFQzezVUeKP/4gMaWw+ABi+egbuF11lpXXZfkoWuhdgQmi/KgLd720nEqiy1MDXPO3A7fsiyj95NIDC</vt:lpwstr>
  </property>
  <property fmtid="{D5CDD505-2E9C-101B-9397-08002B2CF9AE}" pid="106" name="x1ye=95">
    <vt:lpwstr>+/IqMuVT4hvz2DMdG3QH3+Rac/c3QlTyn4+uUKyjbCx6TAiCHrq+NPR8n6qAKlB18jilMtsZT/E5+kWkpOwBdbN9NCkRoOFTcE3d6V6OcYd3+2rVya3w0xSgGwp0QfRrJV7VA4+5UDEISH4sO9iLmyNjOOuYFLXHMhjsjTRPG6ldH/48Zk4QaBcqnrP4r0j6bPxPAxg0P9lwzC6psYchyb6Z7wJmLrKX7/9ZbOmpijfZsZj+98OWskLoVvI2rY8</vt:lpwstr>
  </property>
  <property fmtid="{D5CDD505-2E9C-101B-9397-08002B2CF9AE}" pid="107" name="x1ye=96">
    <vt:lpwstr>o4tIMg7N46pzvXz7Qtr8I33egp70V/UNJ6pWGoVE2fqqWD83mLZPy+EgMLC53sqCmR2Xs5XUWVGM73A/KyEQbUcsoBBxDCRdfYjorXC9kR7LqmCB1LzG/gqP0E07fWO7Qf6zR7HJZVRXgDNlOkrMpq3j0Bm0gSRKBdHF33MN5zrMA5yRXc9HM5A2cWx8DRY1cQ7cjeM8GE385O5G9mVs/Nka0ggmyqB7iy+4aiQ8p41NmFkQAoKCfhnouEYgLt+</vt:lpwstr>
  </property>
  <property fmtid="{D5CDD505-2E9C-101B-9397-08002B2CF9AE}" pid="108" name="x1ye=97">
    <vt:lpwstr>YWv0kAtwhSpiF1b3DXpAeml7zKfokkNgZE2vQYXd76dol+EB/NcSQvU69TUVRsxPB7UQhrwpTOi3lX3wJ5C+MXLLJ2o7DuPZcKwRsv0xlLj6vTbom/friHdjrcgqUc0t/cjN5NFzh3prYvO5idrLZvwYRmBcGRGmRrazJucFZjk012snht3HfSWY9jsywA1Udi8xTxDgO07GE4sNbL+a6qrmxcppbQMNn2G8OUZ4JOSVwnfN5VGniYQ8FzKxXci</vt:lpwstr>
  </property>
  <property fmtid="{D5CDD505-2E9C-101B-9397-08002B2CF9AE}" pid="109" name="x1ye=98">
    <vt:lpwstr>f5P8cyBOI8ebEbTdqRO9ZA0gIND+tqtLevlbNXw5s2sD3Bem2BBHIIeBkX1S5n3sE0ZTtUp5cfBt4yjRAFHWEjujCCfbHIXwpwTspJv0VuaKLWjd9Pc6zBRxroKF7hmOkEzv2ltZRh11ni8QxouhpcdSg8YwTLWwZIV6lGkJhfgwwO9b0IBxpFh9iFZEq55Ewmfx8+a475+8xntg+VB4rZ/eZMFuD732BFIuB1KPf81UGJmvb0c43vZNh/TNJ1m</vt:lpwstr>
  </property>
  <property fmtid="{D5CDD505-2E9C-101B-9397-08002B2CF9AE}" pid="110" name="x1ye=99">
    <vt:lpwstr>JfalWhYbhMgQBrq2GDNrSP8v0T6r3q58TN8pFGqLs5DqYMrHBCIYRSfWLhurWb4OSs3huVF/bYb/FG2QaXEtLNd2K40Etw2OcpdJs2Q8TpdEKD/nIg9tIB5pUXIoEHIH1Q6EjNtkGfgxQR8ED/LwW8KiT8t93HpnaIpfPghvyyHDG1f36DerpVE3PtvYv9abNRMHxuMg/6yEc85fH3Rt7PW+W2wijXGSLpmU2l7XoCA6gFeM3308/vsao4UQnv9</vt:lpwstr>
  </property>
</Properties>
</file>