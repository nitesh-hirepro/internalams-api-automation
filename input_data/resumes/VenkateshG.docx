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C54AC4" w:rsidRPr="006D6633" w:rsidP="00C54AC4" w14:paraId="0FF752D1" w14:textId="4563799E">
      <w:pPr>
        <w:spacing w:after="0"/>
        <w:jc w:val="center"/>
        <w:rPr>
          <w:rFonts w:ascii="Cambria" w:hAnsi="Cambria" w:cs="Tahoma"/>
          <w:b/>
          <w:color w:val="007635"/>
        </w:rPr>
      </w:pPr>
      <w:r w:rsidRPr="006D6633">
        <w:rPr>
          <w:rFonts w:ascii="Cambria" w:hAnsi="Cambria" w:cs="Tahoma"/>
          <w:b/>
          <w:color w:val="007635"/>
        </w:rPr>
        <w:t>Venkat</w:t>
      </w:r>
      <w:r w:rsidR="00744192">
        <w:rPr>
          <w:rFonts w:ascii="Cambria" w:hAnsi="Cambria" w:cs="Tahoma"/>
          <w:b/>
          <w:color w:val="007635"/>
        </w:rPr>
        <w:t>es</w:t>
      </w:r>
      <w:r w:rsidR="00115F63">
        <w:rPr>
          <w:rFonts w:ascii="Cambria" w:hAnsi="Cambria" w:cs="Tahoma"/>
          <w:b/>
          <w:color w:val="007635"/>
        </w:rPr>
        <w:t>h</w:t>
      </w:r>
      <w:r w:rsidRPr="006D6633">
        <w:rPr>
          <w:rFonts w:ascii="Cambria" w:hAnsi="Cambria" w:cs="Tahoma"/>
          <w:b/>
          <w:color w:val="007635"/>
        </w:rPr>
        <w:t xml:space="preserve"> G                                                                                            </w:t>
      </w:r>
    </w:p>
    <w:p w:rsidR="00C54AC4" w:rsidRPr="006D6633" w:rsidP="00C54AC4" w14:paraId="1E30E86E" w14:textId="0815EBA5">
      <w:pPr>
        <w:spacing w:after="0"/>
        <w:jc w:val="center"/>
        <w:rPr>
          <w:rFonts w:ascii="Cambria" w:hAnsi="Cambria" w:cs="Tahoma"/>
          <w:b/>
          <w:color w:val="0D0D0D" w:themeColor="text1" w:themeTint="F2"/>
          <w:lang w:val="en-GB"/>
        </w:rPr>
      </w:pPr>
      <w:r w:rsidRPr="006D6633">
        <w:rPr>
          <w:rFonts w:ascii="Cambria" w:hAnsi="Cambria"/>
          <w:noProof/>
          <w:color w:val="0D0D0D" w:themeColor="text1" w:themeTint="F2"/>
        </w:rPr>
        <w:drawing>
          <wp:inline distT="0" distB="0" distL="0" distR="0">
            <wp:extent cx="171450" cy="171450"/>
            <wp:effectExtent l="0" t="0" r="0" b="0"/>
            <wp:docPr id="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41660" name="Picture 2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633">
        <w:rPr>
          <w:rFonts w:ascii="Cambria" w:hAnsi="Cambria"/>
          <w:color w:val="0D0D0D" w:themeColor="text1" w:themeTint="F2"/>
        </w:rPr>
        <w:t xml:space="preserve"> </w:t>
      </w:r>
      <w:r w:rsidRPr="006B6EF1" w:rsidR="006B6EF1">
        <w:rPr>
          <w:rFonts w:ascii="Cambria" w:hAnsi="Cambria" w:cs="Calibri"/>
          <w:b/>
          <w:bCs/>
          <w:color w:val="0D0D0D" w:themeColor="text1" w:themeTint="F2"/>
          <w:spacing w:val="-4"/>
        </w:rPr>
        <w:t>venkat</w:t>
      </w:r>
      <w:r w:rsidR="00111597">
        <w:rPr>
          <w:rFonts w:ascii="Cambria" w:hAnsi="Cambria" w:cs="Calibri"/>
          <w:b/>
          <w:bCs/>
          <w:color w:val="0D0D0D" w:themeColor="text1" w:themeTint="F2"/>
          <w:spacing w:val="-4"/>
        </w:rPr>
        <w:t>esh</w:t>
      </w:r>
      <w:r w:rsidRPr="006B6EF1" w:rsidR="006B6EF1">
        <w:rPr>
          <w:rFonts w:ascii="Cambria" w:hAnsi="Cambria" w:cs="Calibri"/>
          <w:b/>
          <w:bCs/>
          <w:color w:val="0D0D0D" w:themeColor="text1" w:themeTint="F2"/>
          <w:spacing w:val="-4"/>
        </w:rPr>
        <w:t>.</w:t>
      </w:r>
      <w:r w:rsidR="00246DE1">
        <w:rPr>
          <w:rFonts w:ascii="Cambria" w:hAnsi="Cambria" w:cs="Calibri"/>
          <w:b/>
          <w:bCs/>
          <w:color w:val="0D0D0D" w:themeColor="text1" w:themeTint="F2"/>
          <w:spacing w:val="-4"/>
        </w:rPr>
        <w:t>ams13</w:t>
      </w:r>
      <w:r w:rsidRPr="006B6EF1" w:rsidR="006B6EF1">
        <w:rPr>
          <w:rFonts w:ascii="Cambria" w:hAnsi="Cambria" w:cs="Calibri"/>
          <w:b/>
          <w:bCs/>
          <w:color w:val="0D0D0D" w:themeColor="text1" w:themeTint="F2"/>
          <w:spacing w:val="-4"/>
        </w:rPr>
        <w:t>@gmail.com</w:t>
      </w:r>
    </w:p>
    <w:p w:rsidR="00C54AC4" w:rsidRPr="006D6633" w:rsidP="00C54AC4" w14:paraId="555188E5" w14:textId="36F00F21">
      <w:pPr>
        <w:spacing w:after="0"/>
        <w:jc w:val="center"/>
        <w:rPr>
          <w:rFonts w:ascii="Cambria" w:hAnsi="Cambria" w:cs="Tahoma"/>
          <w:b/>
          <w:color w:val="0D0D0D" w:themeColor="text1" w:themeTint="F2"/>
        </w:rPr>
      </w:pPr>
      <w:r w:rsidRPr="006D6633">
        <w:rPr>
          <w:rFonts w:ascii="Cambria" w:hAnsi="Cambria" w:cs="Tahoma"/>
          <w:b/>
          <w:noProof/>
          <w:color w:val="0D0D0D" w:themeColor="text1" w:themeTint="F2"/>
        </w:rPr>
        <w:drawing>
          <wp:inline distT="0" distB="0" distL="0" distR="0">
            <wp:extent cx="171450" cy="171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53096" name="phone18x18icon.png"/>
                    <pic:cNvPicPr/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633">
        <w:rPr>
          <w:rFonts w:ascii="Cambria" w:hAnsi="Cambria" w:cs="Tahoma"/>
          <w:b/>
          <w:color w:val="0D0D0D" w:themeColor="text1" w:themeTint="F2"/>
          <w:lang w:val="en-GB"/>
        </w:rPr>
        <w:t xml:space="preserve"> +91 9</w:t>
      </w:r>
      <w:r w:rsidR="00CF556A">
        <w:rPr>
          <w:rFonts w:ascii="Cambria" w:hAnsi="Cambria" w:cs="Tahoma"/>
          <w:b/>
          <w:color w:val="0D0D0D" w:themeColor="text1" w:themeTint="F2"/>
          <w:lang w:val="en-GB"/>
        </w:rPr>
        <w:t>945854918</w:t>
      </w:r>
    </w:p>
    <w:p w:rsidR="00C54AC4" w:rsidRPr="006D6633" w:rsidP="00C54AC4" w14:paraId="33FD973A" w14:textId="21AD2311">
      <w:pPr>
        <w:pBdr>
          <w:top w:val="single" w:sz="4" w:space="1" w:color="auto"/>
        </w:pBdr>
        <w:overflowPunct w:val="0"/>
        <w:autoSpaceDE w:val="0"/>
        <w:autoSpaceDN w:val="0"/>
        <w:adjustRightInd w:val="0"/>
        <w:jc w:val="center"/>
        <w:textAlignment w:val="baseline"/>
        <w:rPr>
          <w:rFonts w:ascii="Cambria" w:hAnsi="Cambria" w:cs="Tahoma"/>
          <w:color w:val="000000" w:themeColor="text1"/>
        </w:rPr>
      </w:pPr>
      <w:r w:rsidRPr="006D6633">
        <w:rPr>
          <w:rFonts w:ascii="Cambria" w:hAnsi="Cambria" w:cs="Tahoma"/>
          <w:b/>
          <w:color w:val="000000" w:themeColor="text1"/>
        </w:rPr>
        <w:t>SAP</w:t>
      </w:r>
      <w:r w:rsidR="00111597">
        <w:rPr>
          <w:rFonts w:ascii="Cambria" w:hAnsi="Cambria" w:cs="Tahoma"/>
          <w:b/>
          <w:color w:val="000000" w:themeColor="text1"/>
        </w:rPr>
        <w:t xml:space="preserve"> FUNCTIONAL</w:t>
      </w:r>
      <w:r w:rsidRPr="006D6633">
        <w:rPr>
          <w:rFonts w:ascii="Cambria" w:hAnsi="Cambria" w:cs="Tahoma"/>
          <w:b/>
          <w:color w:val="000000" w:themeColor="text1"/>
        </w:rPr>
        <w:t xml:space="preserve"> </w:t>
      </w:r>
      <w:r w:rsidR="00111597">
        <w:rPr>
          <w:rFonts w:ascii="Cambria" w:hAnsi="Cambria" w:cs="Tahoma"/>
          <w:b/>
          <w:color w:val="000000" w:themeColor="text1"/>
        </w:rPr>
        <w:t>TEST LEAD</w:t>
      </w:r>
      <w:r w:rsidRPr="006D6633">
        <w:rPr>
          <w:rFonts w:ascii="Cambria" w:hAnsi="Cambria" w:cs="Tahoma"/>
          <w:b/>
          <w:color w:val="000000" w:themeColor="text1"/>
        </w:rPr>
        <w:t xml:space="preserve">      </w:t>
      </w:r>
    </w:p>
    <w:p w:rsidR="00C54AC4" w:rsidRPr="006D6633" w:rsidP="00C54AC4" w14:paraId="57D91008" w14:textId="7A601EFB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7635"/>
        </w:rPr>
      </w:pPr>
      <w:r w:rsidRPr="006D6633">
        <w:rPr>
          <w:rFonts w:ascii="Cambria" w:hAnsi="Cambria" w:cs="Tahoma"/>
        </w:rPr>
        <w:br/>
      </w:r>
      <w:r w:rsidRPr="006D6633">
        <w:rPr>
          <w:rFonts w:ascii="Cambria" w:hAnsi="Cambria" w:cs="Tahoma"/>
          <w:b/>
          <w:color w:val="007635"/>
        </w:rPr>
        <w:t>Profile Summary</w:t>
      </w:r>
    </w:p>
    <w:p w:rsidR="00C54AC4" w:rsidRPr="006D6633" w:rsidP="00165306" w14:paraId="3D48E61D" w14:textId="61B16F80">
      <w:pPr>
        <w:pStyle w:val="ListParagraph"/>
        <w:numPr>
          <w:ilvl w:val="0"/>
          <w:numId w:val="8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E865A4">
        <w:rPr>
          <w:rFonts w:ascii="Cambria" w:hAnsi="Cambria" w:cs="Calibri"/>
          <w:color w:val="0D0D0D" w:themeColor="text1" w:themeTint="F2"/>
          <w:spacing w:val="-4"/>
        </w:rPr>
        <w:t xml:space="preserve">A proficient and agile professional with </w:t>
      </w:r>
      <w:r w:rsidR="00C039D6">
        <w:rPr>
          <w:rFonts w:ascii="Cambria" w:hAnsi="Cambria" w:cs="Calibri"/>
          <w:b/>
          <w:bCs/>
          <w:color w:val="0D0D0D" w:themeColor="text1" w:themeTint="F2"/>
          <w:spacing w:val="-4"/>
        </w:rPr>
        <w:t>9</w:t>
      </w:r>
      <w:r w:rsidRPr="000C32DF">
        <w:rPr>
          <w:rFonts w:ascii="Cambria" w:hAnsi="Cambria" w:cs="Calibri"/>
          <w:b/>
          <w:bCs/>
          <w:color w:val="0D0D0D" w:themeColor="text1" w:themeTint="F2"/>
          <w:spacing w:val="-4"/>
        </w:rPr>
        <w:t xml:space="preserve"> years</w:t>
      </w:r>
      <w:r w:rsidRPr="00E865A4">
        <w:rPr>
          <w:rFonts w:ascii="Cambria" w:hAnsi="Cambria" w:cs="Calibri"/>
          <w:color w:val="0D0D0D" w:themeColor="text1" w:themeTint="F2"/>
          <w:spacing w:val="-4"/>
        </w:rPr>
        <w:t xml:space="preserve"> SAP expertise in SAP CRM implementation, Support and </w:t>
      </w:r>
      <w:r w:rsidR="000214F6">
        <w:rPr>
          <w:rFonts w:ascii="Cambria" w:hAnsi="Cambria" w:cs="Calibri"/>
          <w:color w:val="0D0D0D" w:themeColor="text1" w:themeTint="F2"/>
          <w:spacing w:val="-4"/>
        </w:rPr>
        <w:t xml:space="preserve">SAP C4C, Salesforce </w:t>
      </w:r>
      <w:r w:rsidRPr="00E865A4">
        <w:rPr>
          <w:rFonts w:ascii="Cambria" w:hAnsi="Cambria" w:cs="Calibri"/>
          <w:color w:val="0D0D0D" w:themeColor="text1" w:themeTint="F2"/>
          <w:spacing w:val="-4"/>
        </w:rPr>
        <w:t xml:space="preserve">Testing projects and nearly </w:t>
      </w:r>
      <w:r w:rsidRPr="007F22D7">
        <w:rPr>
          <w:rFonts w:ascii="Cambria" w:hAnsi="Cambria" w:cs="Calibri"/>
          <w:b/>
          <w:bCs/>
          <w:color w:val="0D0D0D" w:themeColor="text1" w:themeTint="F2"/>
          <w:spacing w:val="-4"/>
        </w:rPr>
        <w:t>12 years</w:t>
      </w:r>
      <w:r w:rsidRPr="00E865A4">
        <w:rPr>
          <w:rFonts w:ascii="Cambria" w:hAnsi="Cambria" w:cs="Calibri"/>
          <w:color w:val="0D0D0D" w:themeColor="text1" w:themeTint="F2"/>
          <w:spacing w:val="-4"/>
        </w:rPr>
        <w:t xml:space="preserve"> of domain experience in sales &amp; marketing areas.</w:t>
      </w:r>
    </w:p>
    <w:p w:rsidR="00C54AC4" w:rsidRPr="006D6633" w:rsidP="00165306" w14:paraId="30B0ACE5" w14:textId="77777777">
      <w:pPr>
        <w:pStyle w:val="ListParagraph"/>
        <w:numPr>
          <w:ilvl w:val="0"/>
          <w:numId w:val="8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6D6633">
        <w:rPr>
          <w:rFonts w:ascii="Cambria" w:hAnsi="Cambria" w:cs="Calibri"/>
          <w:color w:val="0D0D0D" w:themeColor="text1" w:themeTint="F2"/>
          <w:spacing w:val="-4"/>
        </w:rPr>
        <w:t>Hands on experience in coordinating SAP activities in offshore model.</w:t>
      </w:r>
    </w:p>
    <w:p w:rsidR="00C54AC4" w:rsidRPr="006D6633" w:rsidP="00165306" w14:paraId="04E5962D" w14:textId="77777777">
      <w:pPr>
        <w:pStyle w:val="ListParagraph"/>
        <w:numPr>
          <w:ilvl w:val="0"/>
          <w:numId w:val="8"/>
        </w:numPr>
        <w:suppressAutoHyphens w:val="0"/>
        <w:spacing w:after="0" w:line="240" w:lineRule="auto"/>
        <w:contextualSpacing/>
        <w:jc w:val="both"/>
        <w:rPr>
          <w:rFonts w:ascii="Cambria" w:hAnsi="Cambria"/>
          <w:color w:val="0D0D0D" w:themeColor="text1" w:themeTint="F2"/>
          <w:lang w:val="en-GB"/>
        </w:rPr>
      </w:pPr>
      <w:r w:rsidRPr="006D6633">
        <w:rPr>
          <w:rFonts w:ascii="Cambria" w:hAnsi="Cambria"/>
          <w:color w:val="0D0D0D" w:themeColor="text1" w:themeTint="F2"/>
        </w:rPr>
        <w:t xml:space="preserve">Proven skills in </w:t>
      </w:r>
      <w:r w:rsidRPr="006D6633">
        <w:rPr>
          <w:rFonts w:ascii="Cambria" w:hAnsi="Cambria"/>
          <w:color w:val="0D0D0D" w:themeColor="text1" w:themeTint="F2"/>
          <w:lang w:val="en-GB"/>
        </w:rPr>
        <w:t>understanding and coordinating client’s needs/enhancements, customizing product accordingly and consulting with technical team to provide solutions as per the delivery schedules.</w:t>
      </w:r>
    </w:p>
    <w:p w:rsidR="00C54AC4" w:rsidRPr="006D6633" w:rsidP="00165306" w14:paraId="76BEECAC" w14:textId="214A3109">
      <w:pPr>
        <w:pStyle w:val="ListParagraph"/>
        <w:numPr>
          <w:ilvl w:val="0"/>
          <w:numId w:val="8"/>
        </w:numPr>
        <w:suppressAutoHyphens w:val="0"/>
        <w:spacing w:after="0" w:line="240" w:lineRule="auto"/>
        <w:contextualSpacing/>
        <w:jc w:val="both"/>
        <w:rPr>
          <w:rFonts w:ascii="Cambria" w:hAnsi="Cambria"/>
          <w:color w:val="0D0D0D" w:themeColor="text1" w:themeTint="F2"/>
          <w:lang w:val="en-GB"/>
        </w:rPr>
      </w:pPr>
      <w:r w:rsidRPr="006D6633">
        <w:rPr>
          <w:rFonts w:ascii="Cambria" w:hAnsi="Cambria"/>
          <w:color w:val="0D0D0D" w:themeColor="text1" w:themeTint="F2"/>
          <w:lang w:val="en-GB"/>
        </w:rPr>
        <w:t>Excellence in rendering support for the application issues</w:t>
      </w:r>
      <w:r w:rsidR="00F01D87">
        <w:rPr>
          <w:rFonts w:ascii="Cambria" w:hAnsi="Cambria"/>
          <w:color w:val="0D0D0D" w:themeColor="text1" w:themeTint="F2"/>
          <w:lang w:val="en-GB"/>
        </w:rPr>
        <w:t>,</w:t>
      </w:r>
      <w:r w:rsidRPr="006D6633">
        <w:rPr>
          <w:rFonts w:ascii="Cambria" w:hAnsi="Cambria"/>
          <w:color w:val="0D0D0D" w:themeColor="text1" w:themeTint="F2"/>
          <w:lang w:val="en-GB"/>
        </w:rPr>
        <w:t xml:space="preserve"> expertise in preparing test plans and implementing testing phase for the application to ensure optimum quality. </w:t>
      </w:r>
    </w:p>
    <w:p w:rsidR="00C54AC4" w:rsidRPr="006D6633" w:rsidP="00165306" w14:paraId="158A88C2" w14:textId="77777777">
      <w:pPr>
        <w:pStyle w:val="ListParagraph"/>
        <w:numPr>
          <w:ilvl w:val="0"/>
          <w:numId w:val="8"/>
        </w:numPr>
        <w:suppressAutoHyphens w:val="0"/>
        <w:spacing w:after="0" w:line="240" w:lineRule="auto"/>
        <w:contextualSpacing/>
        <w:jc w:val="both"/>
        <w:rPr>
          <w:rFonts w:ascii="Cambria" w:hAnsi="Cambria" w:cs="Tahoma"/>
          <w:color w:val="0D0D0D" w:themeColor="text1" w:themeTint="F2"/>
        </w:rPr>
      </w:pPr>
      <w:r w:rsidRPr="006D6633">
        <w:rPr>
          <w:rFonts w:ascii="Cambria" w:hAnsi="Cambria" w:cs="Tahoma"/>
          <w:color w:val="0D0D0D" w:themeColor="text1" w:themeTint="F2"/>
        </w:rPr>
        <w:t>Performed stake holder management for global stake holders in support/ testing activities.</w:t>
      </w:r>
    </w:p>
    <w:p w:rsidR="00C54AC4" w:rsidRPr="006D6633" w:rsidP="00C54AC4" w14:paraId="7EAD4121" w14:textId="77777777">
      <w:pPr>
        <w:pStyle w:val="ListParagraph"/>
        <w:ind w:left="360"/>
        <w:jc w:val="both"/>
        <w:rPr>
          <w:rFonts w:ascii="Cambria" w:hAnsi="Cambria" w:cs="Tahoma"/>
          <w:color w:val="0D0D0D" w:themeColor="text1" w:themeTint="F2"/>
        </w:rPr>
      </w:pPr>
    </w:p>
    <w:p w:rsidR="00C54AC4" w:rsidRPr="006D6633" w:rsidP="00C54AC4" w14:paraId="7A30A99C" w14:textId="2A33C0F7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7635"/>
        </w:rPr>
      </w:pPr>
      <w:r w:rsidRPr="006D6633">
        <w:rPr>
          <w:rFonts w:ascii="Cambria" w:hAnsi="Cambria" w:cs="Tahoma"/>
          <w:b/>
          <w:color w:val="007635"/>
        </w:rPr>
        <w:t>Professional Summary</w:t>
      </w:r>
    </w:p>
    <w:p w:rsidR="001A437C" w:rsidRPr="001A437C" w:rsidP="001A437C" w14:paraId="1F764B88" w14:textId="2F10363E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1A437C">
        <w:rPr>
          <w:rFonts w:ascii="Cambria" w:hAnsi="Cambria" w:cs="Calibri"/>
          <w:color w:val="0D0D0D" w:themeColor="text1" w:themeTint="F2"/>
          <w:spacing w:val="-4"/>
        </w:rPr>
        <w:t xml:space="preserve">Functional Consulting, </w:t>
      </w:r>
      <w:r w:rsidR="00D33EFD">
        <w:rPr>
          <w:rFonts w:ascii="Cambria" w:hAnsi="Cambria" w:cs="Calibri"/>
          <w:color w:val="0D0D0D" w:themeColor="text1" w:themeTint="F2"/>
          <w:spacing w:val="-4"/>
        </w:rPr>
        <w:t>t</w:t>
      </w:r>
      <w:r w:rsidRPr="001A437C">
        <w:rPr>
          <w:rFonts w:ascii="Cambria" w:hAnsi="Cambria" w:cs="Calibri"/>
          <w:color w:val="0D0D0D" w:themeColor="text1" w:themeTint="F2"/>
          <w:spacing w:val="-4"/>
        </w:rPr>
        <w:t xml:space="preserve">esting and </w:t>
      </w:r>
      <w:r w:rsidR="00D33EFD">
        <w:rPr>
          <w:rFonts w:ascii="Cambria" w:hAnsi="Cambria" w:cs="Calibri"/>
          <w:color w:val="0D0D0D" w:themeColor="text1" w:themeTint="F2"/>
          <w:spacing w:val="-4"/>
        </w:rPr>
        <w:t>c</w:t>
      </w:r>
      <w:r w:rsidRPr="001A437C">
        <w:rPr>
          <w:rFonts w:ascii="Cambria" w:hAnsi="Cambria" w:cs="Calibri"/>
          <w:color w:val="0D0D0D" w:themeColor="text1" w:themeTint="F2"/>
          <w:spacing w:val="-4"/>
        </w:rPr>
        <w:t xml:space="preserve">lient - offshore or client-vendor co-ordination, primarily in with the </w:t>
      </w:r>
      <w:r w:rsidR="00D33EFD">
        <w:rPr>
          <w:rFonts w:ascii="Cambria" w:hAnsi="Cambria" w:cs="Calibri"/>
          <w:color w:val="0D0D0D" w:themeColor="text1" w:themeTint="F2"/>
          <w:spacing w:val="-4"/>
        </w:rPr>
        <w:t>d</w:t>
      </w:r>
      <w:r w:rsidRPr="001A437C">
        <w:rPr>
          <w:rFonts w:ascii="Cambria" w:hAnsi="Cambria" w:cs="Calibri"/>
          <w:color w:val="0D0D0D" w:themeColor="text1" w:themeTint="F2"/>
          <w:spacing w:val="-4"/>
        </w:rPr>
        <w:t>omain</w:t>
      </w:r>
      <w:r w:rsidR="00D33EFD">
        <w:rPr>
          <w:rFonts w:ascii="Cambria" w:hAnsi="Cambria" w:cs="Calibri"/>
          <w:color w:val="0D0D0D" w:themeColor="text1" w:themeTint="F2"/>
          <w:spacing w:val="-4"/>
        </w:rPr>
        <w:t>s</w:t>
      </w:r>
      <w:r w:rsidRPr="001A437C">
        <w:rPr>
          <w:rFonts w:ascii="Cambria" w:hAnsi="Cambria" w:cs="Calibri"/>
          <w:color w:val="0D0D0D" w:themeColor="text1" w:themeTint="F2"/>
          <w:spacing w:val="-4"/>
        </w:rPr>
        <w:t xml:space="preserve"> </w:t>
      </w:r>
      <w:r w:rsidR="00D012F0">
        <w:rPr>
          <w:rFonts w:ascii="Cambria" w:hAnsi="Cambria" w:cs="Calibri"/>
          <w:color w:val="0D0D0D" w:themeColor="text1" w:themeTint="F2"/>
          <w:spacing w:val="-4"/>
        </w:rPr>
        <w:t xml:space="preserve">SAP-SD, </w:t>
      </w:r>
      <w:r>
        <w:rPr>
          <w:rFonts w:ascii="Cambria" w:hAnsi="Cambria" w:cs="Calibri"/>
          <w:color w:val="0D0D0D" w:themeColor="text1" w:themeTint="F2"/>
          <w:spacing w:val="-4"/>
        </w:rPr>
        <w:t>SAP-CRM, SAP-C4C, Web applications</w:t>
      </w:r>
      <w:r w:rsidR="00D012F0">
        <w:rPr>
          <w:rFonts w:ascii="Cambria" w:hAnsi="Cambria" w:cs="Calibri"/>
          <w:color w:val="0D0D0D" w:themeColor="text1" w:themeTint="F2"/>
          <w:spacing w:val="-4"/>
        </w:rPr>
        <w:t>,</w:t>
      </w:r>
      <w:r w:rsidRPr="001A437C">
        <w:rPr>
          <w:rFonts w:ascii="Cambria" w:hAnsi="Cambria" w:cs="Calibri"/>
          <w:color w:val="0D0D0D" w:themeColor="text1" w:themeTint="F2"/>
          <w:spacing w:val="-4"/>
        </w:rPr>
        <w:t xml:space="preserve"> </w:t>
      </w:r>
      <w:r>
        <w:rPr>
          <w:rFonts w:ascii="Cambria" w:hAnsi="Cambria" w:cs="Calibri"/>
          <w:color w:val="0D0D0D" w:themeColor="text1" w:themeTint="F2"/>
          <w:spacing w:val="-4"/>
        </w:rPr>
        <w:t>Salesforce</w:t>
      </w:r>
      <w:r w:rsidR="00D012F0">
        <w:rPr>
          <w:rFonts w:ascii="Cambria" w:hAnsi="Cambria" w:cs="Calibri"/>
          <w:color w:val="0D0D0D" w:themeColor="text1" w:themeTint="F2"/>
          <w:spacing w:val="-4"/>
        </w:rPr>
        <w:t xml:space="preserve"> </w:t>
      </w:r>
      <w:r w:rsidR="00D33EFD">
        <w:rPr>
          <w:rFonts w:ascii="Cambria" w:hAnsi="Cambria" w:cs="Calibri"/>
          <w:color w:val="0D0D0D" w:themeColor="text1" w:themeTint="F2"/>
          <w:spacing w:val="-4"/>
        </w:rPr>
        <w:t xml:space="preserve">and </w:t>
      </w:r>
      <w:r w:rsidR="00D012F0">
        <w:rPr>
          <w:rFonts w:ascii="Cambria" w:hAnsi="Cambria" w:cs="Calibri"/>
          <w:color w:val="0D0D0D" w:themeColor="text1" w:themeTint="F2"/>
          <w:spacing w:val="-4"/>
        </w:rPr>
        <w:t>SMOD</w:t>
      </w:r>
      <w:r w:rsidRPr="001A437C">
        <w:rPr>
          <w:rFonts w:ascii="Cambria" w:hAnsi="Cambria" w:cs="Calibri"/>
          <w:color w:val="0D0D0D" w:themeColor="text1" w:themeTint="F2"/>
          <w:spacing w:val="-4"/>
        </w:rPr>
        <w:t>.</w:t>
      </w:r>
    </w:p>
    <w:p w:rsidR="001A437C" w:rsidRPr="00326799" w:rsidP="00326799" w14:paraId="183C6C29" w14:textId="44DF5CD8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DE2AFC">
        <w:rPr>
          <w:rFonts w:ascii="Cambria" w:hAnsi="Cambria" w:cs="Calibri"/>
          <w:color w:val="0D0D0D" w:themeColor="text1" w:themeTint="F2"/>
          <w:spacing w:val="-4"/>
        </w:rPr>
        <w:t xml:space="preserve">Define the scope of </w:t>
      </w:r>
      <w:r w:rsidR="00DE2AFC">
        <w:rPr>
          <w:rFonts w:ascii="Cambria" w:hAnsi="Cambria" w:cs="Calibri"/>
          <w:color w:val="0D0D0D" w:themeColor="text1" w:themeTint="F2"/>
          <w:spacing w:val="-4"/>
        </w:rPr>
        <w:t>SAP functional</w:t>
      </w:r>
      <w:r w:rsidRPr="00DE2AFC">
        <w:rPr>
          <w:rFonts w:ascii="Cambria" w:hAnsi="Cambria" w:cs="Calibri"/>
          <w:color w:val="0D0D0D" w:themeColor="text1" w:themeTint="F2"/>
          <w:spacing w:val="-4"/>
        </w:rPr>
        <w:t xml:space="preserve"> testing by manual testing using the bug tracking tools like HP ALM and Jira</w:t>
      </w:r>
      <w:r w:rsidR="00DE2AFC">
        <w:rPr>
          <w:rFonts w:ascii="Cambria" w:hAnsi="Cambria" w:cs="Calibri"/>
          <w:color w:val="0D0D0D" w:themeColor="text1" w:themeTint="F2"/>
          <w:spacing w:val="-4"/>
        </w:rPr>
        <w:t>.</w:t>
      </w:r>
      <w:r w:rsidR="00326799">
        <w:rPr>
          <w:rFonts w:ascii="Cambria" w:hAnsi="Cambria" w:cs="Calibri"/>
          <w:color w:val="0D0D0D" w:themeColor="text1" w:themeTint="F2"/>
          <w:spacing w:val="-4"/>
        </w:rPr>
        <w:t xml:space="preserve"> </w:t>
      </w:r>
      <w:r w:rsidRPr="008F7DA4" w:rsidR="00326799">
        <w:rPr>
          <w:rFonts w:ascii="Cambria" w:hAnsi="Cambria" w:cs="Calibri"/>
          <w:color w:val="0D0D0D" w:themeColor="text1" w:themeTint="F2"/>
          <w:spacing w:val="-4"/>
        </w:rPr>
        <w:t>Having a good experience in taking ownership and leading the Products.</w:t>
      </w:r>
    </w:p>
    <w:p w:rsidR="00D012F0" w:rsidRPr="00C75A02" w:rsidP="00C75A02" w14:paraId="0AFFFD27" w14:textId="66AB454C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C75A02">
        <w:rPr>
          <w:rFonts w:ascii="Cambria" w:hAnsi="Cambria" w:cs="Calibri"/>
          <w:color w:val="0D0D0D" w:themeColor="text1" w:themeTint="F2"/>
          <w:spacing w:val="-4"/>
        </w:rPr>
        <w:t xml:space="preserve">Good expertise in </w:t>
      </w:r>
      <w:r w:rsidRPr="00C75A02" w:rsidR="00C75A02">
        <w:rPr>
          <w:rFonts w:ascii="Cambria" w:hAnsi="Cambria" w:cs="Calibri"/>
          <w:color w:val="0D0D0D" w:themeColor="text1" w:themeTint="F2"/>
          <w:spacing w:val="-4"/>
        </w:rPr>
        <w:t>analyzing</w:t>
      </w:r>
      <w:r w:rsidRPr="00C75A02">
        <w:rPr>
          <w:rFonts w:ascii="Cambria" w:hAnsi="Cambria" w:cs="Calibri"/>
          <w:color w:val="0D0D0D" w:themeColor="text1" w:themeTint="F2"/>
          <w:spacing w:val="-4"/>
        </w:rPr>
        <w:t xml:space="preserve"> business specification documents, developing test plans, defining test cases, developing test scripts and test data preparation.</w:t>
      </w:r>
    </w:p>
    <w:p w:rsidR="0003159F" w:rsidRPr="0003159F" w:rsidP="0003159F" w14:paraId="563FE09E" w14:textId="75DD4AD1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03159F">
        <w:rPr>
          <w:rFonts w:ascii="Cambria" w:hAnsi="Cambria" w:cs="Calibri"/>
          <w:color w:val="0D0D0D" w:themeColor="text1" w:themeTint="F2"/>
          <w:spacing w:val="-4"/>
        </w:rPr>
        <w:t>Involvement in identifying application's higher-risk aspects, set priorities, and determine scope and limitations of tests.</w:t>
      </w:r>
    </w:p>
    <w:p w:rsidR="0003159F" w:rsidRPr="00E572F0" w:rsidP="00A40AFC" w14:paraId="66A66167" w14:textId="335E0D44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03159F">
        <w:rPr>
          <w:rFonts w:ascii="Cambria" w:hAnsi="Cambria" w:cs="Calibri"/>
          <w:color w:val="0D0D0D" w:themeColor="text1" w:themeTint="F2"/>
          <w:spacing w:val="-4"/>
        </w:rPr>
        <w:t>Creating &amp; reviewing Test cases, test data, &amp; execute them, preparation of test report (Test result)</w:t>
      </w:r>
      <w:r w:rsidR="00A40AFC">
        <w:rPr>
          <w:rFonts w:ascii="Cambria" w:hAnsi="Cambria" w:cs="Calibri"/>
          <w:color w:val="0D0D0D" w:themeColor="text1" w:themeTint="F2"/>
          <w:spacing w:val="-4"/>
        </w:rPr>
        <w:t xml:space="preserve">. </w:t>
      </w:r>
      <w:r w:rsidRPr="00F135F4">
        <w:rPr>
          <w:rFonts w:ascii="Cambria" w:hAnsi="Cambria" w:cs="Calibri"/>
          <w:color w:val="0D0D0D" w:themeColor="text1" w:themeTint="F2"/>
          <w:spacing w:val="-4"/>
        </w:rPr>
        <w:t>Executed a set of Test cases to validate the functionality of the application</w:t>
      </w:r>
      <w:r w:rsidRPr="00F135F4" w:rsidR="00E572F0">
        <w:rPr>
          <w:rFonts w:ascii="Cambria" w:hAnsi="Cambria" w:cs="Calibri"/>
          <w:color w:val="0D0D0D" w:themeColor="text1" w:themeTint="F2"/>
          <w:spacing w:val="-4"/>
        </w:rPr>
        <w:t>.</w:t>
      </w:r>
    </w:p>
    <w:p w:rsidR="00F135F4" w:rsidRPr="00F135F4" w:rsidP="00F135F4" w14:paraId="31DE81FB" w14:textId="76395839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F135F4">
        <w:rPr>
          <w:rFonts w:ascii="Cambria" w:hAnsi="Cambria" w:cs="Calibri"/>
          <w:color w:val="0D0D0D" w:themeColor="text1" w:themeTint="F2"/>
          <w:spacing w:val="-4"/>
        </w:rPr>
        <w:t>Hands on expertise in Functional testing, UI testing, Regression testing, System testing, Integration testing and compatibility testing and so on.</w:t>
      </w:r>
    </w:p>
    <w:p w:rsidR="00703CB4" w:rsidRPr="00703CB4" w:rsidP="00703CB4" w14:paraId="3DE85529" w14:textId="785D39D1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703CB4">
        <w:rPr>
          <w:rFonts w:ascii="Cambria" w:hAnsi="Cambria" w:cs="Calibri"/>
          <w:color w:val="0D0D0D" w:themeColor="text1" w:themeTint="F2"/>
          <w:spacing w:val="-4"/>
        </w:rPr>
        <w:t>Ability to work in Independent and Team environment. Ability to work on multiple projects.</w:t>
      </w:r>
    </w:p>
    <w:p w:rsidR="00B64C15" w:rsidRPr="008F7DA4" w:rsidP="008F7DA4" w14:paraId="65203625" w14:textId="06F64BB9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8F7DA4">
        <w:rPr>
          <w:rFonts w:ascii="Cambria" w:hAnsi="Cambria" w:cs="Calibri"/>
          <w:color w:val="0D0D0D" w:themeColor="text1" w:themeTint="F2"/>
          <w:spacing w:val="-4"/>
        </w:rPr>
        <w:t xml:space="preserve">Worked closely with software Testers, functional consultants and technical </w:t>
      </w:r>
      <w:r w:rsidRPr="008F7DA4" w:rsidR="008F7DA4">
        <w:rPr>
          <w:rFonts w:ascii="Cambria" w:hAnsi="Cambria" w:cs="Calibri"/>
          <w:color w:val="0D0D0D" w:themeColor="text1" w:themeTint="F2"/>
          <w:spacing w:val="-4"/>
        </w:rPr>
        <w:t>consultants’</w:t>
      </w:r>
      <w:r w:rsidRPr="008F7DA4">
        <w:rPr>
          <w:rFonts w:ascii="Cambria" w:hAnsi="Cambria" w:cs="Calibri"/>
          <w:color w:val="0D0D0D" w:themeColor="text1" w:themeTint="F2"/>
          <w:spacing w:val="-4"/>
        </w:rPr>
        <w:t xml:space="preserve"> designers and developers on Agile </w:t>
      </w:r>
      <w:r w:rsidRPr="008F7DA4" w:rsidR="007A6C2B">
        <w:rPr>
          <w:rFonts w:ascii="Cambria" w:hAnsi="Cambria" w:cs="Calibri"/>
          <w:color w:val="0D0D0D" w:themeColor="text1" w:themeTint="F2"/>
          <w:spacing w:val="-4"/>
        </w:rPr>
        <w:t>product.</w:t>
      </w:r>
    </w:p>
    <w:p w:rsidR="00E572F0" w:rsidRPr="00E572F0" w:rsidP="00703CB4" w14:paraId="521AA373" w14:textId="25423678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>
        <w:rPr>
          <w:rFonts w:ascii="Cambria" w:hAnsi="Cambria" w:cs="Calibri"/>
          <w:color w:val="0D0D0D" w:themeColor="text1" w:themeTint="F2"/>
          <w:spacing w:val="-4"/>
        </w:rPr>
        <w:t xml:space="preserve">Having exposure on worksoft certify automation testing, developing test cases and test execution of test cases, defect management, fixing the failure automation test cases.  </w:t>
      </w:r>
    </w:p>
    <w:p w:rsidR="00B36A39" w:rsidRPr="006D6633" w:rsidP="00B36A39" w14:paraId="50DA7F4F" w14:textId="5D833AD5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6D6633">
        <w:rPr>
          <w:rFonts w:ascii="Cambria" w:hAnsi="Cambria" w:cs="Calibri"/>
          <w:color w:val="0D0D0D" w:themeColor="text1" w:themeTint="F2"/>
          <w:spacing w:val="-4"/>
        </w:rPr>
        <w:t>Expertise in</w:t>
      </w:r>
      <w:r>
        <w:rPr>
          <w:rFonts w:ascii="Cambria" w:hAnsi="Cambria" w:cs="Calibri"/>
          <w:color w:val="0D0D0D" w:themeColor="text1" w:themeTint="F2"/>
          <w:spacing w:val="-4"/>
        </w:rPr>
        <w:t xml:space="preserve"> SAP</w:t>
      </w:r>
      <w:r w:rsidRPr="006D6633">
        <w:rPr>
          <w:rFonts w:ascii="Cambria" w:hAnsi="Cambria" w:cs="Calibri"/>
          <w:color w:val="0D0D0D" w:themeColor="text1" w:themeTint="F2"/>
          <w:spacing w:val="-4"/>
        </w:rPr>
        <w:t xml:space="preserve"> CRM with implementation spotlight on MARKETING, SALES &amp; SERVICE.</w:t>
      </w:r>
    </w:p>
    <w:p w:rsidR="00B36A39" w:rsidRPr="00B36A39" w:rsidP="00B36A39" w14:paraId="6301604C" w14:textId="77777777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B36A39">
        <w:rPr>
          <w:rFonts w:ascii="Cambria" w:hAnsi="Cambria" w:cs="Calibri"/>
          <w:color w:val="0D0D0D" w:themeColor="text1" w:themeTint="F2"/>
          <w:spacing w:val="-4"/>
        </w:rPr>
        <w:t>Configuration of Sales processes, Activities, Sales Campaigns, Marketing Attributes and General Master Data.</w:t>
      </w:r>
    </w:p>
    <w:p w:rsidR="00C54AC4" w:rsidRPr="006D6633" w:rsidP="00752D9F" w14:paraId="4F18314B" w14:textId="07263183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6D6633">
        <w:rPr>
          <w:rFonts w:ascii="Cambria" w:hAnsi="Cambria" w:cs="Calibri"/>
          <w:color w:val="0D0D0D" w:themeColor="text1" w:themeTint="F2"/>
          <w:spacing w:val="-4"/>
        </w:rPr>
        <w:t>Having sound knowledge in configuring the basic functions like organizational data</w:t>
      </w:r>
      <w:r w:rsidR="00752D9F">
        <w:rPr>
          <w:rFonts w:ascii="Cambria" w:hAnsi="Cambria" w:cs="Calibri"/>
          <w:color w:val="0D0D0D" w:themeColor="text1" w:themeTint="F2"/>
          <w:spacing w:val="-4"/>
        </w:rPr>
        <w:t xml:space="preserve"> </w:t>
      </w:r>
      <w:r w:rsidRPr="006D6633">
        <w:rPr>
          <w:rFonts w:ascii="Cambria" w:hAnsi="Cambria" w:cs="Calibri"/>
          <w:color w:val="0D0D0D" w:themeColor="text1" w:themeTint="F2"/>
          <w:spacing w:val="-4"/>
        </w:rPr>
        <w:t>determination, partner processing, Transaction Processing, Text determination profile and action profiles.</w:t>
      </w:r>
    </w:p>
    <w:p w:rsidR="00C54AC4" w:rsidRPr="006D6633" w:rsidP="00752D9F" w14:paraId="6E27F817" w14:textId="77777777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6D6633">
        <w:rPr>
          <w:rFonts w:ascii="Cambria" w:hAnsi="Cambria" w:cs="Calibri"/>
          <w:color w:val="0D0D0D" w:themeColor="text1" w:themeTint="F2"/>
          <w:spacing w:val="-4"/>
        </w:rPr>
        <w:t>Strong Exposure in my SAP CRM Marketing such as Marketing Planning and Campaign Management, ELM, Lead Management, Segmentation, Personalized Mails and Product Proposals.</w:t>
      </w:r>
    </w:p>
    <w:p w:rsidR="00C54AC4" w:rsidRPr="006D6633" w:rsidP="00752D9F" w14:paraId="1DE2660B" w14:textId="77777777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6D6633">
        <w:rPr>
          <w:rFonts w:ascii="Cambria" w:hAnsi="Cambria" w:cs="Calibri"/>
          <w:color w:val="0D0D0D" w:themeColor="text1" w:themeTint="F2"/>
          <w:spacing w:val="-4"/>
        </w:rPr>
        <w:t>Web UI Configuration: Business</w:t>
      </w:r>
      <w:r w:rsidRPr="007A6C2B">
        <w:rPr>
          <w:rFonts w:ascii="Cambria" w:hAnsi="Cambria" w:cs="Calibri"/>
          <w:color w:val="0D0D0D" w:themeColor="text1" w:themeTint="F2"/>
          <w:spacing w:val="-4"/>
        </w:rPr>
        <w:t xml:space="preserve"> Role configuration, Customizing Navigation bar profile, Customizing work center&amp; direct links.</w:t>
      </w:r>
    </w:p>
    <w:p w:rsidR="00554978" w:rsidRPr="00554978" w:rsidP="00554978" w14:paraId="54864E0A" w14:textId="09EBBE71">
      <w:pPr>
        <w:pStyle w:val="ListParagraph"/>
        <w:numPr>
          <w:ilvl w:val="0"/>
          <w:numId w:val="10"/>
        </w:numPr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  <w:r w:rsidRPr="006D6633">
        <w:rPr>
          <w:rFonts w:ascii="Cambria" w:hAnsi="Cambria" w:cs="Calibri"/>
          <w:color w:val="0D0D0D" w:themeColor="text1" w:themeTint="F2"/>
          <w:spacing w:val="-4"/>
        </w:rPr>
        <w:t>In sales worked on Opportunity, Quotation and Order documents and replications.</w:t>
      </w:r>
    </w:p>
    <w:p w:rsidR="00554978" w:rsidRPr="006D6633" w:rsidP="00C54AC4" w14:paraId="6E5335AA" w14:textId="77777777">
      <w:pPr>
        <w:pStyle w:val="ListParagraph"/>
        <w:suppressAutoHyphens w:val="0"/>
        <w:spacing w:after="0" w:line="240" w:lineRule="auto"/>
        <w:contextualSpacing/>
        <w:jc w:val="both"/>
        <w:rPr>
          <w:rFonts w:ascii="Cambria" w:hAnsi="Cambria" w:cs="Calibri"/>
          <w:color w:val="0D0D0D" w:themeColor="text1" w:themeTint="F2"/>
          <w:spacing w:val="-4"/>
        </w:rPr>
      </w:pPr>
    </w:p>
    <w:p w:rsidR="00C54AC4" w:rsidRPr="006D6633" w:rsidP="00C54AC4" w14:paraId="3D2968B8" w14:textId="450BCACF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7635"/>
        </w:rPr>
      </w:pPr>
      <w:r w:rsidRPr="006D6633">
        <w:rPr>
          <w:rFonts w:ascii="Cambria" w:hAnsi="Cambria" w:cs="Tahoma"/>
          <w:b/>
          <w:color w:val="007635"/>
        </w:rPr>
        <w:t>Areas of Excellence</w:t>
      </w:r>
    </w:p>
    <w:p w:rsidR="00C3485E" w:rsidP="006872CC" w14:paraId="18300735" w14:textId="5F8C3AD5">
      <w:pPr>
        <w:rPr>
          <w:rFonts w:ascii="Cambria" w:hAnsi="Cambria" w:cs="Tahoma"/>
          <w:b/>
          <w:color w:val="0D0D0D" w:themeColor="text1" w:themeTint="F2"/>
          <w:sz w:val="20"/>
          <w:szCs w:val="20"/>
        </w:rPr>
      </w:pPr>
      <w:r w:rsidRPr="00A5327C">
        <w:rPr>
          <w:rFonts w:ascii="Cambria" w:hAnsi="Cambria" w:cs="Tahoma"/>
          <w:b/>
          <w:color w:val="0D0D0D" w:themeColor="text1" w:themeTint="F2"/>
          <w:sz w:val="20"/>
          <w:szCs w:val="20"/>
        </w:rPr>
        <w:t>SAP Consultation</w:t>
      </w:r>
      <w:r w:rsidRPr="00A5327C">
        <w:rPr>
          <w:rFonts w:ascii="Cambria" w:hAnsi="Cambria" w:cs="Tahoma"/>
          <w:b/>
          <w:color w:val="0D0D0D" w:themeColor="text1" w:themeTint="F2"/>
          <w:sz w:val="20"/>
          <w:szCs w:val="20"/>
        </w:rPr>
        <w:tab/>
      </w:r>
      <w:r w:rsidRPr="00A5327C">
        <w:rPr>
          <w:rFonts w:ascii="Cambria" w:hAnsi="Cambria" w:cs="Tahoma"/>
          <w:b/>
          <w:color w:val="0D0D0D" w:themeColor="text1" w:themeTint="F2"/>
          <w:sz w:val="20"/>
          <w:szCs w:val="20"/>
        </w:rPr>
        <w:tab/>
      </w:r>
      <w:r w:rsidRPr="00A5327C">
        <w:rPr>
          <w:rFonts w:ascii="Cambria" w:hAnsi="Cambria" w:cs="Tahoma"/>
          <w:b/>
          <w:color w:val="0D0D0D" w:themeColor="text1" w:themeTint="F2"/>
          <w:sz w:val="20"/>
          <w:szCs w:val="20"/>
        </w:rPr>
        <w:tab/>
      </w:r>
      <w:r>
        <w:rPr>
          <w:rFonts w:ascii="Cambria" w:hAnsi="Cambria" w:cs="Tahoma"/>
          <w:b/>
          <w:color w:val="0D0D0D" w:themeColor="text1" w:themeTint="F2"/>
          <w:sz w:val="20"/>
          <w:szCs w:val="20"/>
        </w:rPr>
        <w:t>SAP</w:t>
      </w:r>
      <w:r w:rsidR="004370AC"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</w:t>
      </w:r>
      <w:r>
        <w:rPr>
          <w:rFonts w:ascii="Cambria" w:hAnsi="Cambria" w:cs="Tahoma"/>
          <w:b/>
          <w:color w:val="0D0D0D" w:themeColor="text1" w:themeTint="F2"/>
          <w:sz w:val="20"/>
          <w:szCs w:val="20"/>
        </w:rPr>
        <w:t>Testing</w:t>
      </w:r>
      <w:r w:rsidRPr="00A5327C"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</w:t>
      </w:r>
      <w:r w:rsidRPr="00A5327C">
        <w:rPr>
          <w:rFonts w:ascii="Cambria" w:hAnsi="Cambria" w:cs="Tahoma"/>
          <w:b/>
          <w:color w:val="0D0D0D" w:themeColor="text1" w:themeTint="F2"/>
          <w:sz w:val="20"/>
          <w:szCs w:val="20"/>
        </w:rPr>
        <w:tab/>
        <w:t xml:space="preserve"> </w:t>
      </w:r>
      <w:r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                              </w:t>
      </w:r>
      <w:r w:rsidR="004115F0"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    </w:t>
      </w:r>
      <w:r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      </w:t>
      </w:r>
      <w:r w:rsidR="00DD2670"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</w:t>
      </w:r>
      <w:r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 </w:t>
      </w:r>
      <w:r w:rsidR="00DD2670"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 </w:t>
      </w:r>
      <w:r w:rsidRPr="00A5327C" w:rsidR="005151ED">
        <w:rPr>
          <w:rFonts w:ascii="Cambria" w:hAnsi="Cambria" w:cs="Tahoma"/>
          <w:b/>
          <w:color w:val="0D0D0D" w:themeColor="text1" w:themeTint="F2"/>
          <w:sz w:val="20"/>
          <w:szCs w:val="20"/>
        </w:rPr>
        <w:t>GAP Analysis</w:t>
      </w:r>
      <w:r w:rsidRPr="00A5327C"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</w:t>
      </w:r>
      <w:r>
        <w:rPr>
          <w:rFonts w:ascii="Cambria" w:hAnsi="Cambria" w:cs="Tahoma"/>
          <w:b/>
          <w:color w:val="0D0D0D" w:themeColor="text1" w:themeTint="F2"/>
          <w:sz w:val="20"/>
          <w:szCs w:val="20"/>
        </w:rPr>
        <w:t>R</w:t>
      </w:r>
      <w:r w:rsidRPr="00A5327C"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equirement Gathering </w:t>
      </w:r>
      <w:r w:rsidRPr="00A5327C">
        <w:rPr>
          <w:rFonts w:ascii="Cambria" w:hAnsi="Cambria" w:cs="Tahoma"/>
          <w:b/>
          <w:color w:val="0D0D0D" w:themeColor="text1" w:themeTint="F2"/>
          <w:sz w:val="20"/>
          <w:szCs w:val="20"/>
        </w:rPr>
        <w:tab/>
      </w:r>
      <w:r w:rsidR="00292A92">
        <w:rPr>
          <w:rFonts w:ascii="Cambria" w:hAnsi="Cambria" w:cs="Tahoma"/>
          <w:b/>
          <w:color w:val="0D0D0D" w:themeColor="text1" w:themeTint="F2"/>
          <w:sz w:val="20"/>
          <w:szCs w:val="20"/>
        </w:rPr>
        <w:tab/>
      </w:r>
      <w:r w:rsidR="0060312A">
        <w:rPr>
          <w:rFonts w:ascii="Cambria" w:hAnsi="Cambria" w:cs="Tahoma"/>
          <w:b/>
          <w:color w:val="0D0D0D" w:themeColor="text1" w:themeTint="F2"/>
          <w:sz w:val="20"/>
          <w:szCs w:val="20"/>
        </w:rPr>
        <w:t>Automation Testing</w:t>
      </w:r>
      <w:r w:rsidRPr="00A5327C">
        <w:rPr>
          <w:rFonts w:ascii="Cambria" w:hAnsi="Cambria" w:cs="Tahoma"/>
          <w:b/>
          <w:color w:val="0D0D0D" w:themeColor="text1" w:themeTint="F2"/>
          <w:sz w:val="20"/>
          <w:szCs w:val="20"/>
        </w:rPr>
        <w:tab/>
      </w:r>
      <w:r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                          </w:t>
      </w:r>
      <w:r w:rsidR="004370AC"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    </w:t>
      </w:r>
      <w:r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</w:t>
      </w:r>
      <w:r w:rsidRPr="00A5327C" w:rsidR="005151ED">
        <w:rPr>
          <w:rFonts w:ascii="Cambria" w:hAnsi="Cambria" w:cs="Tahoma"/>
          <w:b/>
          <w:color w:val="0D0D0D" w:themeColor="text1" w:themeTint="F2"/>
          <w:sz w:val="20"/>
          <w:szCs w:val="20"/>
        </w:rPr>
        <w:t>Team Management</w:t>
      </w:r>
      <w:r w:rsidRPr="00A5327C">
        <w:rPr>
          <w:rFonts w:ascii="Cambria" w:hAnsi="Cambria" w:cs="Tahoma"/>
          <w:b/>
          <w:color w:val="0D0D0D" w:themeColor="text1" w:themeTint="F2"/>
          <w:sz w:val="20"/>
          <w:szCs w:val="20"/>
        </w:rPr>
        <w:t xml:space="preserve"> </w:t>
      </w:r>
      <w:r>
        <w:rPr>
          <w:rFonts w:ascii="Cambria" w:hAnsi="Cambria" w:cs="Tahoma"/>
          <w:b/>
          <w:color w:val="0D0D0D" w:themeColor="text1" w:themeTint="F2"/>
          <w:sz w:val="20"/>
          <w:szCs w:val="20"/>
        </w:rPr>
        <w:t>T</w:t>
      </w:r>
      <w:r w:rsidRPr="00A5327C">
        <w:rPr>
          <w:rFonts w:ascii="Cambria" w:hAnsi="Cambria" w:cs="Tahoma"/>
          <w:b/>
          <w:color w:val="0D0D0D" w:themeColor="text1" w:themeTint="F2"/>
          <w:sz w:val="20"/>
          <w:szCs w:val="20"/>
        </w:rPr>
        <w:t>raining</w:t>
      </w:r>
    </w:p>
    <w:p w:rsidR="00800834" w:rsidRPr="006872CC" w:rsidP="006872CC" w14:paraId="7EAF1C3F" w14:textId="77777777">
      <w:pPr>
        <w:rPr>
          <w:rFonts w:ascii="Cambria" w:hAnsi="Cambria" w:cs="Tahoma"/>
          <w:b/>
          <w:color w:val="0D0D0D" w:themeColor="text1" w:themeTint="F2"/>
          <w:sz w:val="20"/>
          <w:szCs w:val="20"/>
        </w:rPr>
      </w:pPr>
    </w:p>
    <w:p w:rsidR="00C54AC4" w:rsidRPr="006D6633" w:rsidP="00C54AC4" w14:paraId="51D15EAA" w14:textId="73AB92EA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7635"/>
        </w:rPr>
      </w:pPr>
      <w:r w:rsidRPr="006D6633">
        <w:rPr>
          <w:rFonts w:ascii="Cambria" w:hAnsi="Cambria" w:cs="Tahoma"/>
          <w:b/>
          <w:color w:val="007635"/>
        </w:rPr>
        <w:t xml:space="preserve">Work Experience                                                                                                                                                               </w:t>
      </w:r>
    </w:p>
    <w:p w:rsidR="000A03D3" w:rsidRPr="000A03D3" w:rsidP="000A03D3" w14:paraId="0198959F" w14:textId="1930A6D6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left="288" w:hanging="288"/>
        <w:contextualSpacing/>
        <w:jc w:val="both"/>
        <w:rPr>
          <w:rFonts w:ascii="Cambria" w:hAnsi="Cambria" w:cs="Tahoma"/>
          <w:color w:val="262626" w:themeColor="text1" w:themeTint="D9"/>
        </w:rPr>
      </w:pPr>
      <w:r>
        <w:rPr>
          <w:rFonts w:ascii="Cambria" w:hAnsi="Cambria" w:cs="Tahoma"/>
          <w:color w:val="262626" w:themeColor="text1" w:themeTint="D9"/>
        </w:rPr>
        <w:t>W</w:t>
      </w:r>
      <w:r w:rsidRPr="000A03D3">
        <w:rPr>
          <w:rFonts w:ascii="Cambria" w:hAnsi="Cambria" w:cs="Tahoma"/>
          <w:color w:val="262626" w:themeColor="text1" w:themeTint="D9"/>
        </w:rPr>
        <w:t xml:space="preserve">orking </w:t>
      </w:r>
      <w:r>
        <w:rPr>
          <w:rFonts w:ascii="Cambria" w:hAnsi="Cambria" w:cs="Tahoma"/>
          <w:color w:val="262626" w:themeColor="text1" w:themeTint="D9"/>
        </w:rPr>
        <w:t xml:space="preserve">with </w:t>
      </w:r>
      <w:r w:rsidRPr="000A03D3">
        <w:rPr>
          <w:rFonts w:ascii="Cambria" w:hAnsi="Cambria" w:cs="Tahoma"/>
          <w:color w:val="262626" w:themeColor="text1" w:themeTint="D9"/>
        </w:rPr>
        <w:t>Tech Mahindra from </w:t>
      </w:r>
      <w:r>
        <w:rPr>
          <w:rFonts w:ascii="Cambria" w:hAnsi="Cambria" w:cs="Tahoma"/>
          <w:color w:val="262626" w:themeColor="text1" w:themeTint="D9"/>
        </w:rPr>
        <w:t>Sep</w:t>
      </w:r>
      <w:r w:rsidRPr="000A03D3">
        <w:rPr>
          <w:rFonts w:ascii="Cambria" w:hAnsi="Cambria" w:cs="Tahoma"/>
          <w:color w:val="262626" w:themeColor="text1" w:themeTint="D9"/>
        </w:rPr>
        <w:t> 201</w:t>
      </w:r>
      <w:r>
        <w:rPr>
          <w:rFonts w:ascii="Cambria" w:hAnsi="Cambria" w:cs="Tahoma"/>
          <w:color w:val="262626" w:themeColor="text1" w:themeTint="D9"/>
        </w:rPr>
        <w:t>6</w:t>
      </w:r>
      <w:r w:rsidRPr="000A03D3">
        <w:rPr>
          <w:rFonts w:ascii="Cambria" w:hAnsi="Cambria" w:cs="Tahoma"/>
          <w:color w:val="262626" w:themeColor="text1" w:themeTint="D9"/>
        </w:rPr>
        <w:t xml:space="preserve"> to </w:t>
      </w:r>
      <w:r>
        <w:rPr>
          <w:rFonts w:ascii="Cambria" w:hAnsi="Cambria" w:cs="Tahoma"/>
          <w:color w:val="262626" w:themeColor="text1" w:themeTint="D9"/>
        </w:rPr>
        <w:t>t</w:t>
      </w:r>
      <w:r w:rsidRPr="000A03D3">
        <w:rPr>
          <w:rFonts w:ascii="Cambria" w:hAnsi="Cambria" w:cs="Tahoma"/>
          <w:color w:val="262626" w:themeColor="text1" w:themeTint="D9"/>
        </w:rPr>
        <w:t xml:space="preserve">ill </w:t>
      </w:r>
      <w:r w:rsidRPr="000A03D3" w:rsidR="00C74067">
        <w:rPr>
          <w:rFonts w:ascii="Cambria" w:hAnsi="Cambria" w:cs="Tahoma"/>
          <w:color w:val="262626" w:themeColor="text1" w:themeTint="D9"/>
        </w:rPr>
        <w:t>date.</w:t>
      </w:r>
    </w:p>
    <w:p w:rsidR="00513755" w:rsidRPr="002A725A" w:rsidP="002A725A" w14:paraId="735A9C5C" w14:textId="27013CF1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left="288" w:hanging="288"/>
        <w:contextualSpacing/>
        <w:jc w:val="both"/>
        <w:rPr>
          <w:rFonts w:ascii="Cambria" w:hAnsi="Cambria" w:cs="Tahoma"/>
          <w:color w:val="262626" w:themeColor="text1" w:themeTint="D9"/>
        </w:rPr>
      </w:pPr>
      <w:r>
        <w:rPr>
          <w:rFonts w:ascii="Cambria" w:hAnsi="Cambria" w:cs="Tahoma"/>
          <w:color w:val="262626" w:themeColor="text1" w:themeTint="D9"/>
        </w:rPr>
        <w:t>Worked for Primus Global Technologies Pvt Ltd. from Ju</w:t>
      </w:r>
      <w:r w:rsidR="00724DE4">
        <w:rPr>
          <w:rFonts w:ascii="Cambria" w:hAnsi="Cambria" w:cs="Tahoma"/>
          <w:color w:val="262626" w:themeColor="text1" w:themeTint="D9"/>
        </w:rPr>
        <w:t xml:space="preserve">ly </w:t>
      </w:r>
      <w:r>
        <w:rPr>
          <w:rFonts w:ascii="Cambria" w:hAnsi="Cambria" w:cs="Tahoma"/>
          <w:color w:val="262626" w:themeColor="text1" w:themeTint="D9"/>
        </w:rPr>
        <w:t>2015 to Sep 2016.</w:t>
      </w:r>
    </w:p>
    <w:p w:rsidR="00123B83" w:rsidP="000A03D3" w14:paraId="2712C57E" w14:textId="1A76B8C1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left="288" w:hanging="288"/>
        <w:contextualSpacing/>
        <w:jc w:val="both"/>
        <w:rPr>
          <w:rFonts w:ascii="Cambria" w:hAnsi="Cambria" w:cs="Tahoma"/>
          <w:color w:val="262626" w:themeColor="text1" w:themeTint="D9"/>
        </w:rPr>
      </w:pPr>
      <w:r>
        <w:rPr>
          <w:rFonts w:ascii="Cambria" w:hAnsi="Cambria" w:cs="Tahoma"/>
          <w:color w:val="262626" w:themeColor="text1" w:themeTint="D9"/>
        </w:rPr>
        <w:t>Worked for Muthoot Fincorp Ltd. From Mar 2011 to June 2015</w:t>
      </w:r>
    </w:p>
    <w:p w:rsidR="000A03D3" w:rsidRPr="000A03D3" w:rsidP="000A03D3" w14:paraId="6B8DAFEB" w14:textId="35255194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left="288" w:hanging="288"/>
        <w:contextualSpacing/>
        <w:jc w:val="both"/>
        <w:rPr>
          <w:rFonts w:ascii="Cambria" w:hAnsi="Cambria" w:cs="Tahoma"/>
          <w:color w:val="262626" w:themeColor="text1" w:themeTint="D9"/>
        </w:rPr>
      </w:pPr>
      <w:r w:rsidRPr="000A03D3">
        <w:rPr>
          <w:rFonts w:ascii="Cambria" w:hAnsi="Cambria" w:cs="Tahoma"/>
          <w:color w:val="262626" w:themeColor="text1" w:themeTint="D9"/>
        </w:rPr>
        <w:t xml:space="preserve">Worked for HBL Global Pvt Ltd, from Jan 2006 to </w:t>
      </w:r>
      <w:r>
        <w:rPr>
          <w:rFonts w:ascii="Cambria" w:hAnsi="Cambria" w:cs="Tahoma"/>
          <w:color w:val="262626" w:themeColor="text1" w:themeTint="D9"/>
        </w:rPr>
        <w:t>Mar</w:t>
      </w:r>
      <w:r w:rsidRPr="000A03D3">
        <w:rPr>
          <w:rFonts w:ascii="Cambria" w:hAnsi="Cambria" w:cs="Tahoma"/>
          <w:color w:val="262626" w:themeColor="text1" w:themeTint="D9"/>
        </w:rPr>
        <w:t xml:space="preserve"> 201</w:t>
      </w:r>
      <w:r>
        <w:rPr>
          <w:rFonts w:ascii="Cambria" w:hAnsi="Cambria" w:cs="Tahoma"/>
          <w:color w:val="262626" w:themeColor="text1" w:themeTint="D9"/>
        </w:rPr>
        <w:t>1</w:t>
      </w:r>
      <w:r w:rsidRPr="000A03D3">
        <w:rPr>
          <w:rFonts w:ascii="Cambria" w:hAnsi="Cambria" w:cs="Tahoma"/>
          <w:color w:val="262626" w:themeColor="text1" w:themeTint="D9"/>
        </w:rPr>
        <w:t>.</w:t>
      </w:r>
    </w:p>
    <w:p w:rsidR="007443A4" w:rsidP="002156FD" w14:paraId="6B499FA5" w14:textId="2DBC2195">
      <w:pPr>
        <w:pStyle w:val="ListParagraph"/>
        <w:numPr>
          <w:ilvl w:val="0"/>
          <w:numId w:val="7"/>
        </w:numPr>
        <w:suppressAutoHyphens w:val="0"/>
        <w:spacing w:after="0" w:line="240" w:lineRule="auto"/>
        <w:ind w:left="288" w:hanging="288"/>
        <w:contextualSpacing/>
        <w:jc w:val="both"/>
        <w:rPr>
          <w:rFonts w:ascii="Cambria" w:hAnsi="Cambria" w:cs="Tahoma"/>
          <w:color w:val="262626" w:themeColor="text1" w:themeTint="D9"/>
        </w:rPr>
      </w:pPr>
      <w:r w:rsidRPr="000A03D3">
        <w:rPr>
          <w:rFonts w:ascii="Cambria" w:hAnsi="Cambria" w:cs="Tahoma"/>
          <w:color w:val="262626" w:themeColor="text1" w:themeTint="D9"/>
        </w:rPr>
        <w:t>Worked for House of foods and chemicals Pvt Ltd from Mar 2003 to Dec 2005.</w:t>
      </w:r>
    </w:p>
    <w:p w:rsidR="008C7CEF" w:rsidP="008C7CEF" w14:paraId="3E2CB820" w14:textId="77777777">
      <w:pPr>
        <w:pStyle w:val="ListParagraph"/>
        <w:suppressAutoHyphens w:val="0"/>
        <w:spacing w:after="0" w:line="240" w:lineRule="auto"/>
        <w:ind w:left="288"/>
        <w:contextualSpacing/>
        <w:jc w:val="both"/>
        <w:rPr>
          <w:rFonts w:ascii="Cambria" w:hAnsi="Cambria" w:cs="Tahoma"/>
          <w:color w:val="262626" w:themeColor="text1" w:themeTint="D9"/>
        </w:rPr>
      </w:pPr>
    </w:p>
    <w:p w:rsidR="00984441" w:rsidRPr="00984441" w:rsidP="00984441" w14:paraId="49ADE3FE" w14:textId="77777777">
      <w:pPr>
        <w:suppressAutoHyphens w:val="0"/>
        <w:spacing w:after="0" w:line="240" w:lineRule="auto"/>
        <w:contextualSpacing/>
        <w:jc w:val="both"/>
        <w:rPr>
          <w:rFonts w:ascii="Cambria" w:hAnsi="Cambria" w:cs="Tahoma"/>
          <w:color w:val="262626" w:themeColor="text1" w:themeTint="D9"/>
        </w:rPr>
      </w:pPr>
    </w:p>
    <w:p w:rsidR="00800834" w:rsidRPr="00800834" w:rsidP="00800834" w14:paraId="5E673309" w14:textId="381DD8AE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7635"/>
        </w:rPr>
      </w:pPr>
      <w:r w:rsidRPr="006D6633">
        <w:rPr>
          <w:rFonts w:ascii="Cambria" w:hAnsi="Cambria" w:cs="Tahoma"/>
          <w:b/>
          <w:color w:val="007635"/>
        </w:rPr>
        <w:t>Projects</w:t>
      </w:r>
      <w:r w:rsidR="00E36BDE">
        <w:rPr>
          <w:rFonts w:ascii="Cambria" w:hAnsi="Cambria" w:cs="Tahoma"/>
          <w:b/>
          <w:color w:val="007635"/>
        </w:rPr>
        <w:t xml:space="preserve"> Handled</w:t>
      </w:r>
    </w:p>
    <w:p w:rsidR="00C54AC4" w:rsidRPr="006D6633" w:rsidP="00C10B1D" w14:paraId="77B3EF67" w14:textId="6FF3288A">
      <w:pPr>
        <w:jc w:val="both"/>
        <w:rPr>
          <w:rFonts w:ascii="Cambria" w:hAnsi="Cambria"/>
          <w:b/>
          <w:color w:val="000000" w:themeColor="text1"/>
        </w:rPr>
      </w:pPr>
      <w:r w:rsidRPr="006D6633">
        <w:rPr>
          <w:rFonts w:ascii="Cambria" w:hAnsi="Cambria"/>
          <w:b/>
          <w:color w:val="000000" w:themeColor="text1"/>
        </w:rPr>
        <w:t>Project: 1</w:t>
      </w:r>
    </w:p>
    <w:p w:rsidR="00C54AC4" w:rsidRPr="006D6633" w:rsidP="00C10B1D" w14:paraId="4CF43CC7" w14:textId="11F93735">
      <w:pPr>
        <w:keepNext/>
        <w:spacing w:after="0"/>
        <w:jc w:val="both"/>
        <w:rPr>
          <w:rFonts w:ascii="Cambria" w:hAnsi="Cambria"/>
        </w:rPr>
      </w:pPr>
      <w:r w:rsidRPr="006D6633">
        <w:rPr>
          <w:rFonts w:ascii="Cambria" w:hAnsi="Cambria"/>
          <w:color w:val="000000" w:themeColor="text1"/>
        </w:rPr>
        <w:t xml:space="preserve">Client: </w:t>
      </w:r>
      <w:r w:rsidR="00826D21">
        <w:rPr>
          <w:rFonts w:ascii="Cambria" w:hAnsi="Cambria"/>
          <w:color w:val="000000" w:themeColor="text1"/>
        </w:rPr>
        <w:t xml:space="preserve">Ahlstrom-Munksjo </w:t>
      </w:r>
    </w:p>
    <w:p w:rsidR="003E6B7A" w:rsidRPr="001213B2" w:rsidP="001213B2" w14:paraId="758E4872" w14:textId="11C4ACB8">
      <w:pPr>
        <w:keepNext/>
        <w:spacing w:after="0"/>
        <w:jc w:val="both"/>
        <w:rPr>
          <w:rFonts w:ascii="Cambria" w:hAnsi="Cambria"/>
        </w:rPr>
      </w:pPr>
      <w:r w:rsidRPr="006D6633">
        <w:rPr>
          <w:rFonts w:ascii="Cambria" w:hAnsi="Cambria"/>
          <w:color w:val="000000" w:themeColor="text1"/>
        </w:rPr>
        <w:t xml:space="preserve">Project Title: </w:t>
      </w:r>
      <w:r w:rsidR="007E4C75">
        <w:rPr>
          <w:rFonts w:ascii="Cambria" w:hAnsi="Cambria"/>
          <w:color w:val="000000" w:themeColor="text1"/>
        </w:rPr>
        <w:t>Customer Connect</w:t>
      </w:r>
    </w:p>
    <w:p w:rsidR="00826D21" w:rsidRPr="00826D21" w:rsidP="00C10B1D" w14:paraId="5311C95E" w14:textId="5D2D42C4">
      <w:pPr>
        <w:spacing w:after="0"/>
        <w:jc w:val="both"/>
        <w:rPr>
          <w:rFonts w:ascii="Cambria" w:hAnsi="Cambria"/>
        </w:rPr>
      </w:pPr>
      <w:r w:rsidRPr="006D6633">
        <w:rPr>
          <w:rFonts w:ascii="Cambria" w:hAnsi="Cambria"/>
          <w:color w:val="000000" w:themeColor="text1"/>
        </w:rPr>
        <w:t xml:space="preserve">Designation: </w:t>
      </w:r>
      <w:r w:rsidR="00F51F2C">
        <w:rPr>
          <w:rFonts w:ascii="Cambria" w:hAnsi="Cambria"/>
        </w:rPr>
        <w:t>Test Lead</w:t>
      </w:r>
    </w:p>
    <w:p w:rsidR="00A47C6D" w:rsidP="00DA3765" w14:paraId="0285574E" w14:textId="62A42F8D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Duration: </w:t>
      </w:r>
      <w:r w:rsidR="00EF78A1">
        <w:rPr>
          <w:rFonts w:ascii="Cambria" w:hAnsi="Cambria"/>
          <w:color w:val="000000" w:themeColor="text1"/>
        </w:rPr>
        <w:t>NOV</w:t>
      </w:r>
      <w:r w:rsidRPr="006D6633">
        <w:rPr>
          <w:rFonts w:ascii="Cambria" w:hAnsi="Cambria"/>
          <w:color w:val="000000" w:themeColor="text1"/>
        </w:rPr>
        <w:t xml:space="preserve"> 202</w:t>
      </w:r>
      <w:r w:rsidR="00EF78A1">
        <w:rPr>
          <w:rFonts w:ascii="Cambria" w:hAnsi="Cambria"/>
          <w:color w:val="000000" w:themeColor="text1"/>
        </w:rPr>
        <w:t>1</w:t>
      </w:r>
      <w:r w:rsidRPr="006D6633">
        <w:rPr>
          <w:rFonts w:ascii="Cambria" w:hAnsi="Cambria"/>
          <w:color w:val="000000" w:themeColor="text1"/>
        </w:rPr>
        <w:t xml:space="preserve"> to till date</w:t>
      </w:r>
    </w:p>
    <w:p w:rsidR="006872CC" w:rsidP="00DA3765" w14:paraId="698B4B4E" w14:textId="77777777">
      <w:pPr>
        <w:spacing w:after="0"/>
        <w:jc w:val="both"/>
        <w:rPr>
          <w:rFonts w:ascii="Cambria" w:hAnsi="Cambria"/>
          <w:color w:val="000000" w:themeColor="text1"/>
        </w:rPr>
      </w:pPr>
    </w:p>
    <w:p w:rsidR="003D7B14" w:rsidP="00A47C6D" w14:paraId="38AB95C5" w14:textId="5072FCCA">
      <w:pPr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Key Result Areas: </w:t>
      </w:r>
    </w:p>
    <w:p w:rsidR="0086086A" w:rsidRPr="005E5F82" w:rsidP="0086086A" w14:paraId="27027DC2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As part of the testing team, my primary role is to be to anchor testing requirements, develop test strategy, track &amp; monitor project plans, review test plans, test cases and test scripts.</w:t>
      </w:r>
    </w:p>
    <w:p w:rsidR="0086086A" w:rsidRPr="005E5F82" w:rsidP="0086086A" w14:paraId="259F3C37" w14:textId="3A7A4C16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Must</w:t>
      </w:r>
      <w:r w:rsidRPr="005E5F82">
        <w:rPr>
          <w:rFonts w:ascii="Cambria" w:hAnsi="Cambria" w:cstheme="minorHAnsi"/>
          <w:color w:val="000000" w:themeColor="text1"/>
          <w:lang w:val="en-MY"/>
        </w:rPr>
        <w:t xml:space="preserve"> develop project quality plans, validate defective prevention plans to deliver effective testing solutions for clients.</w:t>
      </w:r>
    </w:p>
    <w:p w:rsidR="0086086A" w:rsidRPr="005E5F82" w:rsidP="0086086A" w14:paraId="68D5E16B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Ensure right test environment is available and provide necessary review feedback for test data setup to ensure timely commencement of test execution.</w:t>
      </w:r>
    </w:p>
    <w:p w:rsidR="0086086A" w:rsidRPr="005E5F82" w:rsidP="0086086A" w14:paraId="7035C519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 xml:space="preserve"> Validate "go live" activities such as production verification to ensure that the application runs in the production environment without any issues.</w:t>
      </w:r>
    </w:p>
    <w:p w:rsidR="0086086A" w:rsidRPr="005E5F82" w:rsidP="0086086A" w14:paraId="59D73A41" w14:textId="3F75C55C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 xml:space="preserve">In addition, </w:t>
      </w:r>
      <w:r w:rsidRPr="005E5F82" w:rsidR="003C3C02">
        <w:rPr>
          <w:rFonts w:ascii="Cambria" w:hAnsi="Cambria" w:cstheme="minorHAnsi"/>
          <w:color w:val="000000" w:themeColor="text1"/>
          <w:lang w:val="en-MY"/>
        </w:rPr>
        <w:t>must</w:t>
      </w:r>
      <w:r w:rsidRPr="005E5F82">
        <w:rPr>
          <w:rFonts w:ascii="Cambria" w:hAnsi="Cambria" w:cstheme="minorHAnsi"/>
          <w:color w:val="000000" w:themeColor="text1"/>
          <w:lang w:val="en-MY"/>
        </w:rPr>
        <w:t xml:space="preserve"> mentor the team and provide regular feedback and coaching to help them continually improve their performance.</w:t>
      </w:r>
    </w:p>
    <w:p w:rsidR="0086086A" w:rsidRPr="005E5F82" w:rsidP="005874CA" w14:paraId="30E2B84A" w14:textId="202EF862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Design and develop comprehensive test plans, strategies, and approaches for complex systems.</w:t>
      </w:r>
      <w:r w:rsidRPr="005E5F82" w:rsidR="005874CA">
        <w:rPr>
          <w:rFonts w:ascii="Cambria" w:hAnsi="Cambria" w:cstheme="minorHAnsi"/>
          <w:color w:val="000000" w:themeColor="text1"/>
          <w:lang w:val="en-MY"/>
        </w:rPr>
        <w:t xml:space="preserve"> ability to write Test cases and test Scripts based on functional specifications.</w:t>
      </w:r>
    </w:p>
    <w:p w:rsidR="0086086A" w:rsidRPr="005E5F82" w:rsidP="0086086A" w14:paraId="0AE8234F" w14:textId="276FF788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Collaborate with cross-functional teams to identify requirements, design tests, and execute manual testing activities.</w:t>
      </w:r>
    </w:p>
    <w:p w:rsidR="0086086A" w:rsidRPr="005E5F82" w:rsidP="0086086A" w14:paraId="069F3304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Knowledge on reporting estimation and planning.</w:t>
      </w:r>
    </w:p>
    <w:p w:rsidR="00E57AC9" w:rsidRPr="005E5F82" w:rsidP="00E57AC9" w14:paraId="3E765FD6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Worked on all kinds of testing such as Positive testing, Negative testing, Functional Testing, Integration testing and Regression Testing.</w:t>
      </w:r>
    </w:p>
    <w:p w:rsidR="00E57AC9" w:rsidRPr="005E5F82" w:rsidP="00E57AC9" w14:paraId="72E0AC93" w14:textId="58669A08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 xml:space="preserve">Experience in ALM, and JIRA tools for Test management such as Test script preparation, Test case updating, </w:t>
      </w:r>
      <w:r w:rsidRPr="005E5F82" w:rsidR="003C3C02">
        <w:rPr>
          <w:rFonts w:ascii="Cambria" w:hAnsi="Cambria" w:cstheme="minorHAnsi"/>
          <w:color w:val="000000" w:themeColor="text1"/>
          <w:lang w:val="en-MY"/>
        </w:rPr>
        <w:t>logging,</w:t>
      </w:r>
      <w:r w:rsidRPr="005E5F82">
        <w:rPr>
          <w:rFonts w:ascii="Cambria" w:hAnsi="Cambria" w:cstheme="minorHAnsi"/>
          <w:color w:val="000000" w:themeColor="text1"/>
          <w:lang w:val="en-MY"/>
        </w:rPr>
        <w:t xml:space="preserve"> and managing Defects and report preparation.</w:t>
      </w:r>
    </w:p>
    <w:p w:rsidR="00E57AC9" w:rsidRPr="005E5F82" w:rsidP="00E57AC9" w14:paraId="6EE54774" w14:textId="1AAAF47F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 xml:space="preserve">Strong communication skills, analytical </w:t>
      </w:r>
      <w:r w:rsidRPr="005E5F82" w:rsidR="003C3C02">
        <w:rPr>
          <w:rFonts w:ascii="Cambria" w:hAnsi="Cambria" w:cstheme="minorHAnsi"/>
          <w:color w:val="000000" w:themeColor="text1"/>
          <w:lang w:val="en-MY"/>
        </w:rPr>
        <w:t>skills,</w:t>
      </w:r>
      <w:r w:rsidRPr="005E5F82">
        <w:rPr>
          <w:rFonts w:ascii="Cambria" w:hAnsi="Cambria" w:cstheme="minorHAnsi"/>
          <w:color w:val="000000" w:themeColor="text1"/>
          <w:lang w:val="en-MY"/>
        </w:rPr>
        <w:t xml:space="preserve"> and ability to write Test cases and test Scripts based on functional specifications.</w:t>
      </w:r>
    </w:p>
    <w:p w:rsidR="00E57AC9" w:rsidRPr="005E5F82" w:rsidP="00E57AC9" w14:paraId="509CBA6B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Ability to multitask and manage multiple deliverables and projects at the same time.</w:t>
      </w:r>
    </w:p>
    <w:p w:rsidR="00E57AC9" w:rsidRPr="005E5F82" w:rsidP="00E57AC9" w14:paraId="7DA2B96B" w14:textId="78CFA292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Satoshi Fallback" w:hAnsi="Satoshi Fallback"/>
          <w:b/>
          <w:bCs/>
          <w:color w:val="000000" w:themeColor="text1"/>
          <w:sz w:val="21"/>
          <w:szCs w:val="21"/>
          <w:shd w:val="clear" w:color="auto" w:fill="FFFFFF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Should be able to handle Projects, Changes Request independently.</w:t>
      </w:r>
      <w:r w:rsidRPr="005E5F82">
        <w:rPr>
          <w:rFonts w:ascii="Cambria" w:hAnsi="Cambria" w:cstheme="minorHAnsi"/>
          <w:color w:val="000000" w:themeColor="text1"/>
          <w:lang w:val="en-MY"/>
        </w:rPr>
        <w:tab/>
      </w:r>
    </w:p>
    <w:p w:rsidR="00184105" w:rsidP="00C10B1D" w14:paraId="14B5A6B3" w14:textId="77777777">
      <w:pPr>
        <w:jc w:val="both"/>
        <w:rPr>
          <w:rFonts w:ascii="Cambria" w:hAnsi="Cambria"/>
          <w:b/>
          <w:color w:val="000000" w:themeColor="text1"/>
        </w:rPr>
      </w:pPr>
    </w:p>
    <w:p w:rsidR="00C54AC4" w:rsidRPr="006D6633" w:rsidP="00C10B1D" w14:paraId="425A7AF2" w14:textId="77324EFA">
      <w:pPr>
        <w:jc w:val="both"/>
        <w:rPr>
          <w:rFonts w:ascii="Cambria" w:hAnsi="Cambria"/>
          <w:b/>
          <w:color w:val="000000" w:themeColor="text1"/>
        </w:rPr>
      </w:pPr>
      <w:r w:rsidRPr="006D6633">
        <w:rPr>
          <w:rFonts w:ascii="Cambria" w:hAnsi="Cambria"/>
          <w:b/>
          <w:color w:val="000000" w:themeColor="text1"/>
        </w:rPr>
        <w:t>Project: 2</w:t>
      </w:r>
    </w:p>
    <w:p w:rsidR="00C54AC4" w:rsidRPr="00A4211D" w:rsidP="00C10B1D" w14:paraId="242B74D0" w14:textId="7C136B9F">
      <w:pPr>
        <w:keepNext/>
        <w:spacing w:after="0"/>
        <w:jc w:val="both"/>
        <w:rPr>
          <w:rFonts w:ascii="Cambria" w:hAnsi="Cambria"/>
        </w:rPr>
      </w:pPr>
      <w:r w:rsidRPr="00A4211D">
        <w:rPr>
          <w:rFonts w:ascii="Cambria" w:hAnsi="Cambria"/>
          <w:color w:val="000000" w:themeColor="text1"/>
        </w:rPr>
        <w:t xml:space="preserve">Client: </w:t>
      </w:r>
      <w:r w:rsidRPr="00A4211D" w:rsidR="00DD57A8">
        <w:rPr>
          <w:rFonts w:ascii="Cambria" w:hAnsi="Cambria"/>
          <w:color w:val="000000" w:themeColor="text1"/>
        </w:rPr>
        <w:t>N</w:t>
      </w:r>
      <w:r w:rsidRPr="00A4211D" w:rsidR="00833D67">
        <w:rPr>
          <w:rFonts w:ascii="Cambria" w:hAnsi="Cambria"/>
          <w:color w:val="000000" w:themeColor="text1"/>
        </w:rPr>
        <w:t>ESTLE</w:t>
      </w:r>
    </w:p>
    <w:p w:rsidR="00C54AC4" w:rsidRPr="006D6633" w:rsidP="00C10B1D" w14:paraId="322D1818" w14:textId="705FF6C7">
      <w:pPr>
        <w:keepNext/>
        <w:spacing w:after="0"/>
        <w:jc w:val="both"/>
        <w:rPr>
          <w:rFonts w:ascii="Cambria" w:hAnsi="Cambria"/>
        </w:rPr>
      </w:pPr>
      <w:r w:rsidRPr="006D6633">
        <w:rPr>
          <w:rFonts w:ascii="Cambria" w:hAnsi="Cambria"/>
          <w:color w:val="000000" w:themeColor="text1"/>
        </w:rPr>
        <w:t xml:space="preserve">Project Title: </w:t>
      </w:r>
      <w:r w:rsidR="00E169A0">
        <w:rPr>
          <w:rFonts w:ascii="Cambria" w:hAnsi="Cambria"/>
          <w:color w:val="000000" w:themeColor="text1"/>
        </w:rPr>
        <w:t>MDG</w:t>
      </w:r>
    </w:p>
    <w:p w:rsidR="00C54AC4" w:rsidRPr="006D6633" w:rsidP="00C10B1D" w14:paraId="070223F8" w14:textId="2026C6C3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>Designation:</w:t>
      </w:r>
      <w:r w:rsidR="005A4C70">
        <w:rPr>
          <w:rFonts w:ascii="Cambria" w:hAnsi="Cambria"/>
          <w:color w:val="000000" w:themeColor="text1"/>
        </w:rPr>
        <w:t xml:space="preserve"> </w:t>
      </w:r>
      <w:r w:rsidR="00DA17C4">
        <w:rPr>
          <w:rFonts w:ascii="Cambria" w:hAnsi="Cambria"/>
        </w:rPr>
        <w:t>Automation</w:t>
      </w:r>
      <w:r w:rsidR="003B1975">
        <w:rPr>
          <w:rFonts w:ascii="Cambria" w:hAnsi="Cambria"/>
        </w:rPr>
        <w:t xml:space="preserve"> Test</w:t>
      </w:r>
      <w:r w:rsidR="00DA17C4">
        <w:rPr>
          <w:rFonts w:ascii="Cambria" w:hAnsi="Cambria"/>
        </w:rPr>
        <w:t xml:space="preserve"> Lead</w:t>
      </w:r>
    </w:p>
    <w:p w:rsidR="00C54AC4" w:rsidRPr="006D6633" w:rsidP="00C10B1D" w14:paraId="137023C7" w14:textId="711AB08B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>Duration: M</w:t>
      </w:r>
      <w:r w:rsidR="00C8149D">
        <w:rPr>
          <w:rFonts w:ascii="Cambria" w:hAnsi="Cambria"/>
          <w:color w:val="000000" w:themeColor="text1"/>
        </w:rPr>
        <w:t xml:space="preserve">AR </w:t>
      </w:r>
      <w:r w:rsidRPr="006D6633">
        <w:rPr>
          <w:rFonts w:ascii="Cambria" w:hAnsi="Cambria"/>
          <w:color w:val="000000" w:themeColor="text1"/>
        </w:rPr>
        <w:t>20</w:t>
      </w:r>
      <w:r w:rsidR="00C8149D">
        <w:rPr>
          <w:rFonts w:ascii="Cambria" w:hAnsi="Cambria"/>
          <w:color w:val="000000" w:themeColor="text1"/>
        </w:rPr>
        <w:t>20</w:t>
      </w:r>
      <w:r w:rsidRPr="006D6633">
        <w:rPr>
          <w:rFonts w:ascii="Cambria" w:hAnsi="Cambria"/>
          <w:color w:val="000000" w:themeColor="text1"/>
        </w:rPr>
        <w:t xml:space="preserve"> </w:t>
      </w:r>
      <w:r w:rsidR="00077582">
        <w:rPr>
          <w:rFonts w:ascii="Cambria" w:hAnsi="Cambria"/>
          <w:color w:val="000000" w:themeColor="text1"/>
        </w:rPr>
        <w:t>-</w:t>
      </w:r>
      <w:r w:rsidRPr="006D6633">
        <w:rPr>
          <w:rFonts w:ascii="Cambria" w:hAnsi="Cambria"/>
          <w:color w:val="000000" w:themeColor="text1"/>
        </w:rPr>
        <w:t xml:space="preserve"> </w:t>
      </w:r>
      <w:r w:rsidR="00F535ED">
        <w:rPr>
          <w:rFonts w:ascii="Cambria" w:hAnsi="Cambria"/>
          <w:color w:val="000000" w:themeColor="text1"/>
        </w:rPr>
        <w:t>OCT</w:t>
      </w:r>
      <w:r w:rsidRPr="006D6633">
        <w:rPr>
          <w:rFonts w:ascii="Cambria" w:hAnsi="Cambria"/>
          <w:color w:val="000000" w:themeColor="text1"/>
        </w:rPr>
        <w:t xml:space="preserve"> 202</w:t>
      </w:r>
      <w:r w:rsidR="009D4734">
        <w:rPr>
          <w:rFonts w:ascii="Cambria" w:hAnsi="Cambria"/>
          <w:color w:val="000000" w:themeColor="text1"/>
        </w:rPr>
        <w:t>1</w:t>
      </w:r>
      <w:r w:rsidRPr="006D6633">
        <w:rPr>
          <w:rFonts w:ascii="Cambria" w:hAnsi="Cambria"/>
          <w:color w:val="000000" w:themeColor="text1"/>
        </w:rPr>
        <w:t>.</w:t>
      </w:r>
    </w:p>
    <w:p w:rsidR="000F7302" w:rsidP="000F7302" w14:paraId="744C03A8" w14:textId="77777777">
      <w:pPr>
        <w:spacing w:after="0"/>
        <w:jc w:val="both"/>
        <w:rPr>
          <w:rFonts w:ascii="Cambria" w:hAnsi="Cambria"/>
          <w:color w:val="000000" w:themeColor="text1"/>
        </w:rPr>
      </w:pPr>
    </w:p>
    <w:p w:rsidR="00C10B1D" w:rsidRPr="006D6633" w:rsidP="000F7302" w14:paraId="3B23E931" w14:textId="4E173D14">
      <w:pPr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Key Result Areas: </w:t>
      </w:r>
    </w:p>
    <w:p w:rsidR="00370D60" w:rsidRPr="005E5F82" w:rsidP="00370D60" w14:paraId="739F85B2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Develop and implement automation testing strategies: Create and execute automation testing plans and strategies that align with project goals and objectives.</w:t>
      </w:r>
    </w:p>
    <w:p w:rsidR="00370D60" w:rsidRPr="005E5F82" w:rsidP="00370D60" w14:paraId="49D8FEEA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Lead automation testing efforts: Manage and lead a team of automation testers to ensure that all testing activities are completed on time and within budget.</w:t>
      </w:r>
    </w:p>
    <w:p w:rsidR="00370D60" w:rsidRPr="005E5F82" w:rsidP="00370D60" w14:paraId="24B83D96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Design and develop automated test scripts: Create and maintain automated test scripts using various automation tools and programming languages.</w:t>
      </w:r>
    </w:p>
    <w:p w:rsidR="00370D60" w:rsidRPr="005E5F82" w:rsidP="00370D60" w14:paraId="4B1F7085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Collaborate with cross-functional teams: Work closely with developers, business analysts, and other stakeholders to ensure that testing activities are aligned with project requirements.</w:t>
      </w:r>
    </w:p>
    <w:p w:rsidR="00370D60" w:rsidRPr="005E5F82" w:rsidP="00370D60" w14:paraId="102C6DAB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Identify and report defects: Identify and report defects and issues in a timely manner, and work with the development team to resolve them.</w:t>
      </w:r>
    </w:p>
    <w:p w:rsidR="002D1014" w:rsidRPr="005E5F82" w:rsidP="008326E4" w14:paraId="06CCF0EA" w14:textId="7844D3C6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 w:cstheme="minorHAnsi"/>
          <w:color w:val="000000" w:themeColor="text1"/>
          <w:lang w:val="en-MY"/>
        </w:rPr>
      </w:pPr>
      <w:r w:rsidRPr="005E5F82">
        <w:rPr>
          <w:rFonts w:ascii="Cambria" w:hAnsi="Cambria" w:cstheme="minorHAnsi"/>
          <w:color w:val="000000" w:themeColor="text1"/>
          <w:lang w:val="en-MY"/>
        </w:rPr>
        <w:t>Create detailed test plans, cases, and scripts.</w:t>
      </w:r>
      <w:r w:rsidRPr="005E5F82" w:rsidR="008326E4">
        <w:rPr>
          <w:rFonts w:ascii="Cambria" w:hAnsi="Cambria" w:cstheme="minorHAnsi"/>
          <w:color w:val="000000" w:themeColor="text1"/>
          <w:lang w:val="en-MY"/>
        </w:rPr>
        <w:t xml:space="preserve"> </w:t>
      </w:r>
      <w:r w:rsidRPr="005E5F82">
        <w:rPr>
          <w:rFonts w:ascii="Cambria" w:hAnsi="Cambria" w:cstheme="minorHAnsi"/>
          <w:color w:val="000000" w:themeColor="text1"/>
          <w:lang w:val="en-MY"/>
        </w:rPr>
        <w:t>Monitor test results and report defects to development teams.</w:t>
      </w:r>
      <w:r w:rsidRPr="005E5F82" w:rsidR="008326E4">
        <w:rPr>
          <w:rFonts w:ascii="Cambria" w:hAnsi="Cambria" w:cstheme="minorHAnsi"/>
          <w:color w:val="000000" w:themeColor="text1"/>
          <w:lang w:val="en-MY"/>
        </w:rPr>
        <w:t xml:space="preserve"> </w:t>
      </w:r>
      <w:r w:rsidRPr="005E5F82">
        <w:rPr>
          <w:rFonts w:ascii="Cambria" w:hAnsi="Cambria" w:cstheme="minorHAnsi"/>
          <w:color w:val="000000" w:themeColor="text1"/>
          <w:lang w:val="en-MY"/>
        </w:rPr>
        <w:t>Participate in code reviews to ensure adherence to coding standards and best practices.</w:t>
      </w:r>
    </w:p>
    <w:p w:rsidR="002D1014" w:rsidRPr="005E5F82" w:rsidP="002D1014" w14:paraId="7F42EFC2" w14:textId="6D1E13C7">
      <w:pPr>
        <w:keepNext/>
        <w:numPr>
          <w:ilvl w:val="0"/>
          <w:numId w:val="11"/>
        </w:numPr>
        <w:suppressAutoHyphens w:val="0"/>
        <w:spacing w:after="0" w:line="240" w:lineRule="auto"/>
        <w:rPr>
          <w:rFonts w:ascii="Cambria" w:hAnsi="Cambria"/>
          <w:color w:val="000000" w:themeColor="text1"/>
        </w:rPr>
      </w:pPr>
      <w:r w:rsidRPr="005E5F82">
        <w:rPr>
          <w:rFonts w:ascii="Cambria" w:hAnsi="Cambria"/>
          <w:color w:val="000000" w:themeColor="text1"/>
        </w:rPr>
        <w:t xml:space="preserve">Worked on new resources on-boarding and provided knowledge </w:t>
      </w:r>
      <w:r w:rsidRPr="005E5F82" w:rsidR="00B85ECE">
        <w:rPr>
          <w:rFonts w:ascii="Cambria" w:hAnsi="Cambria"/>
          <w:color w:val="000000" w:themeColor="text1"/>
        </w:rPr>
        <w:t>transfer.</w:t>
      </w:r>
    </w:p>
    <w:p w:rsidR="00E458E5" w:rsidRPr="005E5F82" w:rsidP="006D66C8" w14:paraId="51F40E00" w14:textId="77777777">
      <w:pPr>
        <w:keepNext/>
        <w:numPr>
          <w:ilvl w:val="0"/>
          <w:numId w:val="11"/>
        </w:numPr>
        <w:suppressAutoHyphens w:val="0"/>
        <w:spacing w:after="0" w:line="240" w:lineRule="auto"/>
        <w:rPr>
          <w:rFonts w:ascii="Cambria" w:hAnsi="Cambria"/>
          <w:b/>
          <w:color w:val="000000" w:themeColor="text1"/>
        </w:rPr>
      </w:pPr>
      <w:r w:rsidRPr="005E5F82">
        <w:rPr>
          <w:rFonts w:ascii="Cambria" w:hAnsi="Cambria"/>
          <w:color w:val="000000" w:themeColor="text1"/>
        </w:rPr>
        <w:t>Provide expertise and support in troubleshooting and resolving automation-related issues.</w:t>
      </w:r>
    </w:p>
    <w:p w:rsidR="00723500" w:rsidRPr="005E5F82" w:rsidP="006D48B2" w14:paraId="44CC2C70" w14:textId="62F25B00">
      <w:pPr>
        <w:keepNext/>
        <w:suppressAutoHyphens w:val="0"/>
        <w:spacing w:after="0" w:line="240" w:lineRule="auto"/>
        <w:rPr>
          <w:rFonts w:ascii="Cambria" w:hAnsi="Cambria"/>
          <w:b/>
          <w:color w:val="000000" w:themeColor="text1"/>
        </w:rPr>
      </w:pPr>
    </w:p>
    <w:p w:rsidR="00C54AC4" w:rsidRPr="006D6633" w:rsidP="00C54AC4" w14:paraId="5FA5F39B" w14:textId="3F0AD942">
      <w:pPr>
        <w:jc w:val="both"/>
        <w:rPr>
          <w:rFonts w:ascii="Cambria" w:hAnsi="Cambria"/>
          <w:b/>
          <w:color w:val="000000" w:themeColor="text1"/>
        </w:rPr>
      </w:pPr>
      <w:r w:rsidRPr="006D6633">
        <w:rPr>
          <w:rFonts w:ascii="Cambria" w:hAnsi="Cambria"/>
          <w:b/>
          <w:color w:val="000000" w:themeColor="text1"/>
        </w:rPr>
        <w:t xml:space="preserve">Project: </w:t>
      </w:r>
      <w:r w:rsidR="00FA4CB0">
        <w:rPr>
          <w:rFonts w:ascii="Cambria" w:hAnsi="Cambria"/>
          <w:b/>
          <w:color w:val="000000" w:themeColor="text1"/>
        </w:rPr>
        <w:t>3</w:t>
      </w:r>
      <w:r w:rsidR="00A17E93">
        <w:rPr>
          <w:rFonts w:ascii="Cambria" w:hAnsi="Cambria"/>
          <w:b/>
          <w:color w:val="000000" w:themeColor="text1"/>
        </w:rPr>
        <w:t xml:space="preserve"> </w:t>
      </w:r>
    </w:p>
    <w:p w:rsidR="00C54AC4" w:rsidRPr="006D6633" w:rsidP="00C10B1D" w14:paraId="7C7F63D6" w14:textId="4D1EC164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>Client: N</w:t>
      </w:r>
      <w:r w:rsidR="006705E5">
        <w:rPr>
          <w:rFonts w:ascii="Cambria" w:hAnsi="Cambria"/>
          <w:color w:val="000000" w:themeColor="text1"/>
        </w:rPr>
        <w:t>ESTLE</w:t>
      </w:r>
    </w:p>
    <w:p w:rsidR="00C54AC4" w:rsidRPr="006D6633" w:rsidP="00C10B1D" w14:paraId="3E26037A" w14:textId="5A3D3188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Project Title: </w:t>
      </w:r>
      <w:r w:rsidR="003A68D7">
        <w:rPr>
          <w:rFonts w:ascii="Cambria" w:hAnsi="Cambria"/>
          <w:color w:val="000000" w:themeColor="text1"/>
        </w:rPr>
        <w:t>Nespresso</w:t>
      </w:r>
    </w:p>
    <w:p w:rsidR="00C54AC4" w:rsidRPr="006D6633" w:rsidP="00C10B1D" w14:paraId="5360272D" w14:textId="4218273F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Designation: </w:t>
      </w:r>
      <w:r w:rsidR="00292C1D">
        <w:rPr>
          <w:rFonts w:ascii="Cambria" w:hAnsi="Cambria"/>
          <w:color w:val="000000" w:themeColor="text1"/>
        </w:rPr>
        <w:t xml:space="preserve">SAP </w:t>
      </w:r>
      <w:r w:rsidR="007F1F59">
        <w:rPr>
          <w:rFonts w:ascii="Cambria" w:hAnsi="Cambria"/>
          <w:color w:val="000000" w:themeColor="text1"/>
        </w:rPr>
        <w:t xml:space="preserve">C4C </w:t>
      </w:r>
      <w:r w:rsidR="00546894">
        <w:rPr>
          <w:rFonts w:ascii="Cambria" w:hAnsi="Cambria"/>
          <w:color w:val="000000" w:themeColor="text1"/>
        </w:rPr>
        <w:t xml:space="preserve">Functional </w:t>
      </w:r>
      <w:r w:rsidR="00292C1D">
        <w:rPr>
          <w:rFonts w:ascii="Cambria" w:hAnsi="Cambria"/>
          <w:color w:val="000000" w:themeColor="text1"/>
        </w:rPr>
        <w:t>Consultant</w:t>
      </w:r>
    </w:p>
    <w:p w:rsidR="00C54AC4" w:rsidP="00147C77" w14:paraId="14F630BD" w14:textId="1057A10F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>Duration: AUG</w:t>
      </w:r>
      <w:r w:rsidR="00D30D3D">
        <w:rPr>
          <w:rFonts w:ascii="Cambria" w:hAnsi="Cambria"/>
          <w:color w:val="000000" w:themeColor="text1"/>
        </w:rPr>
        <w:t xml:space="preserve"> </w:t>
      </w:r>
      <w:r w:rsidRPr="006D6633">
        <w:rPr>
          <w:rFonts w:ascii="Cambria" w:hAnsi="Cambria"/>
          <w:color w:val="000000" w:themeColor="text1"/>
        </w:rPr>
        <w:t>201</w:t>
      </w:r>
      <w:r w:rsidR="00FD2E14">
        <w:rPr>
          <w:rFonts w:ascii="Cambria" w:hAnsi="Cambria"/>
          <w:color w:val="000000" w:themeColor="text1"/>
        </w:rPr>
        <w:t>8</w:t>
      </w:r>
      <w:r w:rsidRPr="006D6633">
        <w:rPr>
          <w:rFonts w:ascii="Cambria" w:hAnsi="Cambria"/>
          <w:color w:val="000000" w:themeColor="text1"/>
        </w:rPr>
        <w:t xml:space="preserve"> </w:t>
      </w:r>
      <w:r w:rsidR="005109D4">
        <w:rPr>
          <w:rFonts w:ascii="Cambria" w:hAnsi="Cambria"/>
          <w:color w:val="000000" w:themeColor="text1"/>
        </w:rPr>
        <w:t xml:space="preserve">- </w:t>
      </w:r>
      <w:r w:rsidR="00C36A8F">
        <w:rPr>
          <w:rFonts w:ascii="Cambria" w:hAnsi="Cambria"/>
          <w:color w:val="000000" w:themeColor="text1"/>
        </w:rPr>
        <w:t xml:space="preserve">FEB </w:t>
      </w:r>
      <w:r w:rsidRPr="006D6633">
        <w:rPr>
          <w:rFonts w:ascii="Cambria" w:hAnsi="Cambria"/>
          <w:color w:val="000000" w:themeColor="text1"/>
        </w:rPr>
        <w:t>20</w:t>
      </w:r>
      <w:r w:rsidR="00C36A8F">
        <w:rPr>
          <w:rFonts w:ascii="Cambria" w:hAnsi="Cambria"/>
          <w:color w:val="000000" w:themeColor="text1"/>
        </w:rPr>
        <w:t>20</w:t>
      </w:r>
    </w:p>
    <w:p w:rsidR="00147C77" w:rsidRPr="006D6633" w:rsidP="00147C77" w14:paraId="7B0CDE97" w14:textId="77777777">
      <w:pPr>
        <w:spacing w:after="0"/>
        <w:jc w:val="both"/>
        <w:rPr>
          <w:rFonts w:ascii="Cambria" w:hAnsi="Cambria"/>
          <w:color w:val="000000" w:themeColor="text1"/>
        </w:rPr>
      </w:pPr>
    </w:p>
    <w:p w:rsidR="00C54AC4" w:rsidP="00C54AC4" w14:paraId="1A6A426B" w14:textId="03563ECA">
      <w:pPr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Key Result Areas: </w:t>
      </w:r>
    </w:p>
    <w:p w:rsidR="00453DB2" w:rsidRPr="00457B15" w:rsidP="00453DB2" w14:paraId="64986C4D" w14:textId="77777777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57B15">
        <w:rPr>
          <w:rFonts w:ascii="Cambria" w:hAnsi="Cambria"/>
        </w:rPr>
        <w:t>Interact with client and understand the requirements and discuss for the approach.</w:t>
      </w:r>
    </w:p>
    <w:p w:rsidR="00453DB2" w:rsidRPr="00457B15" w:rsidP="00453DB2" w14:paraId="467FBFE2" w14:textId="77777777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57B15">
        <w:rPr>
          <w:rFonts w:ascii="Cambria" w:hAnsi="Cambria"/>
        </w:rPr>
        <w:t>Execute regression testing and integrating testing in SAP C4C and SAP CRM application.</w:t>
      </w:r>
    </w:p>
    <w:p w:rsidR="00453DB2" w:rsidRPr="00457B15" w:rsidP="00453DB2" w14:paraId="2DF108E2" w14:textId="386C8416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57B15">
        <w:rPr>
          <w:rFonts w:ascii="Cambria" w:hAnsi="Cambria"/>
        </w:rPr>
        <w:t xml:space="preserve">Module as per proposed/agreed upon approach, testing &amp; documenting the </w:t>
      </w:r>
      <w:r w:rsidRPr="00457B15" w:rsidR="00C74067">
        <w:rPr>
          <w:rFonts w:ascii="Cambria" w:hAnsi="Cambria"/>
        </w:rPr>
        <w:t>results.</w:t>
      </w:r>
    </w:p>
    <w:p w:rsidR="00453DB2" w:rsidRPr="00457B15" w:rsidP="00453DB2" w14:paraId="12EEA065" w14:textId="77777777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57B15">
        <w:rPr>
          <w:rFonts w:ascii="Cambria" w:hAnsi="Cambria"/>
        </w:rPr>
        <w:t>Tested variou</w:t>
      </w:r>
      <w:r>
        <w:rPr>
          <w:rFonts w:ascii="Cambria" w:hAnsi="Cambria"/>
        </w:rPr>
        <w:t>s scenarios in SAP cloud for</w:t>
      </w:r>
      <w:r w:rsidRPr="00457B15">
        <w:rPr>
          <w:rFonts w:ascii="Cambria" w:hAnsi="Cambria"/>
        </w:rPr>
        <w:t xml:space="preserve"> customer (C4C) application.</w:t>
      </w:r>
    </w:p>
    <w:p w:rsidR="00453DB2" w:rsidRPr="00457B15" w:rsidP="00453DB2" w14:paraId="678BF172" w14:textId="77777777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57B15">
        <w:rPr>
          <w:rFonts w:ascii="Cambria" w:hAnsi="Cambria"/>
        </w:rPr>
        <w:t xml:space="preserve">Having experience in creating Master data like customer, Lead, Opportunity, and Quotation in C4C application.  </w:t>
      </w:r>
    </w:p>
    <w:p w:rsidR="00453DB2" w:rsidRPr="00453DB2" w:rsidP="00453DB2" w14:paraId="55378486" w14:textId="112C63E6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57B15">
        <w:rPr>
          <w:rFonts w:ascii="Cambria" w:hAnsi="Cambria"/>
        </w:rPr>
        <w:t>Identifying defects while executing scenarios</w:t>
      </w:r>
      <w:r>
        <w:rPr>
          <w:rFonts w:ascii="Cambria" w:hAnsi="Cambria"/>
        </w:rPr>
        <w:t xml:space="preserve"> and l</w:t>
      </w:r>
      <w:r w:rsidRPr="00457B15">
        <w:rPr>
          <w:rFonts w:ascii="Cambria" w:hAnsi="Cambria"/>
        </w:rPr>
        <w:t>ogging of defects into H.P ALM tool.</w:t>
      </w:r>
    </w:p>
    <w:p w:rsidR="00453DB2" w:rsidRPr="00457B15" w:rsidP="00453DB2" w14:paraId="4DE3E5D1" w14:textId="77777777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57B15">
        <w:rPr>
          <w:rFonts w:ascii="Cambria" w:hAnsi="Cambria"/>
        </w:rPr>
        <w:t>Coordinating with FI/CO and ECC team when executing integration testing.</w:t>
      </w:r>
    </w:p>
    <w:p w:rsidR="00453DB2" w:rsidRPr="00457B15" w:rsidP="00453DB2" w14:paraId="6555591E" w14:textId="77777777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57B15">
        <w:rPr>
          <w:rFonts w:ascii="Cambria" w:hAnsi="Cambria"/>
        </w:rPr>
        <w:t>Worked on SMOD in Nespresso project for SAP C4C application.</w:t>
      </w:r>
    </w:p>
    <w:p w:rsidR="00453DB2" w:rsidRPr="00457B15" w:rsidP="006963EC" w14:paraId="1648C485" w14:textId="0CB8F065">
      <w:pPr>
        <w:keepNext/>
        <w:suppressAutoHyphens w:val="0"/>
        <w:spacing w:after="0" w:line="240" w:lineRule="auto"/>
        <w:ind w:left="720"/>
        <w:jc w:val="both"/>
        <w:rPr>
          <w:rFonts w:ascii="Cambria" w:hAnsi="Cambria"/>
        </w:rPr>
      </w:pPr>
      <w:r w:rsidRPr="00457B15">
        <w:rPr>
          <w:rFonts w:ascii="Cambria" w:hAnsi="Cambria"/>
        </w:rPr>
        <w:t>Capturing the results and raising the defect assigning to the consultant and closed the defect if its fix.</w:t>
      </w:r>
      <w:r w:rsidR="006963EC">
        <w:rPr>
          <w:rFonts w:ascii="Cambria" w:hAnsi="Cambria"/>
        </w:rPr>
        <w:t xml:space="preserve"> </w:t>
      </w:r>
      <w:r w:rsidRPr="00457B15" w:rsidR="006963EC">
        <w:rPr>
          <w:rFonts w:ascii="Cambria" w:hAnsi="Cambria"/>
        </w:rPr>
        <w:t xml:space="preserve">Testing scenario for new </w:t>
      </w:r>
      <w:r w:rsidR="006963EC">
        <w:rPr>
          <w:rFonts w:ascii="Cambria" w:hAnsi="Cambria"/>
        </w:rPr>
        <w:t>c</w:t>
      </w:r>
      <w:r w:rsidRPr="00457B15" w:rsidR="006963EC">
        <w:rPr>
          <w:rFonts w:ascii="Cambria" w:hAnsi="Cambria"/>
        </w:rPr>
        <w:t>hange requests.</w:t>
      </w:r>
    </w:p>
    <w:p w:rsidR="00453DB2" w:rsidRPr="00457B15" w:rsidP="00453DB2" w14:paraId="06BA85F0" w14:textId="77777777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57B15">
        <w:rPr>
          <w:rFonts w:ascii="Cambria" w:hAnsi="Cambria"/>
        </w:rPr>
        <w:t>Knowledge transfer among the team members and vice versa.</w:t>
      </w:r>
    </w:p>
    <w:p w:rsidR="00453DB2" w:rsidP="00453DB2" w14:paraId="6CD8D8BF" w14:textId="0BA80295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Worked on latest cloud applications like </w:t>
      </w:r>
      <w:r w:rsidR="00E54F26">
        <w:rPr>
          <w:rFonts w:ascii="Cambria" w:hAnsi="Cambria"/>
        </w:rPr>
        <w:t>Salesforce</w:t>
      </w:r>
      <w:r>
        <w:rPr>
          <w:rFonts w:ascii="Cambria" w:hAnsi="Cambria"/>
        </w:rPr>
        <w:t xml:space="preserve">, automation tools like </w:t>
      </w:r>
      <w:r w:rsidR="00E54F26">
        <w:rPr>
          <w:rFonts w:ascii="Cambria" w:hAnsi="Cambria"/>
        </w:rPr>
        <w:t>Work soft</w:t>
      </w:r>
      <w:r>
        <w:rPr>
          <w:rFonts w:ascii="Cambria" w:hAnsi="Cambria"/>
        </w:rPr>
        <w:t xml:space="preserve"> Certify and Jira Cloud tool.</w:t>
      </w:r>
    </w:p>
    <w:p w:rsidR="00453DB2" w:rsidP="00453DB2" w14:paraId="5A3D08B4" w14:textId="77777777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5430CB">
        <w:rPr>
          <w:rFonts w:ascii="Cambria" w:hAnsi="Cambria"/>
        </w:rPr>
        <w:t>Conducted weekly meetings with all zones stakeholders to update the weekly</w:t>
      </w:r>
      <w:r>
        <w:rPr>
          <w:rFonts w:ascii="Cambria" w:hAnsi="Cambria"/>
        </w:rPr>
        <w:t xml:space="preserve"> performance.</w:t>
      </w:r>
    </w:p>
    <w:p w:rsidR="00184105" w:rsidP="00C54AC4" w14:paraId="10F44EDD" w14:textId="77777777">
      <w:pPr>
        <w:jc w:val="both"/>
        <w:rPr>
          <w:rFonts w:ascii="Cambria" w:hAnsi="Cambria"/>
          <w:b/>
          <w:color w:val="000000" w:themeColor="text1"/>
        </w:rPr>
      </w:pPr>
    </w:p>
    <w:p w:rsidR="00C54AC4" w:rsidRPr="006D6633" w:rsidP="00C54AC4" w14:paraId="294C131E" w14:textId="17C8E48A">
      <w:pPr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b/>
          <w:color w:val="000000" w:themeColor="text1"/>
        </w:rPr>
        <w:t xml:space="preserve">Project: </w:t>
      </w:r>
      <w:r w:rsidR="004F65B9">
        <w:rPr>
          <w:rFonts w:ascii="Cambria" w:hAnsi="Cambria"/>
          <w:b/>
          <w:color w:val="000000" w:themeColor="text1"/>
        </w:rPr>
        <w:t>4</w:t>
      </w:r>
    </w:p>
    <w:p w:rsidR="00C54AC4" w:rsidRPr="006D6633" w:rsidP="00C10B1D" w14:paraId="64063002" w14:textId="626D1DE4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Client: </w:t>
      </w:r>
      <w:r w:rsidR="00506A69">
        <w:rPr>
          <w:rFonts w:ascii="Cambria" w:hAnsi="Cambria"/>
          <w:color w:val="000000" w:themeColor="text1"/>
        </w:rPr>
        <w:t>T-MOBILE</w:t>
      </w:r>
    </w:p>
    <w:p w:rsidR="00C54AC4" w:rsidRPr="002A3ABE" w:rsidP="00C10B1D" w14:paraId="5C6C9C55" w14:textId="446154AB">
      <w:pPr>
        <w:spacing w:after="0"/>
        <w:jc w:val="both"/>
      </w:pPr>
      <w:r w:rsidRPr="006D6633">
        <w:rPr>
          <w:rFonts w:ascii="Cambria" w:hAnsi="Cambria"/>
          <w:color w:val="000000" w:themeColor="text1"/>
        </w:rPr>
        <w:t xml:space="preserve">Project Title: </w:t>
      </w:r>
      <w:r w:rsidR="00295420">
        <w:rPr>
          <w:rFonts w:ascii="Cambria" w:hAnsi="Cambria"/>
          <w:color w:val="000000" w:themeColor="text1"/>
        </w:rPr>
        <w:t>T-Mobile</w:t>
      </w:r>
    </w:p>
    <w:p w:rsidR="00C54AC4" w:rsidRPr="006D6633" w:rsidP="00C10B1D" w14:paraId="4DB66064" w14:textId="625989B7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Designation: </w:t>
      </w:r>
      <w:r w:rsidR="00C03B45">
        <w:rPr>
          <w:rFonts w:ascii="Cambria" w:hAnsi="Cambria"/>
          <w:color w:val="000000" w:themeColor="text1"/>
        </w:rPr>
        <w:t>SAP</w:t>
      </w:r>
      <w:r w:rsidR="00F03164">
        <w:rPr>
          <w:rFonts w:ascii="Cambria" w:hAnsi="Cambria"/>
          <w:color w:val="000000" w:themeColor="text1"/>
        </w:rPr>
        <w:t xml:space="preserve"> CRM Functional</w:t>
      </w:r>
      <w:r w:rsidR="00C03B45">
        <w:rPr>
          <w:rFonts w:ascii="Cambria" w:hAnsi="Cambria"/>
          <w:color w:val="000000" w:themeColor="text1"/>
        </w:rPr>
        <w:t xml:space="preserve"> Consultant</w:t>
      </w:r>
    </w:p>
    <w:p w:rsidR="00C54AC4" w:rsidRPr="006D6633" w:rsidP="00C10B1D" w14:paraId="689CAB4D" w14:textId="577012BE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Duration: </w:t>
      </w:r>
      <w:r w:rsidR="002D7E83">
        <w:rPr>
          <w:rFonts w:ascii="Cambria" w:hAnsi="Cambria"/>
          <w:color w:val="000000" w:themeColor="text1"/>
        </w:rPr>
        <w:t>SEP</w:t>
      </w:r>
      <w:r w:rsidRPr="006D6633">
        <w:rPr>
          <w:rFonts w:ascii="Cambria" w:hAnsi="Cambria"/>
          <w:color w:val="000000" w:themeColor="text1"/>
        </w:rPr>
        <w:t xml:space="preserve"> 201</w:t>
      </w:r>
      <w:r w:rsidR="002D7E83">
        <w:rPr>
          <w:rFonts w:ascii="Cambria" w:hAnsi="Cambria"/>
          <w:color w:val="000000" w:themeColor="text1"/>
        </w:rPr>
        <w:t>6</w:t>
      </w:r>
      <w:r w:rsidRPr="006D6633">
        <w:rPr>
          <w:rFonts w:ascii="Cambria" w:hAnsi="Cambria"/>
          <w:color w:val="000000" w:themeColor="text1"/>
        </w:rPr>
        <w:t xml:space="preserve"> – </w:t>
      </w:r>
      <w:r w:rsidR="00CF63CB">
        <w:rPr>
          <w:rFonts w:ascii="Cambria" w:hAnsi="Cambria"/>
          <w:color w:val="000000" w:themeColor="text1"/>
        </w:rPr>
        <w:t>AUG</w:t>
      </w:r>
      <w:r w:rsidRPr="006D6633">
        <w:rPr>
          <w:rFonts w:ascii="Cambria" w:hAnsi="Cambria"/>
          <w:color w:val="000000" w:themeColor="text1"/>
        </w:rPr>
        <w:t xml:space="preserve"> 201</w:t>
      </w:r>
      <w:r w:rsidR="00CF63CB">
        <w:rPr>
          <w:rFonts w:ascii="Cambria" w:hAnsi="Cambria"/>
          <w:color w:val="000000" w:themeColor="text1"/>
        </w:rPr>
        <w:t>8</w:t>
      </w:r>
    </w:p>
    <w:p w:rsidR="000F7302" w:rsidP="000F7302" w14:paraId="6C8EFA62" w14:textId="77777777">
      <w:pPr>
        <w:spacing w:after="0"/>
        <w:jc w:val="both"/>
        <w:rPr>
          <w:rFonts w:ascii="Cambria" w:hAnsi="Cambria"/>
          <w:color w:val="000000" w:themeColor="text1"/>
        </w:rPr>
      </w:pPr>
    </w:p>
    <w:p w:rsidR="00C54AC4" w:rsidP="00C54AC4" w14:paraId="5D64940B" w14:textId="44228151">
      <w:pPr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Key Result Areas: </w:t>
      </w:r>
    </w:p>
    <w:p w:rsidR="00F36D45" w:rsidRPr="004F5571" w:rsidP="00F36D45" w14:paraId="60C52C19" w14:textId="62DB0196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F5571">
        <w:rPr>
          <w:rFonts w:ascii="Cambria" w:hAnsi="Cambria"/>
        </w:rPr>
        <w:t xml:space="preserve">Involved in the Knowledge Transfer sessions, where in I was the sole responsible for preparing the required CRM documentation for onsite </w:t>
      </w:r>
      <w:r w:rsidRPr="004F5571" w:rsidR="00281568">
        <w:rPr>
          <w:rFonts w:ascii="Cambria" w:hAnsi="Cambria"/>
        </w:rPr>
        <w:t>offshore</w:t>
      </w:r>
      <w:r w:rsidRPr="004F5571">
        <w:rPr>
          <w:rFonts w:ascii="Cambria" w:hAnsi="Cambria"/>
        </w:rPr>
        <w:t xml:space="preserve"> Knowledge Transfer, Giving constant consulting services to the client.</w:t>
      </w:r>
    </w:p>
    <w:p w:rsidR="00F36D45" w:rsidP="00F36D45" w14:paraId="0739996C" w14:textId="6E0A57BF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F5571">
        <w:rPr>
          <w:rFonts w:ascii="Cambria" w:hAnsi="Cambria"/>
        </w:rPr>
        <w:t xml:space="preserve">Understanding Business Process Requirements and driving the analysis, process finalization, resolving process and technical issues. </w:t>
      </w:r>
    </w:p>
    <w:p w:rsidR="00411092" w:rsidRPr="004F5571" w:rsidP="00F36D45" w14:paraId="1DD52563" w14:textId="54331EB6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F5571">
        <w:rPr>
          <w:rFonts w:ascii="Cambria" w:hAnsi="Cambria"/>
        </w:rPr>
        <w:t>Evaluated the issues to make changes done in customization is in compliance with business process</w:t>
      </w:r>
      <w:r>
        <w:rPr>
          <w:rFonts w:ascii="Cambria" w:hAnsi="Cambria"/>
        </w:rPr>
        <w:t xml:space="preserve"> </w:t>
      </w:r>
      <w:r w:rsidRPr="00C06E0C">
        <w:rPr>
          <w:rFonts w:ascii="Cambria" w:hAnsi="Cambria"/>
        </w:rPr>
        <w:t>development</w:t>
      </w:r>
      <w:r>
        <w:rPr>
          <w:rFonts w:ascii="Cambria" w:hAnsi="Cambria"/>
        </w:rPr>
        <w:t>.</w:t>
      </w:r>
      <w:r w:rsidR="006963EC">
        <w:rPr>
          <w:rFonts w:ascii="Cambria" w:hAnsi="Cambria"/>
        </w:rPr>
        <w:t xml:space="preserve"> </w:t>
      </w:r>
    </w:p>
    <w:p w:rsidR="00AE3CB7" w:rsidP="004F3263" w14:paraId="7C830105" w14:textId="77777777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F5571">
        <w:rPr>
          <w:rFonts w:ascii="Cambria" w:hAnsi="Cambria"/>
        </w:rPr>
        <w:t>Monitoring the B</w:t>
      </w:r>
      <w:r>
        <w:rPr>
          <w:rFonts w:ascii="Cambria" w:hAnsi="Cambria"/>
        </w:rPr>
        <w:t>-</w:t>
      </w:r>
      <w:r w:rsidRPr="004F5571">
        <w:rPr>
          <w:rFonts w:ascii="Cambria" w:hAnsi="Cambria"/>
        </w:rPr>
        <w:t xml:space="preserve">Docs and queues on a regular Basis. </w:t>
      </w:r>
    </w:p>
    <w:p w:rsidR="004F3263" w:rsidRPr="004F5571" w:rsidP="004F3263" w14:paraId="6D868697" w14:textId="0AE489B1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F5571">
        <w:rPr>
          <w:rFonts w:ascii="Cambria" w:hAnsi="Cambria"/>
        </w:rPr>
        <w:t xml:space="preserve">Providing support and working on Severity issues related to various objects in CRM space. </w:t>
      </w:r>
    </w:p>
    <w:p w:rsidR="00B12D4B" w:rsidRPr="00457B15" w:rsidP="00B12D4B" w14:paraId="400FFFBB" w14:textId="77777777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57B15">
        <w:rPr>
          <w:rFonts w:ascii="Cambria" w:hAnsi="Cambria"/>
        </w:rPr>
        <w:t xml:space="preserve">Conducting initial, Delta downloads whenever necessary. </w:t>
      </w:r>
    </w:p>
    <w:p w:rsidR="00B12D4B" w:rsidRPr="00B12D4B" w:rsidP="00B12D4B" w14:paraId="40D28997" w14:textId="77777777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B12D4B">
        <w:rPr>
          <w:rFonts w:ascii="Cambria" w:hAnsi="Cambria"/>
        </w:rPr>
        <w:t xml:space="preserve">Working on Various Change Requests. </w:t>
      </w:r>
    </w:p>
    <w:p w:rsidR="00B82530" w:rsidRPr="00B12D4B" w:rsidP="00B82530" w14:paraId="0AB1584D" w14:textId="77777777">
      <w:pPr>
        <w:keepNext/>
        <w:numPr>
          <w:ilvl w:val="0"/>
          <w:numId w:val="14"/>
        </w:numPr>
        <w:suppressAutoHyphens w:val="0"/>
        <w:spacing w:after="0" w:line="240" w:lineRule="auto"/>
        <w:jc w:val="both"/>
        <w:rPr>
          <w:rFonts w:ascii="Cambria" w:hAnsi="Cambria"/>
        </w:rPr>
      </w:pPr>
      <w:r w:rsidRPr="004F5571">
        <w:rPr>
          <w:rFonts w:ascii="Cambria" w:hAnsi="Cambria"/>
        </w:rPr>
        <w:t>Conducted weekly meetings with all zones stakeholders to update the weekly performance and KPIs</w:t>
      </w:r>
      <w:r>
        <w:rPr>
          <w:rFonts w:ascii="Cambria" w:hAnsi="Cambria"/>
        </w:rPr>
        <w:t>.</w:t>
      </w:r>
    </w:p>
    <w:p w:rsidR="00E60762" w:rsidP="00546894" w14:paraId="7318DEBA" w14:textId="3FF05519">
      <w:pPr>
        <w:widowControl w:val="0"/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</w:p>
    <w:p w:rsidR="00546894" w:rsidP="00546894" w14:paraId="01FD7B93" w14:textId="77777777">
      <w:pPr>
        <w:widowControl w:val="0"/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lang w:val="en-GB"/>
        </w:rPr>
      </w:pPr>
    </w:p>
    <w:p w:rsidR="00E60762" w:rsidRPr="008833A2" w:rsidP="008833A2" w14:paraId="62FD778B" w14:textId="77777777">
      <w:pPr>
        <w:widowControl w:val="0"/>
        <w:suppressAutoHyphens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Arial"/>
          <w:lang w:val="en-GB"/>
        </w:rPr>
      </w:pPr>
    </w:p>
    <w:p w:rsidR="00C54AC4" w:rsidRPr="006D6633" w:rsidP="00C54AC4" w14:paraId="76467E01" w14:textId="6997B400">
      <w:pPr>
        <w:jc w:val="both"/>
        <w:rPr>
          <w:rFonts w:ascii="Cambria" w:hAnsi="Cambria"/>
          <w:b/>
          <w:color w:val="000000" w:themeColor="text1"/>
        </w:rPr>
      </w:pPr>
      <w:r w:rsidRPr="006D6633">
        <w:rPr>
          <w:rFonts w:ascii="Cambria" w:hAnsi="Cambria"/>
          <w:b/>
          <w:color w:val="000000" w:themeColor="text1"/>
        </w:rPr>
        <w:t xml:space="preserve">Project: </w:t>
      </w:r>
      <w:r w:rsidR="00FE49A1">
        <w:rPr>
          <w:rFonts w:ascii="Cambria" w:hAnsi="Cambria"/>
          <w:b/>
          <w:color w:val="000000" w:themeColor="text1"/>
        </w:rPr>
        <w:t>5</w:t>
      </w:r>
      <w:r w:rsidR="00385406">
        <w:rPr>
          <w:rFonts w:ascii="Cambria" w:hAnsi="Cambria"/>
          <w:b/>
          <w:color w:val="000000" w:themeColor="text1"/>
        </w:rPr>
        <w:t xml:space="preserve">      </w:t>
      </w:r>
    </w:p>
    <w:p w:rsidR="00C54AC4" w:rsidRPr="006D6633" w:rsidP="00C10B1D" w14:paraId="095CE201" w14:textId="51323773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Client: </w:t>
      </w:r>
      <w:r w:rsidR="00697C32">
        <w:rPr>
          <w:rFonts w:ascii="Cambria" w:hAnsi="Cambria"/>
          <w:color w:val="000000"/>
        </w:rPr>
        <w:t>N</w:t>
      </w:r>
      <w:r w:rsidR="00FD7E77">
        <w:rPr>
          <w:rFonts w:ascii="Cambria" w:hAnsi="Cambria"/>
          <w:color w:val="000000"/>
        </w:rPr>
        <w:t xml:space="preserve">ESTLE </w:t>
      </w:r>
    </w:p>
    <w:p w:rsidR="00C54AC4" w:rsidRPr="006D6633" w:rsidP="00C10B1D" w14:paraId="4B56FABB" w14:textId="55862B2D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Project Title: </w:t>
      </w:r>
      <w:r w:rsidR="00A86226">
        <w:rPr>
          <w:rFonts w:ascii="Cambria" w:hAnsi="Cambria"/>
          <w:color w:val="000000"/>
        </w:rPr>
        <w:t>NEWTON</w:t>
      </w:r>
    </w:p>
    <w:p w:rsidR="00C54AC4" w:rsidRPr="006D6633" w:rsidP="00C10B1D" w14:paraId="62DDC4E1" w14:textId="36567B4D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Designation: </w:t>
      </w:r>
      <w:r w:rsidR="006E022E">
        <w:rPr>
          <w:rFonts w:ascii="Cambria" w:hAnsi="Cambria"/>
          <w:color w:val="000000" w:themeColor="text1"/>
        </w:rPr>
        <w:t xml:space="preserve">SAP </w:t>
      </w:r>
      <w:r w:rsidR="0062199C">
        <w:rPr>
          <w:rFonts w:ascii="Cambria" w:hAnsi="Cambria"/>
          <w:color w:val="000000" w:themeColor="text1"/>
        </w:rPr>
        <w:t xml:space="preserve">CRM Functional </w:t>
      </w:r>
      <w:r w:rsidR="006E022E">
        <w:rPr>
          <w:rFonts w:ascii="Cambria" w:hAnsi="Cambria"/>
          <w:color w:val="000000" w:themeColor="text1"/>
        </w:rPr>
        <w:t>Consultant</w:t>
      </w:r>
    </w:p>
    <w:p w:rsidR="00C54AC4" w:rsidRPr="006D6633" w:rsidP="00C10B1D" w14:paraId="70D6C99F" w14:textId="5D0F15CD">
      <w:pPr>
        <w:spacing w:after="0"/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Duration: </w:t>
      </w:r>
      <w:r w:rsidR="00C305F3">
        <w:rPr>
          <w:rFonts w:ascii="Cambria" w:hAnsi="Cambria"/>
          <w:color w:val="000000" w:themeColor="text1"/>
        </w:rPr>
        <w:t>JUL</w:t>
      </w:r>
      <w:r w:rsidRPr="006D6633">
        <w:rPr>
          <w:rFonts w:ascii="Cambria" w:hAnsi="Cambria"/>
          <w:color w:val="000000" w:themeColor="text1"/>
        </w:rPr>
        <w:t xml:space="preserve"> 20</w:t>
      </w:r>
      <w:r w:rsidR="002218AF">
        <w:rPr>
          <w:rFonts w:ascii="Cambria" w:hAnsi="Cambria"/>
          <w:color w:val="000000" w:themeColor="text1"/>
        </w:rPr>
        <w:t>15</w:t>
      </w:r>
      <w:r w:rsidRPr="006D6633">
        <w:rPr>
          <w:rFonts w:ascii="Cambria" w:hAnsi="Cambria"/>
          <w:color w:val="000000" w:themeColor="text1"/>
        </w:rPr>
        <w:t xml:space="preserve">- </w:t>
      </w:r>
      <w:r w:rsidR="002218AF">
        <w:rPr>
          <w:rFonts w:ascii="Cambria" w:hAnsi="Cambria"/>
          <w:color w:val="000000" w:themeColor="text1"/>
        </w:rPr>
        <w:t>S</w:t>
      </w:r>
      <w:r w:rsidR="00C305F3">
        <w:rPr>
          <w:rFonts w:ascii="Cambria" w:hAnsi="Cambria"/>
          <w:color w:val="000000" w:themeColor="text1"/>
        </w:rPr>
        <w:t>EP</w:t>
      </w:r>
      <w:r w:rsidRPr="006D6633">
        <w:rPr>
          <w:rFonts w:ascii="Cambria" w:hAnsi="Cambria"/>
          <w:color w:val="000000" w:themeColor="text1"/>
        </w:rPr>
        <w:t xml:space="preserve"> 201</w:t>
      </w:r>
      <w:r w:rsidR="002218AF">
        <w:rPr>
          <w:rFonts w:ascii="Cambria" w:hAnsi="Cambria"/>
          <w:color w:val="000000" w:themeColor="text1"/>
        </w:rPr>
        <w:t>6</w:t>
      </w:r>
    </w:p>
    <w:p w:rsidR="003B6182" w:rsidP="003B6182" w14:paraId="74004979" w14:textId="77777777">
      <w:pPr>
        <w:spacing w:after="0"/>
        <w:jc w:val="both"/>
        <w:rPr>
          <w:rFonts w:ascii="Cambria" w:hAnsi="Cambria"/>
          <w:color w:val="000000" w:themeColor="text1"/>
        </w:rPr>
      </w:pPr>
    </w:p>
    <w:p w:rsidR="00C54AC4" w:rsidRPr="003B6182" w:rsidP="003B6182" w14:paraId="4FCFA284" w14:textId="52BE01F9">
      <w:pPr>
        <w:jc w:val="both"/>
        <w:rPr>
          <w:rFonts w:ascii="Cambria" w:hAnsi="Cambria"/>
          <w:color w:val="000000" w:themeColor="text1"/>
        </w:rPr>
      </w:pPr>
      <w:r w:rsidRPr="006D6633">
        <w:rPr>
          <w:rFonts w:ascii="Cambria" w:hAnsi="Cambria"/>
          <w:color w:val="000000" w:themeColor="text1"/>
        </w:rPr>
        <w:t xml:space="preserve">Key Result Areas: </w:t>
      </w:r>
    </w:p>
    <w:p w:rsidR="00C54AC4" w:rsidRPr="00C235A3" w:rsidP="00C235A3" w14:paraId="6B9A7652" w14:textId="7BFF118D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C235A3">
        <w:rPr>
          <w:rFonts w:ascii="Cambria" w:hAnsi="Cambria"/>
          <w:color w:val="000000" w:themeColor="text1"/>
        </w:rPr>
        <w:t xml:space="preserve">Involved in gathering, analyzing the requirements from the </w:t>
      </w:r>
      <w:r w:rsidRPr="00C235A3" w:rsidR="003E07E6">
        <w:rPr>
          <w:rFonts w:ascii="Cambria" w:hAnsi="Cambria"/>
          <w:color w:val="000000" w:themeColor="text1"/>
        </w:rPr>
        <w:t>client,</w:t>
      </w:r>
      <w:r w:rsidRPr="00C235A3">
        <w:rPr>
          <w:rFonts w:ascii="Cambria" w:hAnsi="Cambria"/>
          <w:color w:val="000000" w:themeColor="text1"/>
        </w:rPr>
        <w:t xml:space="preserve"> and developing the Functional Designs as per the client specification.</w:t>
      </w:r>
    </w:p>
    <w:p w:rsidR="00C54AC4" w:rsidRPr="00C235A3" w:rsidP="00C235A3" w14:paraId="1FBA15DC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C235A3">
        <w:rPr>
          <w:rFonts w:ascii="Cambria" w:hAnsi="Cambria"/>
          <w:color w:val="000000" w:themeColor="text1"/>
        </w:rPr>
        <w:t>Configured Business partner’s number ranges and grouping according to business requirement.</w:t>
      </w:r>
    </w:p>
    <w:p w:rsidR="00C54AC4" w:rsidRPr="00C235A3" w:rsidP="00C235A3" w14:paraId="40E56C51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C235A3">
        <w:rPr>
          <w:rFonts w:ascii="Cambria" w:hAnsi="Cambria"/>
          <w:color w:val="000000" w:themeColor="text1"/>
        </w:rPr>
        <w:t>Configuring of Organizational Structure, Organizational data determination.</w:t>
      </w:r>
    </w:p>
    <w:p w:rsidR="00C54AC4" w:rsidRPr="00C235A3" w:rsidP="00C235A3" w14:paraId="3C793FA2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C235A3">
        <w:rPr>
          <w:rFonts w:ascii="Cambria" w:hAnsi="Cambria"/>
          <w:color w:val="000000" w:themeColor="text1"/>
        </w:rPr>
        <w:t>Configure of Partner Determination, text determination and Action profiles as per the Business requirement and assign it to the transaction type.</w:t>
      </w:r>
    </w:p>
    <w:p w:rsidR="00C54AC4" w:rsidRPr="00C235A3" w:rsidP="00C235A3" w14:paraId="128B0C63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C235A3">
        <w:rPr>
          <w:rFonts w:ascii="Cambria" w:hAnsi="Cambria"/>
          <w:color w:val="000000" w:themeColor="text1"/>
        </w:rPr>
        <w:t>Good experience in Customer Segmentation, Campaign Management, Territory Management and Activity Management.</w:t>
      </w:r>
    </w:p>
    <w:p w:rsidR="00C54AC4" w:rsidRPr="00C235A3" w:rsidP="00C235A3" w14:paraId="7B66DFF8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C235A3">
        <w:rPr>
          <w:rFonts w:ascii="Cambria" w:hAnsi="Cambria"/>
          <w:color w:val="000000" w:themeColor="text1"/>
        </w:rPr>
        <w:t>Customizing of personalized mail forms depend on client’s requirement.</w:t>
      </w:r>
    </w:p>
    <w:p w:rsidR="00FD7037" w:rsidRPr="005A0CA4" w:rsidP="00FD7037" w14:paraId="53B69D3D" w14:textId="5A5FCF99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C235A3">
        <w:rPr>
          <w:rFonts w:ascii="Cambria" w:hAnsi="Cambria"/>
          <w:color w:val="000000" w:themeColor="text1"/>
        </w:rPr>
        <w:t>Customizing for copy control from Lead to Opportunities and Opportunities to sales Order</w:t>
      </w:r>
    </w:p>
    <w:p w:rsidR="005A0CA4" w:rsidRPr="005A0CA4" w:rsidP="005A0CA4" w14:paraId="6EEF5072" w14:textId="49440B70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5A0CA4">
        <w:rPr>
          <w:rFonts w:ascii="Cambria" w:hAnsi="Cambria"/>
          <w:color w:val="000000" w:themeColor="text1"/>
        </w:rPr>
        <w:t>Configured Opportunity management, Activity management.</w:t>
      </w:r>
    </w:p>
    <w:p w:rsidR="005A0CA4" w:rsidRPr="005A0CA4" w:rsidP="005A0CA4" w14:paraId="52AD6784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5A0CA4">
        <w:rPr>
          <w:rFonts w:ascii="Cambria" w:hAnsi="Cambria"/>
          <w:color w:val="000000" w:themeColor="text1"/>
        </w:rPr>
        <w:t>Configured Quotation management and sales order management.</w:t>
      </w:r>
    </w:p>
    <w:p w:rsidR="005A0CA4" w:rsidRPr="005A0CA4" w:rsidP="005A0CA4" w14:paraId="61691302" w14:textId="6A52734C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5A0CA4">
        <w:rPr>
          <w:rFonts w:ascii="Cambria" w:hAnsi="Cambria"/>
          <w:color w:val="000000" w:themeColor="text1"/>
        </w:rPr>
        <w:t>Configured special function such as credit management, structured products, and free goods sales scenario.</w:t>
      </w:r>
    </w:p>
    <w:p w:rsidR="00C54AC4" w:rsidP="00F91326" w14:paraId="233DEDA8" w14:textId="67D1A2DF">
      <w:p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</w:p>
    <w:p w:rsidR="00723500" w:rsidRPr="00C235A3" w:rsidP="00F91326" w14:paraId="70622B36" w14:textId="77777777">
      <w:p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</w:p>
    <w:p w:rsidR="005A657A" w:rsidP="00FD7037" w14:paraId="260DA2C3" w14:textId="77777777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7635"/>
        </w:rPr>
      </w:pPr>
    </w:p>
    <w:p w:rsidR="005A657A" w:rsidP="00FD7037" w14:paraId="025EFAF4" w14:textId="77777777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7635"/>
        </w:rPr>
      </w:pPr>
    </w:p>
    <w:p w:rsidR="00C54AC4" w:rsidRPr="00FD7037" w:rsidP="00FD7037" w14:paraId="19D2FFE1" w14:textId="7429CB09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7635"/>
        </w:rPr>
      </w:pPr>
      <w:r w:rsidRPr="006D6633">
        <w:rPr>
          <w:rFonts w:ascii="Cambria" w:hAnsi="Cambria" w:cs="Tahoma"/>
          <w:b/>
          <w:color w:val="007635"/>
        </w:rPr>
        <w:t>Pr</w:t>
      </w:r>
      <w:r>
        <w:rPr>
          <w:rFonts w:ascii="Cambria" w:hAnsi="Cambria" w:cs="Tahoma"/>
          <w:b/>
          <w:color w:val="007635"/>
        </w:rPr>
        <w:t>ofessional Domain Experience</w:t>
      </w:r>
    </w:p>
    <w:p w:rsidR="00FD7037" w:rsidP="00FD7037" w14:paraId="1FC6256F" w14:textId="4147E165">
      <w:pPr>
        <w:spacing w:after="0"/>
        <w:jc w:val="both"/>
        <w:rPr>
          <w:rFonts w:ascii="Cambria" w:hAnsi="Cambria"/>
          <w:color w:val="000000" w:themeColor="text1"/>
        </w:rPr>
      </w:pPr>
    </w:p>
    <w:p w:rsidR="002704D4" w:rsidP="00FD7037" w14:paraId="7D9EBFD2" w14:textId="77777777">
      <w:pPr>
        <w:spacing w:after="0"/>
        <w:jc w:val="both"/>
        <w:rPr>
          <w:rFonts w:ascii="Cambria" w:hAnsi="Cambria"/>
          <w:color w:val="000000" w:themeColor="text1"/>
        </w:rPr>
      </w:pPr>
    </w:p>
    <w:p w:rsidR="00D07768" w:rsidRPr="00FD7037" w:rsidP="00D07768" w14:paraId="7BBB732F" w14:textId="3F24B0C8">
      <w:pPr>
        <w:spacing w:after="0"/>
        <w:jc w:val="both"/>
        <w:rPr>
          <w:rFonts w:ascii="Cambria" w:hAnsi="Cambria"/>
          <w:color w:val="000000" w:themeColor="text1"/>
        </w:rPr>
      </w:pPr>
      <w:r w:rsidRPr="00FD7037">
        <w:rPr>
          <w:rFonts w:ascii="Cambria" w:hAnsi="Cambria"/>
          <w:color w:val="000000" w:themeColor="text1"/>
        </w:rPr>
        <w:t>Organization</w:t>
      </w:r>
      <w:r w:rsidRPr="00FD7037">
        <w:rPr>
          <w:rFonts w:ascii="Cambria" w:hAnsi="Cambria"/>
          <w:color w:val="000000" w:themeColor="text1"/>
        </w:rPr>
        <w:tab/>
        <w:t xml:space="preserve">:   </w:t>
      </w:r>
      <w:r>
        <w:rPr>
          <w:rFonts w:ascii="Cambria" w:hAnsi="Cambria"/>
          <w:color w:val="000000" w:themeColor="text1"/>
        </w:rPr>
        <w:t>Muthoot Fincorp</w:t>
      </w:r>
      <w:r w:rsidRPr="00FD7037">
        <w:rPr>
          <w:rFonts w:ascii="Cambria" w:hAnsi="Cambria"/>
          <w:color w:val="000000" w:themeColor="text1"/>
        </w:rPr>
        <w:t xml:space="preserve"> Ltd.</w:t>
      </w:r>
    </w:p>
    <w:p w:rsidR="00D07768" w:rsidP="00D07768" w14:paraId="613ED951" w14:textId="5C401ED7">
      <w:pPr>
        <w:spacing w:after="0"/>
        <w:jc w:val="both"/>
        <w:rPr>
          <w:rFonts w:ascii="Cambria" w:hAnsi="Cambria"/>
          <w:color w:val="000000" w:themeColor="text1"/>
        </w:rPr>
      </w:pPr>
      <w:r w:rsidRPr="00FD7037">
        <w:rPr>
          <w:rFonts w:ascii="Cambria" w:hAnsi="Cambria"/>
          <w:color w:val="000000" w:themeColor="text1"/>
        </w:rPr>
        <w:t>Position</w:t>
      </w:r>
      <w:r w:rsidRPr="00FD7037">
        <w:rPr>
          <w:rFonts w:ascii="Cambria" w:hAnsi="Cambria"/>
          <w:color w:val="000000" w:themeColor="text1"/>
        </w:rPr>
        <w:tab/>
        <w:t xml:space="preserve">:   </w:t>
      </w:r>
      <w:r w:rsidR="009C219C">
        <w:rPr>
          <w:rFonts w:ascii="Cambria" w:hAnsi="Cambria"/>
          <w:color w:val="000000" w:themeColor="text1"/>
        </w:rPr>
        <w:t>Branch Manager</w:t>
      </w:r>
      <w:r w:rsidRPr="00FD7037">
        <w:rPr>
          <w:rFonts w:ascii="Cambria" w:hAnsi="Cambria"/>
          <w:color w:val="000000" w:themeColor="text1"/>
        </w:rPr>
        <w:t xml:space="preserve">. </w:t>
      </w:r>
    </w:p>
    <w:p w:rsidR="00D07768" w:rsidRPr="00FD7037" w:rsidP="00D07768" w14:paraId="4323F362" w14:textId="77777777">
      <w:pPr>
        <w:spacing w:after="0"/>
        <w:jc w:val="both"/>
        <w:rPr>
          <w:rFonts w:ascii="Cambria" w:hAnsi="Cambria"/>
          <w:color w:val="000000" w:themeColor="text1"/>
        </w:rPr>
      </w:pPr>
    </w:p>
    <w:p w:rsidR="00D07768" w:rsidRPr="00FD7037" w:rsidP="00D07768" w14:paraId="553CD336" w14:textId="77777777">
      <w:pPr>
        <w:spacing w:line="360" w:lineRule="auto"/>
        <w:jc w:val="both"/>
        <w:rPr>
          <w:rFonts w:ascii="Cambria" w:hAnsi="Cambria"/>
          <w:bCs/>
          <w:color w:val="000000"/>
        </w:rPr>
      </w:pPr>
      <w:r w:rsidRPr="00FD7037">
        <w:rPr>
          <w:rFonts w:ascii="Cambria" w:hAnsi="Cambria"/>
          <w:bCs/>
          <w:color w:val="000000"/>
        </w:rPr>
        <w:t>Responsibilities:</w:t>
      </w:r>
    </w:p>
    <w:p w:rsidR="00DB69D9" w:rsidRPr="006C5EE6" w:rsidP="00D07768" w14:paraId="02916F22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Lead a team of branch staff for consistent business development,</w:t>
      </w:r>
    </w:p>
    <w:p w:rsidR="00DB69D9" w:rsidRPr="006C5EE6" w:rsidP="00D07768" w14:paraId="4E44706A" w14:textId="61A99D69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</w:t>
      </w:r>
      <w:r w:rsidRPr="006C5EE6">
        <w:rPr>
          <w:rFonts w:ascii="Cambria" w:hAnsi="Cambria"/>
          <w:color w:val="000000" w:themeColor="text1"/>
        </w:rPr>
        <w:t>ustomer acquisition and retention and for achieving business &amp; revenue targets while ensuring quality service to customers, operational adherence,</w:t>
      </w:r>
    </w:p>
    <w:p w:rsidR="00DB69D9" w:rsidRPr="006C5EE6" w:rsidP="00D07768" w14:paraId="4E6F591F" w14:textId="1B486078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1A1D17">
        <w:rPr>
          <w:rFonts w:ascii="Cambria" w:hAnsi="Cambria"/>
          <w:color w:val="000000" w:themeColor="text1"/>
        </w:rPr>
        <w:t xml:space="preserve">Canvasing and sourcing of New Customers to increase </w:t>
      </w:r>
      <w:r w:rsidRPr="001A1D17" w:rsidR="004D7742">
        <w:rPr>
          <w:rFonts w:ascii="Cambria" w:hAnsi="Cambria"/>
          <w:color w:val="000000" w:themeColor="text1"/>
        </w:rPr>
        <w:t>gold</w:t>
      </w:r>
      <w:r w:rsidRPr="001A1D17">
        <w:rPr>
          <w:rFonts w:ascii="Cambria" w:hAnsi="Cambria"/>
          <w:color w:val="000000" w:themeColor="text1"/>
        </w:rPr>
        <w:t xml:space="preserve"> loan Business.</w:t>
      </w:r>
    </w:p>
    <w:p w:rsidR="00DB69D9" w:rsidRPr="006C5EE6" w:rsidP="00D07768" w14:paraId="4EAD9130" w14:textId="24B1E91E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1A1D17">
        <w:rPr>
          <w:rFonts w:ascii="Cambria" w:hAnsi="Cambria"/>
          <w:color w:val="000000" w:themeColor="text1"/>
        </w:rPr>
        <w:t>Revenue generations through Cross Selling products &amp; Interest Collection.</w:t>
      </w:r>
    </w:p>
    <w:p w:rsidR="00DB69D9" w:rsidRPr="006C5EE6" w:rsidP="00D07768" w14:paraId="5848ED1A" w14:textId="20A7C88C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1A1D17">
        <w:rPr>
          <w:rFonts w:ascii="Cambria" w:hAnsi="Cambria"/>
          <w:color w:val="000000" w:themeColor="text1"/>
        </w:rPr>
        <w:t>Maintain good relationships with clients so that the business can maximize the value of those relationships.</w:t>
      </w:r>
    </w:p>
    <w:p w:rsidR="00DB69D9" w:rsidRPr="006C5EE6" w:rsidP="00D07768" w14:paraId="5FC56FF5" w14:textId="2F856CB3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1A1D17">
        <w:rPr>
          <w:rFonts w:ascii="Cambria" w:hAnsi="Cambria"/>
          <w:color w:val="000000" w:themeColor="text1"/>
        </w:rPr>
        <w:t>Maintenance of important registers and daily reports.</w:t>
      </w:r>
      <w:r w:rsidRPr="006C5EE6">
        <w:rPr>
          <w:rFonts w:ascii="Cambria" w:hAnsi="Cambria"/>
          <w:color w:val="000000" w:themeColor="text1"/>
        </w:rPr>
        <w:t xml:space="preserve"> </w:t>
      </w:r>
    </w:p>
    <w:p w:rsidR="00DB69D9" w:rsidRPr="006C5EE6" w:rsidP="00D07768" w14:paraId="2CA7EB57" w14:textId="5996811E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1A1D17">
        <w:rPr>
          <w:rFonts w:ascii="Cambria" w:hAnsi="Cambria"/>
          <w:color w:val="000000" w:themeColor="text1"/>
        </w:rPr>
        <w:t>Cash Management and accounting.</w:t>
      </w:r>
    </w:p>
    <w:p w:rsidR="00DB69D9" w:rsidRPr="006C5EE6" w:rsidP="00D07768" w14:paraId="7DE43270" w14:textId="0B8A9BDD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1A1D17">
        <w:rPr>
          <w:rFonts w:ascii="Cambria" w:hAnsi="Cambria"/>
          <w:color w:val="000000" w:themeColor="text1"/>
        </w:rPr>
        <w:t xml:space="preserve">Team Handling &amp; driving </w:t>
      </w:r>
      <w:r w:rsidRPr="006C5EE6">
        <w:rPr>
          <w:rFonts w:ascii="Cambria" w:hAnsi="Cambria"/>
          <w:color w:val="000000" w:themeColor="text1"/>
        </w:rPr>
        <w:t>daily, monthly</w:t>
      </w:r>
      <w:r w:rsidRPr="001A1D17">
        <w:rPr>
          <w:rFonts w:ascii="Cambria" w:hAnsi="Cambria"/>
          <w:color w:val="000000" w:themeColor="text1"/>
        </w:rPr>
        <w:t xml:space="preserve"> &amp; Quarterly branch targets.</w:t>
      </w:r>
    </w:p>
    <w:p w:rsidR="007A7C71" w:rsidRPr="006C5EE6" w:rsidP="00FD7037" w14:paraId="3D059C8F" w14:textId="1B53F537">
      <w:pPr>
        <w:spacing w:after="0"/>
        <w:jc w:val="both"/>
        <w:rPr>
          <w:rFonts w:asciiTheme="majorHAnsi" w:hAnsiTheme="majorHAnsi"/>
          <w:color w:val="000000" w:themeColor="text1"/>
        </w:rPr>
      </w:pPr>
    </w:p>
    <w:p w:rsidR="007A7C71" w:rsidRPr="006C5EE6" w:rsidP="00FD7037" w14:paraId="51386F84" w14:textId="77777777">
      <w:pPr>
        <w:spacing w:after="0"/>
        <w:jc w:val="both"/>
        <w:rPr>
          <w:rFonts w:asciiTheme="majorHAnsi" w:hAnsiTheme="majorHAnsi"/>
          <w:color w:val="000000" w:themeColor="text1"/>
        </w:rPr>
      </w:pPr>
    </w:p>
    <w:p w:rsidR="00FD7037" w:rsidRPr="006C5EE6" w:rsidP="00FD7037" w14:paraId="37EFFC1C" w14:textId="3652F2B0">
      <w:pPr>
        <w:spacing w:after="0"/>
        <w:jc w:val="both"/>
        <w:rPr>
          <w:rFonts w:asciiTheme="majorHAnsi" w:hAnsiTheme="majorHAnsi"/>
          <w:color w:val="000000" w:themeColor="text1"/>
        </w:rPr>
      </w:pPr>
      <w:r w:rsidRPr="006C5EE6">
        <w:rPr>
          <w:rFonts w:asciiTheme="majorHAnsi" w:hAnsiTheme="majorHAnsi"/>
          <w:color w:val="000000" w:themeColor="text1"/>
        </w:rPr>
        <w:t>Organization</w:t>
      </w:r>
      <w:r w:rsidRPr="006C5EE6">
        <w:rPr>
          <w:rFonts w:asciiTheme="majorHAnsi" w:hAnsiTheme="majorHAnsi"/>
          <w:color w:val="000000" w:themeColor="text1"/>
        </w:rPr>
        <w:tab/>
        <w:t>:   HBL Global Pvt Ltd.</w:t>
      </w:r>
    </w:p>
    <w:p w:rsidR="00FD7037" w:rsidRPr="006C5EE6" w:rsidP="00FD7037" w14:paraId="16B99403" w14:textId="2C74A116">
      <w:pPr>
        <w:spacing w:after="0"/>
        <w:jc w:val="both"/>
        <w:rPr>
          <w:rFonts w:asciiTheme="majorHAnsi" w:hAnsiTheme="majorHAnsi"/>
          <w:color w:val="000000" w:themeColor="text1"/>
        </w:rPr>
      </w:pPr>
      <w:r w:rsidRPr="006C5EE6">
        <w:rPr>
          <w:rFonts w:asciiTheme="majorHAnsi" w:hAnsiTheme="majorHAnsi"/>
          <w:color w:val="000000" w:themeColor="text1"/>
        </w:rPr>
        <w:t>Position</w:t>
      </w:r>
      <w:r w:rsidRPr="006C5EE6">
        <w:rPr>
          <w:rFonts w:asciiTheme="majorHAnsi" w:hAnsiTheme="majorHAnsi"/>
          <w:color w:val="000000" w:themeColor="text1"/>
        </w:rPr>
        <w:tab/>
        <w:t xml:space="preserve">:   Sales Executive. </w:t>
      </w:r>
    </w:p>
    <w:p w:rsidR="00FD7037" w:rsidRPr="006C5EE6" w:rsidP="00FD7037" w14:paraId="11548B75" w14:textId="77777777">
      <w:pPr>
        <w:spacing w:after="0"/>
        <w:jc w:val="both"/>
        <w:rPr>
          <w:rFonts w:asciiTheme="majorHAnsi" w:hAnsiTheme="majorHAnsi"/>
          <w:color w:val="000000" w:themeColor="text1"/>
        </w:rPr>
      </w:pPr>
    </w:p>
    <w:p w:rsidR="00FD7037" w:rsidRPr="006C5EE6" w:rsidP="00FD7037" w14:paraId="118E5EA6" w14:textId="160346A3">
      <w:pPr>
        <w:spacing w:line="360" w:lineRule="auto"/>
        <w:jc w:val="both"/>
        <w:rPr>
          <w:rFonts w:asciiTheme="majorHAnsi" w:hAnsiTheme="majorHAnsi"/>
          <w:bCs/>
          <w:color w:val="000000"/>
        </w:rPr>
      </w:pPr>
      <w:r w:rsidRPr="006C5EE6">
        <w:rPr>
          <w:rFonts w:asciiTheme="majorHAnsi" w:hAnsiTheme="majorHAnsi"/>
          <w:bCs/>
          <w:color w:val="000000"/>
        </w:rPr>
        <w:t>Responsibilities:</w:t>
      </w:r>
    </w:p>
    <w:p w:rsidR="00FD7037" w:rsidRPr="006C5EE6" w:rsidP="00FD7037" w14:paraId="1DD1BEE1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Understand customer queries/requests and respond accordingly.</w:t>
      </w:r>
    </w:p>
    <w:p w:rsidR="00FD7037" w:rsidRPr="006C5EE6" w:rsidP="00FD7037" w14:paraId="12947689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Efficiently handle inbound and outbound calls to resolve customer queries.</w:t>
      </w:r>
    </w:p>
    <w:p w:rsidR="00FD7037" w:rsidRPr="006C5EE6" w:rsidP="00FD7037" w14:paraId="64943378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Electronically process data and respond to customer queries pertaining to banking transactions from the Co. offices across the globe.</w:t>
      </w:r>
    </w:p>
    <w:p w:rsidR="00FD7037" w:rsidRPr="006C5EE6" w:rsidP="00FD7037" w14:paraId="24876A4C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Focuses on delivering a positive customer experience according to the company standards.</w:t>
      </w:r>
    </w:p>
    <w:p w:rsidR="00FD7037" w:rsidRPr="006C5EE6" w:rsidP="00FD7037" w14:paraId="7A05A811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Responsible for pre-sales and/or post-sales service to customers.</w:t>
      </w:r>
    </w:p>
    <w:p w:rsidR="00FD7037" w:rsidRPr="006C5EE6" w:rsidP="00FD7037" w14:paraId="460D98CC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Provide direct advice and guidance to the customer.</w:t>
      </w:r>
    </w:p>
    <w:p w:rsidR="002704D4" w:rsidRPr="006C5EE6" w:rsidP="00D07768" w14:paraId="3C707511" w14:textId="77777777">
      <w:pPr>
        <w:spacing w:line="360" w:lineRule="auto"/>
        <w:jc w:val="both"/>
        <w:rPr>
          <w:rFonts w:asciiTheme="majorHAnsi" w:hAnsiTheme="majorHAnsi"/>
          <w:bCs/>
        </w:rPr>
      </w:pPr>
    </w:p>
    <w:p w:rsidR="00FD7037" w:rsidRPr="006C5EE6" w:rsidP="00FD7037" w14:paraId="4773393D" w14:textId="7C71B89C">
      <w:pPr>
        <w:spacing w:after="0"/>
        <w:jc w:val="both"/>
        <w:rPr>
          <w:rFonts w:asciiTheme="majorHAnsi" w:hAnsiTheme="majorHAnsi"/>
          <w:color w:val="000000" w:themeColor="text1"/>
        </w:rPr>
      </w:pPr>
      <w:r w:rsidRPr="006C5EE6">
        <w:rPr>
          <w:rFonts w:asciiTheme="majorHAnsi" w:hAnsiTheme="majorHAnsi"/>
          <w:color w:val="000000" w:themeColor="text1"/>
        </w:rPr>
        <w:t>Organization</w:t>
      </w:r>
      <w:r w:rsidRPr="006C5EE6">
        <w:rPr>
          <w:rFonts w:asciiTheme="majorHAnsi" w:hAnsiTheme="majorHAnsi"/>
          <w:color w:val="000000" w:themeColor="text1"/>
        </w:rPr>
        <w:tab/>
        <w:t>:  House of Foods &amp; Chemicals (P) Ltd.</w:t>
      </w:r>
    </w:p>
    <w:p w:rsidR="00FD7037" w:rsidRPr="006C5EE6" w:rsidP="00FD7037" w14:paraId="2A67BC11" w14:textId="395C639A">
      <w:pPr>
        <w:spacing w:after="0"/>
        <w:jc w:val="both"/>
        <w:rPr>
          <w:rFonts w:asciiTheme="majorHAnsi" w:hAnsiTheme="majorHAnsi"/>
          <w:color w:val="000000" w:themeColor="text1"/>
        </w:rPr>
      </w:pPr>
      <w:r w:rsidRPr="006C5EE6">
        <w:rPr>
          <w:rFonts w:asciiTheme="majorHAnsi" w:hAnsiTheme="majorHAnsi"/>
          <w:color w:val="000000" w:themeColor="text1"/>
        </w:rPr>
        <w:t>Position </w:t>
      </w:r>
      <w:r w:rsidRPr="006C5EE6">
        <w:rPr>
          <w:rFonts w:asciiTheme="majorHAnsi" w:hAnsiTheme="majorHAnsi"/>
          <w:color w:val="000000" w:themeColor="text1"/>
        </w:rPr>
        <w:tab/>
        <w:t>:  Sales Officer.</w:t>
      </w:r>
      <w:r w:rsidRPr="006C5EE6">
        <w:rPr>
          <w:rFonts w:asciiTheme="majorHAnsi" w:hAnsiTheme="majorHAnsi"/>
          <w:color w:val="000000" w:themeColor="text1"/>
        </w:rPr>
        <w:tab/>
      </w:r>
    </w:p>
    <w:p w:rsidR="00FD7037" w:rsidRPr="006C5EE6" w:rsidP="00FD7037" w14:paraId="2865E888" w14:textId="77777777">
      <w:pPr>
        <w:spacing w:after="0"/>
        <w:jc w:val="both"/>
        <w:rPr>
          <w:rFonts w:asciiTheme="majorHAnsi" w:hAnsiTheme="majorHAnsi"/>
          <w:color w:val="000000" w:themeColor="text1"/>
        </w:rPr>
      </w:pPr>
    </w:p>
    <w:p w:rsidR="00FD7037" w:rsidRPr="006C5EE6" w:rsidP="00FD7037" w14:paraId="68A6A905" w14:textId="77777777">
      <w:pPr>
        <w:spacing w:line="360" w:lineRule="auto"/>
        <w:jc w:val="both"/>
        <w:rPr>
          <w:rFonts w:asciiTheme="majorHAnsi" w:hAnsiTheme="majorHAnsi"/>
        </w:rPr>
      </w:pPr>
      <w:r w:rsidRPr="006C5EE6">
        <w:rPr>
          <w:rFonts w:asciiTheme="majorHAnsi" w:hAnsiTheme="majorHAnsi"/>
        </w:rPr>
        <w:t>Responsibilities:</w:t>
      </w:r>
    </w:p>
    <w:p w:rsidR="00FD7037" w:rsidRPr="006C5EE6" w:rsidP="00ED0CD0" w14:paraId="5CAF24A5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Interaction with C&amp;F and maintain relationship with them,</w:t>
      </w:r>
    </w:p>
    <w:p w:rsidR="00FD7037" w:rsidRPr="006C5EE6" w:rsidP="00ED0CD0" w14:paraId="461DA323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Maintain Sales Process like Quotation, Order and Billing,</w:t>
      </w:r>
    </w:p>
    <w:p w:rsidR="00FD7037" w:rsidRPr="006C5EE6" w:rsidP="00ED0CD0" w14:paraId="7A083D58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Identifying potential market for expansion,</w:t>
      </w:r>
    </w:p>
    <w:p w:rsidR="00FD7037" w:rsidRPr="006C5EE6" w:rsidP="00ED0CD0" w14:paraId="29264BB0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Maintain Relationship with customers, stockiest, distributor.</w:t>
      </w:r>
    </w:p>
    <w:p w:rsidR="00FD7037" w:rsidRPr="006C5EE6" w:rsidP="00ED0CD0" w14:paraId="3D325603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Sales plan &amp; forecasting.</w:t>
      </w:r>
    </w:p>
    <w:p w:rsidR="00FD7037" w:rsidRPr="006C5EE6" w:rsidP="00ED0CD0" w14:paraId="4F1A77F9" w14:textId="77777777">
      <w:pPr>
        <w:numPr>
          <w:ilvl w:val="0"/>
          <w:numId w:val="11"/>
        </w:numPr>
        <w:suppressAutoHyphens w:val="0"/>
        <w:spacing w:after="0" w:line="240" w:lineRule="auto"/>
        <w:jc w:val="both"/>
        <w:rPr>
          <w:rFonts w:ascii="Cambria" w:hAnsi="Cambria"/>
          <w:color w:val="000000" w:themeColor="text1"/>
        </w:rPr>
      </w:pPr>
      <w:r w:rsidRPr="006C5EE6">
        <w:rPr>
          <w:rFonts w:ascii="Cambria" w:hAnsi="Cambria"/>
          <w:color w:val="000000" w:themeColor="text1"/>
        </w:rPr>
        <w:t>Analyzing competitor's activities and sales plans.</w:t>
      </w:r>
    </w:p>
    <w:p w:rsidR="00FD7037" w:rsidRPr="006C5EE6" w:rsidP="00C54AC4" w14:paraId="2D49B6F5" w14:textId="77777777">
      <w:pPr>
        <w:jc w:val="both"/>
        <w:rPr>
          <w:rFonts w:asciiTheme="majorHAnsi" w:hAnsiTheme="majorHAnsi"/>
          <w:color w:val="000000" w:themeColor="text1"/>
        </w:rPr>
      </w:pPr>
    </w:p>
    <w:p w:rsidR="00C54AC4" w:rsidRPr="006D6633" w:rsidP="00C54AC4" w14:paraId="6C9CD231" w14:textId="77777777">
      <w:pPr>
        <w:jc w:val="both"/>
        <w:rPr>
          <w:rFonts w:ascii="Cambria" w:hAnsi="Cambria"/>
          <w:b/>
          <w:color w:val="595959" w:themeColor="text1" w:themeTint="A6"/>
        </w:rPr>
      </w:pPr>
    </w:p>
    <w:p w:rsidR="008A0BC0" w:rsidP="00C10B1D" w14:paraId="7734B6D1" w14:textId="77777777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7635"/>
        </w:rPr>
      </w:pPr>
    </w:p>
    <w:p w:rsidR="00C54AC4" w:rsidRPr="006D6633" w:rsidP="00C10B1D" w14:paraId="3294DEAF" w14:textId="293E853D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7635"/>
        </w:rPr>
      </w:pPr>
      <w:r>
        <w:rPr>
          <w:rFonts w:ascii="Cambria" w:hAnsi="Cambria" w:cs="Tahoma"/>
          <w:b/>
          <w:color w:val="007635"/>
        </w:rPr>
        <w:t xml:space="preserve">Trainings </w:t>
      </w:r>
      <w:r w:rsidR="003C3C02">
        <w:rPr>
          <w:rFonts w:ascii="Cambria" w:hAnsi="Cambria" w:cs="Tahoma"/>
          <w:b/>
          <w:color w:val="007635"/>
        </w:rPr>
        <w:t>attended.</w:t>
      </w:r>
    </w:p>
    <w:p w:rsidR="003C1CCC" w:rsidRPr="003C1CCC" w:rsidP="003C1CCC" w14:paraId="6CA199D8" w14:textId="08176587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="Cambria" w:hAnsi="Cambria" w:cs="Tahoma"/>
          <w:color w:val="262626" w:themeColor="text1" w:themeTint="D9"/>
        </w:rPr>
      </w:pPr>
      <w:r w:rsidRPr="003C1CCC">
        <w:rPr>
          <w:rFonts w:ascii="Cambria" w:hAnsi="Cambria" w:cs="Tahoma"/>
          <w:color w:val="262626" w:themeColor="text1" w:themeTint="D9"/>
        </w:rPr>
        <w:t>C4C (Sales</w:t>
      </w:r>
      <w:r w:rsidR="0041715E">
        <w:rPr>
          <w:rFonts w:ascii="Cambria" w:hAnsi="Cambria" w:cs="Tahoma"/>
          <w:color w:val="262626" w:themeColor="text1" w:themeTint="D9"/>
        </w:rPr>
        <w:t xml:space="preserve"> </w:t>
      </w:r>
      <w:r w:rsidRPr="003C1CCC">
        <w:rPr>
          <w:rFonts w:ascii="Cambria" w:hAnsi="Cambria" w:cs="Tahoma"/>
          <w:color w:val="262626" w:themeColor="text1" w:themeTint="D9"/>
        </w:rPr>
        <w:t>&amp;Service Cloud) and SAP CRM 7.0.</w:t>
      </w:r>
    </w:p>
    <w:p w:rsidR="00C54AC4" w:rsidP="00C54AC4" w14:paraId="142FB97E" w14:textId="4722BAD6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="Cambria" w:hAnsi="Cambria" w:cs="Tahoma"/>
          <w:color w:val="262626" w:themeColor="text1" w:themeTint="D9"/>
        </w:rPr>
      </w:pPr>
      <w:r>
        <w:rPr>
          <w:rFonts w:ascii="Cambria" w:hAnsi="Cambria" w:cs="Tahoma"/>
          <w:color w:val="262626" w:themeColor="text1" w:themeTint="D9"/>
        </w:rPr>
        <w:t>CPQ</w:t>
      </w:r>
      <w:r w:rsidR="009D319F">
        <w:rPr>
          <w:rFonts w:ascii="Cambria" w:hAnsi="Cambria" w:cs="Tahoma"/>
          <w:color w:val="262626" w:themeColor="text1" w:themeTint="D9"/>
        </w:rPr>
        <w:t xml:space="preserve"> internal training</w:t>
      </w:r>
      <w:r w:rsidRPr="006D6633">
        <w:rPr>
          <w:rFonts w:ascii="Cambria" w:hAnsi="Cambria" w:cs="Tahoma"/>
          <w:color w:val="262626" w:themeColor="text1" w:themeTint="D9"/>
        </w:rPr>
        <w:t>.</w:t>
      </w:r>
    </w:p>
    <w:p w:rsidR="0056053B" w:rsidRPr="006D6633" w:rsidP="00C54AC4" w14:paraId="5E6141A2" w14:textId="02AC247F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="Cambria" w:hAnsi="Cambria" w:cs="Tahoma"/>
          <w:color w:val="262626" w:themeColor="text1" w:themeTint="D9"/>
        </w:rPr>
      </w:pPr>
      <w:r>
        <w:rPr>
          <w:rFonts w:ascii="Cambria" w:hAnsi="Cambria" w:cs="Tahoma"/>
          <w:color w:val="262626" w:themeColor="text1" w:themeTint="D9"/>
        </w:rPr>
        <w:t>Worksoft Certify SAP Automation Tool.</w:t>
      </w:r>
    </w:p>
    <w:p w:rsidR="00C54AC4" w:rsidP="00C54AC4" w14:paraId="51A0FADF" w14:textId="57140589">
      <w:pPr>
        <w:jc w:val="both"/>
        <w:rPr>
          <w:rFonts w:ascii="Cambria" w:hAnsi="Cambria"/>
          <w:b/>
          <w:color w:val="262626" w:themeColor="text1" w:themeTint="D9"/>
        </w:rPr>
      </w:pPr>
    </w:p>
    <w:p w:rsidR="00C3485E" w:rsidP="00C54AC4" w14:paraId="362535E8" w14:textId="77777777">
      <w:pPr>
        <w:jc w:val="both"/>
        <w:rPr>
          <w:rFonts w:ascii="Cambria" w:hAnsi="Cambria"/>
          <w:b/>
          <w:color w:val="262626" w:themeColor="text1" w:themeTint="D9"/>
        </w:rPr>
      </w:pPr>
    </w:p>
    <w:p w:rsidR="00C3485E" w:rsidRPr="006D6633" w:rsidP="00C3485E" w14:paraId="2FC8CACA" w14:textId="77777777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7635"/>
        </w:rPr>
      </w:pPr>
      <w:r w:rsidRPr="006D6633">
        <w:rPr>
          <w:rFonts w:ascii="Cambria" w:hAnsi="Cambria" w:cs="Tahoma"/>
          <w:b/>
          <w:color w:val="007635"/>
        </w:rPr>
        <w:t>Education</w:t>
      </w:r>
    </w:p>
    <w:p w:rsidR="00C3485E" w:rsidRPr="006D6633" w:rsidP="00C3485E" w14:paraId="45187A2E" w14:textId="77777777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="Cambria" w:hAnsi="Cambria" w:cs="Tahoma"/>
          <w:color w:val="262626" w:themeColor="text1" w:themeTint="D9"/>
        </w:rPr>
      </w:pPr>
      <w:r w:rsidRPr="006D6633">
        <w:rPr>
          <w:rFonts w:ascii="Cambria" w:hAnsi="Cambria" w:cs="Tahoma"/>
          <w:color w:val="262626" w:themeColor="text1" w:themeTint="D9"/>
        </w:rPr>
        <w:t xml:space="preserve">M.B.A (HR &amp; Marketing) from </w:t>
      </w:r>
      <w:r>
        <w:rPr>
          <w:rFonts w:ascii="Cambria" w:hAnsi="Cambria" w:cs="Tahoma"/>
          <w:color w:val="262626" w:themeColor="text1" w:themeTint="D9"/>
        </w:rPr>
        <w:t>Periyar</w:t>
      </w:r>
      <w:r w:rsidRPr="006D6633">
        <w:rPr>
          <w:rFonts w:ascii="Cambria" w:hAnsi="Cambria" w:cs="Tahoma"/>
          <w:color w:val="262626" w:themeColor="text1" w:themeTint="D9"/>
        </w:rPr>
        <w:t xml:space="preserve"> University.</w:t>
      </w:r>
    </w:p>
    <w:p w:rsidR="00984B64" w:rsidP="00C54AC4" w14:paraId="36991B27" w14:textId="4C91D6A7">
      <w:pPr>
        <w:jc w:val="both"/>
        <w:rPr>
          <w:rFonts w:ascii="Cambria" w:hAnsi="Cambria"/>
          <w:b/>
          <w:color w:val="262626" w:themeColor="text1" w:themeTint="D9"/>
        </w:rPr>
      </w:pPr>
    </w:p>
    <w:p w:rsidR="00C3485E" w:rsidP="00C54AC4" w14:paraId="11E4A88D" w14:textId="77777777">
      <w:pPr>
        <w:jc w:val="both"/>
        <w:rPr>
          <w:rFonts w:ascii="Cambria" w:hAnsi="Cambria"/>
          <w:b/>
          <w:color w:val="262626" w:themeColor="text1" w:themeTint="D9"/>
        </w:rPr>
      </w:pPr>
    </w:p>
    <w:p w:rsidR="00521921" w:rsidP="00C56E3F" w14:paraId="456EA3FB" w14:textId="07826A6A">
      <w:pPr>
        <w:spacing w:after="0"/>
        <w:rPr>
          <w:rFonts w:ascii="Cambria" w:hAnsi="Cambria" w:cs="Tahoma"/>
          <w:b/>
          <w:color w:val="007635"/>
        </w:rPr>
      </w:pPr>
      <w:r w:rsidRPr="00C56E3F">
        <w:rPr>
          <w:rFonts w:ascii="Cambria" w:hAnsi="Cambria" w:cs="Tahoma"/>
          <w:b/>
          <w:color w:val="007635"/>
        </w:rPr>
        <w:t xml:space="preserve">Notable Achievements: </w:t>
      </w:r>
    </w:p>
    <w:p w:rsidR="00984B64" w:rsidRPr="00C56E3F" w:rsidP="00C56E3F" w14:paraId="31390D6B" w14:textId="77777777">
      <w:pPr>
        <w:spacing w:after="0"/>
        <w:rPr>
          <w:rFonts w:ascii="Cambria" w:hAnsi="Cambria" w:cs="Tahoma"/>
          <w:b/>
          <w:color w:val="007635"/>
        </w:rPr>
      </w:pPr>
    </w:p>
    <w:p w:rsidR="00521921" w:rsidRPr="00E31B9C" w:rsidP="00E31B9C" w14:paraId="4095BCB5" w14:textId="66CD4546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="Cambria" w:hAnsi="Cambria" w:cs="Tahoma"/>
          <w:color w:val="262626" w:themeColor="text1" w:themeTint="D9"/>
        </w:rPr>
      </w:pPr>
      <w:r w:rsidRPr="00E31B9C">
        <w:rPr>
          <w:rFonts w:ascii="Cambria" w:hAnsi="Cambria" w:cs="Tahoma"/>
          <w:color w:val="262626" w:themeColor="text1" w:themeTint="D9"/>
        </w:rPr>
        <w:t>Received appreciation award from the Client “</w:t>
      </w:r>
      <w:r w:rsidR="00EA59AF">
        <w:rPr>
          <w:rFonts w:ascii="Cambria" w:hAnsi="Cambria" w:cs="Tahoma"/>
          <w:color w:val="262626" w:themeColor="text1" w:themeTint="D9"/>
        </w:rPr>
        <w:t>Ahlstrom-Munks</w:t>
      </w:r>
      <w:r w:rsidR="0040752F">
        <w:rPr>
          <w:rFonts w:ascii="Cambria" w:hAnsi="Cambria" w:cs="Tahoma"/>
          <w:color w:val="262626" w:themeColor="text1" w:themeTint="D9"/>
        </w:rPr>
        <w:t>j</w:t>
      </w:r>
      <w:r w:rsidR="00EA59AF">
        <w:rPr>
          <w:rFonts w:ascii="Cambria" w:hAnsi="Cambria" w:cs="Tahoma"/>
          <w:color w:val="262626" w:themeColor="text1" w:themeTint="D9"/>
        </w:rPr>
        <w:t>o</w:t>
      </w:r>
      <w:r w:rsidRPr="00E31B9C">
        <w:rPr>
          <w:rFonts w:ascii="Cambria" w:hAnsi="Cambria" w:cs="Tahoma"/>
          <w:color w:val="262626" w:themeColor="text1" w:themeTint="D9"/>
        </w:rPr>
        <w:t>” in current project.</w:t>
      </w:r>
    </w:p>
    <w:p w:rsidR="00521921" w:rsidP="00E31B9C" w14:paraId="4B755481" w14:textId="1BC1232E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="Cambria" w:hAnsi="Cambria" w:cs="Tahoma"/>
          <w:color w:val="262626" w:themeColor="text1" w:themeTint="D9"/>
        </w:rPr>
      </w:pPr>
      <w:r w:rsidRPr="00E31B9C">
        <w:rPr>
          <w:rFonts w:ascii="Cambria" w:hAnsi="Cambria" w:cs="Tahoma"/>
          <w:color w:val="262626" w:themeColor="text1" w:themeTint="D9"/>
        </w:rPr>
        <w:t>Received Wall of fame award for resolving more than 500 incidents in Nestle.</w:t>
      </w:r>
    </w:p>
    <w:p w:rsidR="00C07FEA" w:rsidRPr="00E31B9C" w:rsidP="00E31B9C" w14:paraId="5B6F6F1B" w14:textId="755DAB3E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="Cambria" w:hAnsi="Cambria" w:cs="Tahoma"/>
          <w:color w:val="262626" w:themeColor="text1" w:themeTint="D9"/>
        </w:rPr>
      </w:pPr>
      <w:r>
        <w:rPr>
          <w:rFonts w:ascii="Cambria" w:hAnsi="Cambria" w:cs="Tahoma"/>
          <w:color w:val="262626" w:themeColor="text1" w:themeTint="D9"/>
        </w:rPr>
        <w:t>Certified in Worksoft Certi</w:t>
      </w:r>
      <w:r w:rsidR="000277CA">
        <w:rPr>
          <w:rFonts w:ascii="Cambria" w:hAnsi="Cambria" w:cs="Tahoma"/>
          <w:color w:val="262626" w:themeColor="text1" w:themeTint="D9"/>
        </w:rPr>
        <w:t>f</w:t>
      </w:r>
      <w:r>
        <w:rPr>
          <w:rFonts w:ascii="Cambria" w:hAnsi="Cambria" w:cs="Tahoma"/>
          <w:color w:val="262626" w:themeColor="text1" w:themeTint="D9"/>
        </w:rPr>
        <w:t>y SAP Automation tool certified.</w:t>
      </w:r>
    </w:p>
    <w:p w:rsidR="00521921" w:rsidRPr="006D6633" w:rsidP="00C54AC4" w14:paraId="6297A9F3" w14:textId="77777777">
      <w:pPr>
        <w:jc w:val="both"/>
        <w:rPr>
          <w:rFonts w:ascii="Cambria" w:hAnsi="Cambria"/>
          <w:b/>
          <w:color w:val="262626" w:themeColor="text1" w:themeTint="D9"/>
        </w:rPr>
      </w:pPr>
    </w:p>
    <w:p w:rsidR="00C10B1D" w:rsidRPr="006D6633" w:rsidP="00C54AC4" w14:paraId="5463B3F5" w14:textId="77777777">
      <w:pPr>
        <w:jc w:val="both"/>
        <w:rPr>
          <w:rFonts w:ascii="Cambria" w:hAnsi="Cambria"/>
          <w:b/>
          <w:color w:val="595959" w:themeColor="text1" w:themeTint="A6"/>
        </w:rPr>
      </w:pPr>
    </w:p>
    <w:p w:rsidR="00C54AC4" w:rsidRPr="006D6633" w:rsidP="00C10B1D" w14:paraId="246C99E9" w14:textId="0FFBAC4D">
      <w:pPr>
        <w:pBdr>
          <w:bottom w:val="single" w:sz="4" w:space="1" w:color="auto"/>
        </w:pBdr>
        <w:jc w:val="both"/>
        <w:rPr>
          <w:rFonts w:ascii="Cambria" w:hAnsi="Cambria" w:cs="Tahoma"/>
          <w:b/>
          <w:color w:val="007635"/>
        </w:rPr>
      </w:pPr>
      <w:r w:rsidRPr="006D6633">
        <w:rPr>
          <w:rFonts w:ascii="Cambria" w:hAnsi="Cambria" w:cs="Tahoma"/>
          <w:b/>
          <w:color w:val="007635"/>
        </w:rPr>
        <w:t>Personal Details</w:t>
      </w:r>
    </w:p>
    <w:p w:rsidR="001B281A" w:rsidP="00C54AC4" w14:paraId="7D1FDE0D" w14:textId="7D6E6977">
      <w:pPr>
        <w:jc w:val="both"/>
        <w:rPr>
          <w:rFonts w:ascii="Cambria" w:hAnsi="Cambria"/>
          <w:color w:val="262626" w:themeColor="text1" w:themeTint="D9"/>
        </w:rPr>
      </w:pPr>
      <w:r w:rsidRPr="001B281A">
        <w:rPr>
          <w:rFonts w:ascii="Cambria" w:hAnsi="Cambria"/>
          <w:color w:val="262626" w:themeColor="text1" w:themeTint="D9"/>
        </w:rPr>
        <w:t>Date of Birth</w:t>
      </w:r>
      <w:r w:rsidRPr="001B281A">
        <w:rPr>
          <w:rFonts w:ascii="Cambria" w:hAnsi="Cambria"/>
          <w:color w:val="262626" w:themeColor="text1" w:themeTint="D9"/>
        </w:rPr>
        <w:tab/>
        <w:t>: 1</w:t>
      </w:r>
      <w:r w:rsidR="007A73C8">
        <w:rPr>
          <w:rFonts w:ascii="Cambria" w:hAnsi="Cambria"/>
          <w:color w:val="262626" w:themeColor="text1" w:themeTint="D9"/>
        </w:rPr>
        <w:t>3</w:t>
      </w:r>
      <w:r w:rsidRPr="001B281A">
        <w:rPr>
          <w:rFonts w:ascii="Cambria" w:hAnsi="Cambria"/>
          <w:color w:val="262626" w:themeColor="text1" w:themeTint="D9"/>
        </w:rPr>
        <w:t xml:space="preserve">th </w:t>
      </w:r>
      <w:r w:rsidR="007A73C8">
        <w:rPr>
          <w:rFonts w:ascii="Cambria" w:hAnsi="Cambria"/>
          <w:color w:val="262626" w:themeColor="text1" w:themeTint="D9"/>
        </w:rPr>
        <w:t>July</w:t>
      </w:r>
      <w:r w:rsidRPr="001B281A">
        <w:rPr>
          <w:rFonts w:ascii="Cambria" w:hAnsi="Cambria"/>
          <w:color w:val="262626" w:themeColor="text1" w:themeTint="D9"/>
        </w:rPr>
        <w:t xml:space="preserve"> 198</w:t>
      </w:r>
      <w:r w:rsidR="007A73C8">
        <w:rPr>
          <w:rFonts w:ascii="Cambria" w:hAnsi="Cambria"/>
          <w:color w:val="262626" w:themeColor="text1" w:themeTint="D9"/>
        </w:rPr>
        <w:t>1</w:t>
      </w:r>
    </w:p>
    <w:p w:rsidR="00C54AC4" w:rsidRPr="006D6633" w:rsidP="00C54AC4" w14:paraId="75594E51" w14:textId="1622A7D9">
      <w:pPr>
        <w:jc w:val="both"/>
        <w:rPr>
          <w:rFonts w:ascii="Cambria" w:hAnsi="Cambria"/>
          <w:color w:val="262626" w:themeColor="text1" w:themeTint="D9"/>
        </w:rPr>
      </w:pPr>
      <w:r w:rsidRPr="006D6633">
        <w:rPr>
          <w:rFonts w:ascii="Cambria" w:hAnsi="Cambria"/>
          <w:color w:val="262626" w:themeColor="text1" w:themeTint="D9"/>
        </w:rPr>
        <w:t>Languages Known</w:t>
      </w:r>
      <w:r w:rsidR="001B281A">
        <w:rPr>
          <w:rFonts w:ascii="Cambria" w:hAnsi="Cambria"/>
          <w:color w:val="262626" w:themeColor="text1" w:themeTint="D9"/>
        </w:rPr>
        <w:t xml:space="preserve">   </w:t>
      </w:r>
      <w:r w:rsidR="003C3C02">
        <w:rPr>
          <w:rFonts w:ascii="Cambria" w:hAnsi="Cambria"/>
          <w:color w:val="262626" w:themeColor="text1" w:themeTint="D9"/>
        </w:rPr>
        <w:t xml:space="preserve"> :</w:t>
      </w:r>
      <w:r w:rsidRPr="006D6633">
        <w:rPr>
          <w:rFonts w:ascii="Cambria" w:hAnsi="Cambria"/>
          <w:color w:val="262626" w:themeColor="text1" w:themeTint="D9"/>
        </w:rPr>
        <w:t xml:space="preserve"> English, Hindi</w:t>
      </w:r>
      <w:r w:rsidRPr="006D6633" w:rsidR="00C10B1D">
        <w:rPr>
          <w:rFonts w:ascii="Cambria" w:hAnsi="Cambria"/>
          <w:color w:val="262626" w:themeColor="text1" w:themeTint="D9"/>
        </w:rPr>
        <w:t>,</w:t>
      </w:r>
      <w:r w:rsidRPr="006D6633">
        <w:rPr>
          <w:rFonts w:ascii="Cambria" w:hAnsi="Cambria"/>
          <w:color w:val="262626" w:themeColor="text1" w:themeTint="D9"/>
        </w:rPr>
        <w:t xml:space="preserve"> Telugu</w:t>
      </w:r>
      <w:r w:rsidRPr="006D6633" w:rsidR="00C10B1D">
        <w:rPr>
          <w:rFonts w:ascii="Cambria" w:hAnsi="Cambria"/>
          <w:color w:val="262626" w:themeColor="text1" w:themeTint="D9"/>
        </w:rPr>
        <w:t xml:space="preserve">, </w:t>
      </w:r>
      <w:r w:rsidRPr="006D6633" w:rsidR="003C3C02">
        <w:rPr>
          <w:rFonts w:ascii="Cambria" w:hAnsi="Cambria"/>
          <w:color w:val="262626" w:themeColor="text1" w:themeTint="D9"/>
        </w:rPr>
        <w:t>Kannada,</w:t>
      </w:r>
      <w:r w:rsidRPr="006D6633" w:rsidR="00C10B1D">
        <w:rPr>
          <w:rFonts w:ascii="Cambria" w:hAnsi="Cambria"/>
          <w:color w:val="262626" w:themeColor="text1" w:themeTint="D9"/>
        </w:rPr>
        <w:t xml:space="preserve"> and Tamil </w:t>
      </w:r>
    </w:p>
    <w:p w:rsidR="00C54AC4" w:rsidRPr="006D6633" w:rsidP="00E36277" w14:paraId="17667EF2" w14:textId="41738073">
      <w:pPr>
        <w:jc w:val="both"/>
        <w:rPr>
          <w:rFonts w:ascii="Cambria" w:hAnsi="Cambria"/>
          <w:color w:val="000000" w:themeColor="text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8"/>
          </v:shape>
        </w:pict>
      </w:r>
    </w:p>
    <w:sectPr>
      <w:headerReference w:type="default" r:id="rId9"/>
      <w:footerReference w:type="default" r:id="rId10"/>
      <w:pgSz w:w="11906" w:h="16838"/>
      <w:pgMar w:top="555" w:right="1448" w:bottom="1928" w:left="1203" w:header="152" w:footer="488" w:gutter="0"/>
      <w:pgBorders>
        <w:top w:val="double" w:sz="0" w:space="0" w:color="000000"/>
        <w:left w:val="double" w:sz="0" w:space="31" w:color="000000"/>
        <w:bottom w:val="double" w:sz="0" w:space="0" w:color="000000"/>
        <w:right w:val="double" w:sz="0" w:space="31" w:color="000000"/>
      </w:pgBorders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toshi Fallback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6269B" w14:paraId="585916E4" w14:textId="77777777">
    <w:pPr>
      <w:pStyle w:val="Footer"/>
    </w:pPr>
    <w:r>
      <w:t xml:space="preserve"> </w:t>
    </w:r>
  </w:p>
  <w:p w:rsidR="00B6269B" w14:paraId="6CD0156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6269B" w14:paraId="00246655" w14:textId="77777777">
    <w:pPr>
      <w:pStyle w:val="Header"/>
      <w:ind w:left="-1000"/>
    </w:pPr>
  </w:p>
  <w:p w:rsidR="00B6269B" w14:paraId="0F766B40" w14:textId="77777777">
    <w:pPr>
      <w:pStyle w:val="Header"/>
    </w:pPr>
    <w:r>
      <w:rPr>
        <w:lang w:bidi="ar-SA"/>
      </w:rPr>
      <w:t xml:space="preserve">                                                                                                                                            </w:t>
    </w:r>
  </w:p>
  <w:p w:rsidR="00B6269B" w14:paraId="4CFD3BB6" w14:textId="77777777">
    <w:pPr>
      <w:pStyle w:val="Header"/>
    </w:pPr>
    <w:r>
      <w:t xml:space="preserve">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ullet_grey_circ" style="width:10.5pt;height:10.5pt" o:bullet="t">
        <v:imagedata r:id="rId1" o:title="bullet_grey_circ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left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Jc w:val="left"/>
      <w:pPr>
        <w:tabs>
          <w:tab w:val="left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pStyle w:val="Heading3"/>
      <w:suff w:val="nothing"/>
      <w:lvlJc w:val="left"/>
      <w:pPr>
        <w:tabs>
          <w:tab w:val="left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pStyle w:val="Heading4"/>
      <w:suff w:val="nothing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pStyle w:val="Heading5"/>
      <w:suff w:val="nothing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pStyle w:val="Heading6"/>
      <w:suff w:val="nothing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pStyle w:val="Heading7"/>
      <w:suff w:val="nothing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pStyle w:val="Heading8"/>
      <w:suff w:val="nothing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pStyle w:val="Heading9"/>
      <w:suff w:val="nothing"/>
      <w:lvlJc w:val="left"/>
      <w:pPr>
        <w:tabs>
          <w:tab w:val="left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Wingdings" w:hint="default"/>
      </w:rPr>
    </w:lvl>
  </w:abstractNum>
  <w:abstractNum w:abstractNumId="3">
    <w:nsid w:val="05CB623B"/>
    <w:multiLevelType w:val="hybridMultilevel"/>
    <w:tmpl w:val="8A3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737"/>
    <w:multiLevelType w:val="hybridMultilevel"/>
    <w:tmpl w:val="338A9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B55D5"/>
    <w:multiLevelType w:val="hybridMultilevel"/>
    <w:tmpl w:val="121C1FA6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4D73DC9"/>
    <w:multiLevelType w:val="hybridMultilevel"/>
    <w:tmpl w:val="EFD2C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E5608"/>
    <w:multiLevelType w:val="hybridMultilevel"/>
    <w:tmpl w:val="89FAB3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06125"/>
    <w:multiLevelType w:val="hybridMultilevel"/>
    <w:tmpl w:val="1FEE4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EC2482"/>
    <w:multiLevelType w:val="hybridMultilevel"/>
    <w:tmpl w:val="8B52456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697E6D"/>
    <w:multiLevelType w:val="hybridMultilevel"/>
    <w:tmpl w:val="F5A0A214"/>
    <w:lvl w:ilvl="0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292A5BA5"/>
    <w:multiLevelType w:val="hybridMultilevel"/>
    <w:tmpl w:val="0BBC7C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43F83"/>
    <w:multiLevelType w:val="hybridMultilevel"/>
    <w:tmpl w:val="11949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0253A2"/>
    <w:multiLevelType w:val="multilevel"/>
    <w:tmpl w:val="808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4F5431"/>
    <w:multiLevelType w:val="multilevel"/>
    <w:tmpl w:val="5BEAB6F8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8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62607C6"/>
    <w:multiLevelType w:val="hybridMultilevel"/>
    <w:tmpl w:val="D10C79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96426"/>
    <w:multiLevelType w:val="hybridMultilevel"/>
    <w:tmpl w:val="EE7489B2"/>
    <w:lvl w:ilvl="0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140" w:hanging="375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>
    <w:nsid w:val="39B87568"/>
    <w:multiLevelType w:val="multilevel"/>
    <w:tmpl w:val="B43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FD70E0"/>
    <w:multiLevelType w:val="multilevel"/>
    <w:tmpl w:val="2864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4D5E0F"/>
    <w:multiLevelType w:val="multilevel"/>
    <w:tmpl w:val="63A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9A2A41"/>
    <w:multiLevelType w:val="multilevel"/>
    <w:tmpl w:val="794A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F01639"/>
    <w:multiLevelType w:val="hybridMultilevel"/>
    <w:tmpl w:val="8CC024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D1094C"/>
    <w:multiLevelType w:val="multilevel"/>
    <w:tmpl w:val="CF8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246D7C"/>
    <w:multiLevelType w:val="hybridMultilevel"/>
    <w:tmpl w:val="E5DA94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52469E"/>
    <w:multiLevelType w:val="hybridMultilevel"/>
    <w:tmpl w:val="A4DCFE9C"/>
    <w:lvl w:ilvl="0">
      <w:start w:val="0"/>
      <w:numFmt w:val="bullet"/>
      <w:lvlText w:val=""/>
      <w:lvlJc w:val="left"/>
      <w:pPr>
        <w:ind w:left="837" w:hanging="360"/>
      </w:pPr>
      <w:rPr>
        <w:rFonts w:ascii="Wingdings" w:eastAsia="Wingdings" w:hAnsi="Wingdings" w:cs="Wingdings" w:hint="default"/>
        <w:color w:val="2E539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25">
    <w:nsid w:val="44901D79"/>
    <w:multiLevelType w:val="hybridMultilevel"/>
    <w:tmpl w:val="AD6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3A7A3C"/>
    <w:multiLevelType w:val="hybridMultilevel"/>
    <w:tmpl w:val="691273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82C5A8B"/>
    <w:multiLevelType w:val="multilevel"/>
    <w:tmpl w:val="8A7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180A98"/>
    <w:multiLevelType w:val="hybridMultilevel"/>
    <w:tmpl w:val="55F6438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>
    <w:nsid w:val="5FA62419"/>
    <w:multiLevelType w:val="hybridMultilevel"/>
    <w:tmpl w:val="3CC6F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6959C9"/>
    <w:multiLevelType w:val="multilevel"/>
    <w:tmpl w:val="6CC4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2B5358"/>
    <w:multiLevelType w:val="hybridMultilevel"/>
    <w:tmpl w:val="839EED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EC2997"/>
    <w:multiLevelType w:val="hybridMultilevel"/>
    <w:tmpl w:val="D22E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71952DCB"/>
    <w:multiLevelType w:val="hybridMultilevel"/>
    <w:tmpl w:val="209EB8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81446B"/>
    <w:multiLevelType w:val="hybridMultilevel"/>
    <w:tmpl w:val="0002B242"/>
    <w:lvl w:ilvl="0">
      <w:start w:val="0"/>
      <w:numFmt w:val="bullet"/>
      <w:lvlText w:val="•"/>
      <w:lvlJc w:val="left"/>
      <w:pPr>
        <w:ind w:left="837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35">
    <w:nsid w:val="7BD91758"/>
    <w:multiLevelType w:val="hybridMultilevel"/>
    <w:tmpl w:val="1F126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4F41DB"/>
    <w:multiLevelType w:val="hybridMultilevel"/>
    <w:tmpl w:val="425882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21"/>
  </w:num>
  <w:num w:numId="6">
    <w:abstractNumId w:val="36"/>
  </w:num>
  <w:num w:numId="7">
    <w:abstractNumId w:val="8"/>
  </w:num>
  <w:num w:numId="8">
    <w:abstractNumId w:val="26"/>
  </w:num>
  <w:num w:numId="9">
    <w:abstractNumId w:val="15"/>
  </w:num>
  <w:num w:numId="10">
    <w:abstractNumId w:val="32"/>
  </w:num>
  <w:num w:numId="11">
    <w:abstractNumId w:val="7"/>
  </w:num>
  <w:num w:numId="12">
    <w:abstractNumId w:val="11"/>
  </w:num>
  <w:num w:numId="13">
    <w:abstractNumId w:val="10"/>
  </w:num>
  <w:num w:numId="14">
    <w:abstractNumId w:val="31"/>
  </w:num>
  <w:num w:numId="15">
    <w:abstractNumId w:val="16"/>
  </w:num>
  <w:num w:numId="16">
    <w:abstractNumId w:val="29"/>
  </w:num>
  <w:num w:numId="17">
    <w:abstractNumId w:val="6"/>
  </w:num>
  <w:num w:numId="18">
    <w:abstractNumId w:val="23"/>
  </w:num>
  <w:num w:numId="19">
    <w:abstractNumId w:val="3"/>
  </w:num>
  <w:num w:numId="20">
    <w:abstractNumId w:val="28"/>
  </w:num>
  <w:num w:numId="21">
    <w:abstractNumId w:val="4"/>
  </w:num>
  <w:num w:numId="22">
    <w:abstractNumId w:val="35"/>
  </w:num>
  <w:num w:numId="23">
    <w:abstractNumId w:val="14"/>
  </w:num>
  <w:num w:numId="24">
    <w:abstractNumId w:val="34"/>
  </w:num>
  <w:num w:numId="25">
    <w:abstractNumId w:val="24"/>
  </w:num>
  <w:num w:numId="26">
    <w:abstractNumId w:val="5"/>
  </w:num>
  <w:num w:numId="27">
    <w:abstractNumId w:val="24"/>
  </w:num>
  <w:num w:numId="28">
    <w:abstractNumId w:val="33"/>
  </w:num>
  <w:num w:numId="29">
    <w:abstractNumId w:val="25"/>
  </w:num>
  <w:num w:numId="30">
    <w:abstractNumId w:val="17"/>
  </w:num>
  <w:num w:numId="31">
    <w:abstractNumId w:val="19"/>
  </w:num>
  <w:num w:numId="32">
    <w:abstractNumId w:val="20"/>
  </w:num>
  <w:num w:numId="33">
    <w:abstractNumId w:val="22"/>
  </w:num>
  <w:num w:numId="34">
    <w:abstractNumId w:val="13"/>
  </w:num>
  <w:num w:numId="35">
    <w:abstractNumId w:val="27"/>
  </w:num>
  <w:num w:numId="36">
    <w:abstractNumId w:val="18"/>
  </w:num>
  <w:num w:numId="37">
    <w:abstractNumId w:val="3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DC"/>
    <w:rsid w:val="00000EA0"/>
    <w:rsid w:val="000214F6"/>
    <w:rsid w:val="000277CA"/>
    <w:rsid w:val="00030201"/>
    <w:rsid w:val="0003159F"/>
    <w:rsid w:val="00034633"/>
    <w:rsid w:val="00064985"/>
    <w:rsid w:val="00073F33"/>
    <w:rsid w:val="00077582"/>
    <w:rsid w:val="0009158D"/>
    <w:rsid w:val="000A03D3"/>
    <w:rsid w:val="000A1C41"/>
    <w:rsid w:val="000A6803"/>
    <w:rsid w:val="000C08B4"/>
    <w:rsid w:val="000C32DF"/>
    <w:rsid w:val="000C3474"/>
    <w:rsid w:val="000C7F11"/>
    <w:rsid w:val="000E4C1A"/>
    <w:rsid w:val="000F7302"/>
    <w:rsid w:val="001035E6"/>
    <w:rsid w:val="001036CF"/>
    <w:rsid w:val="00106C02"/>
    <w:rsid w:val="00111597"/>
    <w:rsid w:val="001155DC"/>
    <w:rsid w:val="00115F63"/>
    <w:rsid w:val="001160A9"/>
    <w:rsid w:val="001213B2"/>
    <w:rsid w:val="00121456"/>
    <w:rsid w:val="00123B83"/>
    <w:rsid w:val="0012526E"/>
    <w:rsid w:val="00137FD0"/>
    <w:rsid w:val="00142037"/>
    <w:rsid w:val="00147C77"/>
    <w:rsid w:val="001519F3"/>
    <w:rsid w:val="00165306"/>
    <w:rsid w:val="0016725E"/>
    <w:rsid w:val="00174D0E"/>
    <w:rsid w:val="00184105"/>
    <w:rsid w:val="00184A64"/>
    <w:rsid w:val="00187098"/>
    <w:rsid w:val="001937F0"/>
    <w:rsid w:val="001A1D17"/>
    <w:rsid w:val="001A437C"/>
    <w:rsid w:val="001B281A"/>
    <w:rsid w:val="001C0134"/>
    <w:rsid w:val="001C2BDA"/>
    <w:rsid w:val="001C5E92"/>
    <w:rsid w:val="001D4AA8"/>
    <w:rsid w:val="001E0829"/>
    <w:rsid w:val="001E0F8E"/>
    <w:rsid w:val="001E25CF"/>
    <w:rsid w:val="001E3BCA"/>
    <w:rsid w:val="001E3CBD"/>
    <w:rsid w:val="0020714B"/>
    <w:rsid w:val="00211929"/>
    <w:rsid w:val="002156FD"/>
    <w:rsid w:val="002218AF"/>
    <w:rsid w:val="00233281"/>
    <w:rsid w:val="00244DC6"/>
    <w:rsid w:val="002466D8"/>
    <w:rsid w:val="00246DE1"/>
    <w:rsid w:val="00255785"/>
    <w:rsid w:val="0026735E"/>
    <w:rsid w:val="002704D4"/>
    <w:rsid w:val="00273AA5"/>
    <w:rsid w:val="00275B0A"/>
    <w:rsid w:val="00281568"/>
    <w:rsid w:val="002866B2"/>
    <w:rsid w:val="00292A92"/>
    <w:rsid w:val="00292C1D"/>
    <w:rsid w:val="00295420"/>
    <w:rsid w:val="002A3ABE"/>
    <w:rsid w:val="002A725A"/>
    <w:rsid w:val="002A77E4"/>
    <w:rsid w:val="002B5857"/>
    <w:rsid w:val="002D1014"/>
    <w:rsid w:val="002D7E83"/>
    <w:rsid w:val="002E77C2"/>
    <w:rsid w:val="00310C0E"/>
    <w:rsid w:val="00326799"/>
    <w:rsid w:val="00336C75"/>
    <w:rsid w:val="003375B1"/>
    <w:rsid w:val="003515AC"/>
    <w:rsid w:val="003524FD"/>
    <w:rsid w:val="00370D60"/>
    <w:rsid w:val="00380614"/>
    <w:rsid w:val="00381231"/>
    <w:rsid w:val="00385406"/>
    <w:rsid w:val="003A68D7"/>
    <w:rsid w:val="003A6DD9"/>
    <w:rsid w:val="003A7558"/>
    <w:rsid w:val="003B1975"/>
    <w:rsid w:val="003B6182"/>
    <w:rsid w:val="003C1CCC"/>
    <w:rsid w:val="003C298B"/>
    <w:rsid w:val="003C3C02"/>
    <w:rsid w:val="003D2C2D"/>
    <w:rsid w:val="003D35B9"/>
    <w:rsid w:val="003D7B14"/>
    <w:rsid w:val="003E07E6"/>
    <w:rsid w:val="003E3689"/>
    <w:rsid w:val="003E37DC"/>
    <w:rsid w:val="003E6B7A"/>
    <w:rsid w:val="003E76DB"/>
    <w:rsid w:val="003E7940"/>
    <w:rsid w:val="003F2D07"/>
    <w:rsid w:val="0040752F"/>
    <w:rsid w:val="00411092"/>
    <w:rsid w:val="004115F0"/>
    <w:rsid w:val="00413D09"/>
    <w:rsid w:val="004147C2"/>
    <w:rsid w:val="0041715E"/>
    <w:rsid w:val="00425941"/>
    <w:rsid w:val="00431759"/>
    <w:rsid w:val="00433DCD"/>
    <w:rsid w:val="004370AC"/>
    <w:rsid w:val="00441C9B"/>
    <w:rsid w:val="00453DB2"/>
    <w:rsid w:val="00457B15"/>
    <w:rsid w:val="004626F1"/>
    <w:rsid w:val="004667B5"/>
    <w:rsid w:val="00467CF3"/>
    <w:rsid w:val="00476DF1"/>
    <w:rsid w:val="00480E51"/>
    <w:rsid w:val="004922AA"/>
    <w:rsid w:val="004945E2"/>
    <w:rsid w:val="00497532"/>
    <w:rsid w:val="004A7D2E"/>
    <w:rsid w:val="004C02BE"/>
    <w:rsid w:val="004D4B42"/>
    <w:rsid w:val="004D7742"/>
    <w:rsid w:val="004E6084"/>
    <w:rsid w:val="004F3263"/>
    <w:rsid w:val="004F5571"/>
    <w:rsid w:val="004F65B9"/>
    <w:rsid w:val="005009C8"/>
    <w:rsid w:val="005057D1"/>
    <w:rsid w:val="00506A69"/>
    <w:rsid w:val="005109D4"/>
    <w:rsid w:val="00513755"/>
    <w:rsid w:val="005151ED"/>
    <w:rsid w:val="0051683F"/>
    <w:rsid w:val="00521921"/>
    <w:rsid w:val="005430CB"/>
    <w:rsid w:val="00545A07"/>
    <w:rsid w:val="00546894"/>
    <w:rsid w:val="00554978"/>
    <w:rsid w:val="0056053B"/>
    <w:rsid w:val="005874CA"/>
    <w:rsid w:val="005876B4"/>
    <w:rsid w:val="005961F9"/>
    <w:rsid w:val="005A0CA4"/>
    <w:rsid w:val="005A4C70"/>
    <w:rsid w:val="005A519B"/>
    <w:rsid w:val="005A657A"/>
    <w:rsid w:val="005A6AA4"/>
    <w:rsid w:val="005A7E06"/>
    <w:rsid w:val="005C6674"/>
    <w:rsid w:val="005E29BC"/>
    <w:rsid w:val="005E5737"/>
    <w:rsid w:val="005E5F82"/>
    <w:rsid w:val="005F711E"/>
    <w:rsid w:val="0060312A"/>
    <w:rsid w:val="006073D2"/>
    <w:rsid w:val="00613695"/>
    <w:rsid w:val="00620199"/>
    <w:rsid w:val="00621759"/>
    <w:rsid w:val="0062199C"/>
    <w:rsid w:val="006523B5"/>
    <w:rsid w:val="0065772F"/>
    <w:rsid w:val="00663CBF"/>
    <w:rsid w:val="006705E5"/>
    <w:rsid w:val="00681142"/>
    <w:rsid w:val="006872CC"/>
    <w:rsid w:val="0069251F"/>
    <w:rsid w:val="006963EC"/>
    <w:rsid w:val="00697C32"/>
    <w:rsid w:val="006B6EF1"/>
    <w:rsid w:val="006C3B5A"/>
    <w:rsid w:val="006C4E1A"/>
    <w:rsid w:val="006C5EE6"/>
    <w:rsid w:val="006D03D2"/>
    <w:rsid w:val="006D48B2"/>
    <w:rsid w:val="006D526B"/>
    <w:rsid w:val="006D6633"/>
    <w:rsid w:val="006D66C8"/>
    <w:rsid w:val="006E022E"/>
    <w:rsid w:val="006E206F"/>
    <w:rsid w:val="006E5CB6"/>
    <w:rsid w:val="00703696"/>
    <w:rsid w:val="00703CB4"/>
    <w:rsid w:val="0070456C"/>
    <w:rsid w:val="007135EE"/>
    <w:rsid w:val="00713B99"/>
    <w:rsid w:val="00723500"/>
    <w:rsid w:val="00724DE4"/>
    <w:rsid w:val="00730C8C"/>
    <w:rsid w:val="00741831"/>
    <w:rsid w:val="00744192"/>
    <w:rsid w:val="007443A4"/>
    <w:rsid w:val="00752D9F"/>
    <w:rsid w:val="00762077"/>
    <w:rsid w:val="00785D66"/>
    <w:rsid w:val="00794DF9"/>
    <w:rsid w:val="007A196F"/>
    <w:rsid w:val="007A3690"/>
    <w:rsid w:val="007A6C2B"/>
    <w:rsid w:val="007A73C8"/>
    <w:rsid w:val="007A7C71"/>
    <w:rsid w:val="007B1A81"/>
    <w:rsid w:val="007D7B95"/>
    <w:rsid w:val="007E4C75"/>
    <w:rsid w:val="007F1F59"/>
    <w:rsid w:val="007F22D7"/>
    <w:rsid w:val="00800834"/>
    <w:rsid w:val="008058A2"/>
    <w:rsid w:val="008105BA"/>
    <w:rsid w:val="00820A6A"/>
    <w:rsid w:val="00826D21"/>
    <w:rsid w:val="008326E4"/>
    <w:rsid w:val="008334B5"/>
    <w:rsid w:val="00833D67"/>
    <w:rsid w:val="00837827"/>
    <w:rsid w:val="0084344E"/>
    <w:rsid w:val="00845156"/>
    <w:rsid w:val="00845ABB"/>
    <w:rsid w:val="00851A83"/>
    <w:rsid w:val="0086086A"/>
    <w:rsid w:val="008617F8"/>
    <w:rsid w:val="008833A2"/>
    <w:rsid w:val="008972ED"/>
    <w:rsid w:val="008A0BC0"/>
    <w:rsid w:val="008B4B55"/>
    <w:rsid w:val="008C7CEF"/>
    <w:rsid w:val="008D0165"/>
    <w:rsid w:val="008E1D12"/>
    <w:rsid w:val="008F7DA4"/>
    <w:rsid w:val="00900367"/>
    <w:rsid w:val="00904415"/>
    <w:rsid w:val="00904AEF"/>
    <w:rsid w:val="009072B9"/>
    <w:rsid w:val="00913A87"/>
    <w:rsid w:val="009310DC"/>
    <w:rsid w:val="00942848"/>
    <w:rsid w:val="009705D5"/>
    <w:rsid w:val="00970A9C"/>
    <w:rsid w:val="00984441"/>
    <w:rsid w:val="00984B64"/>
    <w:rsid w:val="009918B7"/>
    <w:rsid w:val="009A035E"/>
    <w:rsid w:val="009B5C40"/>
    <w:rsid w:val="009C219C"/>
    <w:rsid w:val="009C295F"/>
    <w:rsid w:val="009C73CA"/>
    <w:rsid w:val="009D319F"/>
    <w:rsid w:val="009D4734"/>
    <w:rsid w:val="009D4A30"/>
    <w:rsid w:val="009F1196"/>
    <w:rsid w:val="009F13C8"/>
    <w:rsid w:val="009F6B39"/>
    <w:rsid w:val="009F7C09"/>
    <w:rsid w:val="00A016B4"/>
    <w:rsid w:val="00A058BF"/>
    <w:rsid w:val="00A07920"/>
    <w:rsid w:val="00A1258A"/>
    <w:rsid w:val="00A17E93"/>
    <w:rsid w:val="00A2795A"/>
    <w:rsid w:val="00A27A6A"/>
    <w:rsid w:val="00A40317"/>
    <w:rsid w:val="00A40AFC"/>
    <w:rsid w:val="00A410AC"/>
    <w:rsid w:val="00A4211D"/>
    <w:rsid w:val="00A47C6D"/>
    <w:rsid w:val="00A52D93"/>
    <w:rsid w:val="00A5327C"/>
    <w:rsid w:val="00A622D6"/>
    <w:rsid w:val="00A64C9F"/>
    <w:rsid w:val="00A72B4B"/>
    <w:rsid w:val="00A82F62"/>
    <w:rsid w:val="00A86226"/>
    <w:rsid w:val="00A96254"/>
    <w:rsid w:val="00AA6721"/>
    <w:rsid w:val="00AD4FF7"/>
    <w:rsid w:val="00AD5999"/>
    <w:rsid w:val="00AE3CB7"/>
    <w:rsid w:val="00AF1BB6"/>
    <w:rsid w:val="00AF26EF"/>
    <w:rsid w:val="00B12D4B"/>
    <w:rsid w:val="00B26A72"/>
    <w:rsid w:val="00B36A39"/>
    <w:rsid w:val="00B42252"/>
    <w:rsid w:val="00B424BC"/>
    <w:rsid w:val="00B6269B"/>
    <w:rsid w:val="00B6392B"/>
    <w:rsid w:val="00B64C15"/>
    <w:rsid w:val="00B67828"/>
    <w:rsid w:val="00B7769B"/>
    <w:rsid w:val="00B82530"/>
    <w:rsid w:val="00B85ECE"/>
    <w:rsid w:val="00B923DA"/>
    <w:rsid w:val="00B9333C"/>
    <w:rsid w:val="00BF73A3"/>
    <w:rsid w:val="00C02D55"/>
    <w:rsid w:val="00C039D6"/>
    <w:rsid w:val="00C03B45"/>
    <w:rsid w:val="00C06E0C"/>
    <w:rsid w:val="00C07FEA"/>
    <w:rsid w:val="00C10B1D"/>
    <w:rsid w:val="00C14B83"/>
    <w:rsid w:val="00C20C20"/>
    <w:rsid w:val="00C20F2B"/>
    <w:rsid w:val="00C235A3"/>
    <w:rsid w:val="00C305F3"/>
    <w:rsid w:val="00C3341D"/>
    <w:rsid w:val="00C3485E"/>
    <w:rsid w:val="00C36A8F"/>
    <w:rsid w:val="00C53240"/>
    <w:rsid w:val="00C54AC4"/>
    <w:rsid w:val="00C55C56"/>
    <w:rsid w:val="00C56E3F"/>
    <w:rsid w:val="00C64937"/>
    <w:rsid w:val="00C65F85"/>
    <w:rsid w:val="00C74067"/>
    <w:rsid w:val="00C75A02"/>
    <w:rsid w:val="00C8149D"/>
    <w:rsid w:val="00C93EA8"/>
    <w:rsid w:val="00C95F5B"/>
    <w:rsid w:val="00CA6FCA"/>
    <w:rsid w:val="00CA6FD5"/>
    <w:rsid w:val="00CB02C2"/>
    <w:rsid w:val="00CD1E1A"/>
    <w:rsid w:val="00CD505F"/>
    <w:rsid w:val="00CE14C0"/>
    <w:rsid w:val="00CF112D"/>
    <w:rsid w:val="00CF49E0"/>
    <w:rsid w:val="00CF556A"/>
    <w:rsid w:val="00CF5F37"/>
    <w:rsid w:val="00CF63CB"/>
    <w:rsid w:val="00D012F0"/>
    <w:rsid w:val="00D07768"/>
    <w:rsid w:val="00D25C7A"/>
    <w:rsid w:val="00D30D3D"/>
    <w:rsid w:val="00D33EFD"/>
    <w:rsid w:val="00D374AC"/>
    <w:rsid w:val="00D4448E"/>
    <w:rsid w:val="00D64759"/>
    <w:rsid w:val="00D800E4"/>
    <w:rsid w:val="00D82963"/>
    <w:rsid w:val="00D83008"/>
    <w:rsid w:val="00D90328"/>
    <w:rsid w:val="00DA0F87"/>
    <w:rsid w:val="00DA17C4"/>
    <w:rsid w:val="00DA3765"/>
    <w:rsid w:val="00DB66D9"/>
    <w:rsid w:val="00DB69D9"/>
    <w:rsid w:val="00DC0703"/>
    <w:rsid w:val="00DC1A32"/>
    <w:rsid w:val="00DD2670"/>
    <w:rsid w:val="00DD57A8"/>
    <w:rsid w:val="00DD5D17"/>
    <w:rsid w:val="00DE110C"/>
    <w:rsid w:val="00DE1580"/>
    <w:rsid w:val="00DE2AFC"/>
    <w:rsid w:val="00DE6E32"/>
    <w:rsid w:val="00E05A55"/>
    <w:rsid w:val="00E06FC8"/>
    <w:rsid w:val="00E14D24"/>
    <w:rsid w:val="00E15875"/>
    <w:rsid w:val="00E169A0"/>
    <w:rsid w:val="00E21029"/>
    <w:rsid w:val="00E25686"/>
    <w:rsid w:val="00E2684F"/>
    <w:rsid w:val="00E27E37"/>
    <w:rsid w:val="00E31B9C"/>
    <w:rsid w:val="00E36277"/>
    <w:rsid w:val="00E36BDE"/>
    <w:rsid w:val="00E43E57"/>
    <w:rsid w:val="00E458E5"/>
    <w:rsid w:val="00E54A81"/>
    <w:rsid w:val="00E54F26"/>
    <w:rsid w:val="00E572F0"/>
    <w:rsid w:val="00E57AC9"/>
    <w:rsid w:val="00E60762"/>
    <w:rsid w:val="00E61458"/>
    <w:rsid w:val="00E76CB6"/>
    <w:rsid w:val="00E848EF"/>
    <w:rsid w:val="00E84DEB"/>
    <w:rsid w:val="00E865A4"/>
    <w:rsid w:val="00E87423"/>
    <w:rsid w:val="00E922A4"/>
    <w:rsid w:val="00EA0521"/>
    <w:rsid w:val="00EA59AF"/>
    <w:rsid w:val="00EA6A01"/>
    <w:rsid w:val="00EC0F9B"/>
    <w:rsid w:val="00ED0CD0"/>
    <w:rsid w:val="00ED78D0"/>
    <w:rsid w:val="00EE012B"/>
    <w:rsid w:val="00EE11C0"/>
    <w:rsid w:val="00EE46C5"/>
    <w:rsid w:val="00EF6576"/>
    <w:rsid w:val="00EF78A1"/>
    <w:rsid w:val="00F01D87"/>
    <w:rsid w:val="00F03164"/>
    <w:rsid w:val="00F135F4"/>
    <w:rsid w:val="00F1677B"/>
    <w:rsid w:val="00F17B96"/>
    <w:rsid w:val="00F21490"/>
    <w:rsid w:val="00F3084B"/>
    <w:rsid w:val="00F36D45"/>
    <w:rsid w:val="00F37429"/>
    <w:rsid w:val="00F51F2C"/>
    <w:rsid w:val="00F535ED"/>
    <w:rsid w:val="00F54092"/>
    <w:rsid w:val="00F6798F"/>
    <w:rsid w:val="00F91326"/>
    <w:rsid w:val="00FA4CB0"/>
    <w:rsid w:val="00FC1A39"/>
    <w:rsid w:val="00FC45CA"/>
    <w:rsid w:val="00FC73F4"/>
    <w:rsid w:val="00FD2E14"/>
    <w:rsid w:val="00FD7037"/>
    <w:rsid w:val="00FD7E77"/>
    <w:rsid w:val="00FE49A1"/>
    <w:rsid w:val="00FF1EF7"/>
    <w:rsid w:val="00FF5114"/>
    <w:rsid w:val="4B9D4E84"/>
    <w:rsid w:val="5E7921E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ECB10DF1-E463-4864-957F-38CDAECB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bidi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pPr>
      <w:spacing w:after="120" w:line="240" w:lineRule="auto"/>
    </w:pPr>
    <w:rPr>
      <w:rFonts w:ascii="Times New Roman" w:hAnsi="Times New Roman"/>
      <w:sz w:val="16"/>
      <w:szCs w:val="16"/>
      <w:lang w:eastAsia="ar-SA" w:bidi="ar-SA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Footer">
    <w:name w:val="footer"/>
    <w:basedOn w:val="Normal"/>
    <w:pPr>
      <w:spacing w:after="0" w:line="240" w:lineRule="auto"/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List">
    <w:name w:val="List"/>
    <w:basedOn w:val="BodyText"/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hAnsi="Times New Roman"/>
      <w:sz w:val="24"/>
      <w:szCs w:val="24"/>
      <w:lang w:eastAsia="ar-SA" w:bidi="ar-SA"/>
    </w:rPr>
  </w:style>
  <w:style w:type="paragraph" w:styleId="Subtitle">
    <w:name w:val="Subtitle"/>
    <w:basedOn w:val="Normal"/>
    <w:next w:val="Normal"/>
    <w:qFormat/>
    <w:rPr>
      <w:rFonts w:ascii="Cambria" w:hAnsi="Cambria" w:cs="Cambria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qFormat/>
    <w:pPr>
      <w:spacing w:after="300" w:line="240" w:lineRule="auto"/>
    </w:pPr>
    <w:rPr>
      <w:rFonts w:ascii="Cambria" w:hAnsi="Cambria" w:cs="Cambria"/>
      <w:color w:val="17365D"/>
      <w:spacing w:val="5"/>
      <w:kern w:val="1"/>
      <w:sz w:val="52"/>
      <w:szCs w:val="52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qFormat/>
    <w:pPr>
      <w:suppressAutoHyphens/>
    </w:pPr>
    <w:rPr>
      <w:rFonts w:ascii="Calibri" w:hAnsi="Calibr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qFormat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a"/>
    <w:basedOn w:val="Heading1"/>
    <w:next w:val="Normal"/>
    <w:qFormat/>
    <w:pPr>
      <w:numPr>
        <w:numId w:val="0"/>
      </w:numPr>
    </w:pPr>
  </w:style>
  <w:style w:type="paragraph" w:customStyle="1" w:styleId="Normaljustified">
    <w:name w:val="Normal+justified"/>
    <w:basedOn w:val="Normal"/>
    <w:pPr>
      <w:spacing w:after="0" w:line="240" w:lineRule="auto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Skills">
    <w:name w:val="Skills"/>
    <w:basedOn w:val="Normal"/>
    <w:pPr>
      <w:spacing w:after="120" w:line="240" w:lineRule="auto"/>
      <w:ind w:left="720" w:hanging="720"/>
    </w:pPr>
    <w:rPr>
      <w:rFonts w:ascii="Garamond" w:hAnsi="Garamond" w:cs="Garamond"/>
      <w:szCs w:val="24"/>
      <w:lang w:eastAsia="ar-SA" w:bidi="ar-SA"/>
    </w:rPr>
  </w:style>
  <w:style w:type="paragraph" w:customStyle="1" w:styleId="Normaljustified0">
    <w:name w:val="Normal + justified"/>
    <w:basedOn w:val="Normal"/>
    <w:pPr>
      <w:spacing w:after="0" w:line="240" w:lineRule="auto"/>
      <w:jc w:val="both"/>
    </w:pPr>
    <w:rPr>
      <w:rFonts w:ascii="Times New Roman" w:hAnsi="Times New Roman"/>
      <w:color w:val="000000"/>
      <w:sz w:val="24"/>
      <w:lang w:eastAsia="ar-SA" w:bidi="ar-SA"/>
    </w:rPr>
  </w:style>
  <w:style w:type="paragraph" w:customStyle="1" w:styleId="WW-Default">
    <w:name w:val="WW-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ar-SA"/>
    </w:r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tabs>
        <w:tab w:val="left" w:pos="2160"/>
      </w:tabs>
      <w:spacing w:before="120" w:after="0" w:line="300" w:lineRule="atLeast"/>
      <w:ind w:right="-36"/>
    </w:pPr>
    <w:rPr>
      <w:rFonts w:ascii="Verdana" w:hAnsi="Verdana" w:cs="Arial"/>
      <w:b/>
      <w:spacing w:val="-10"/>
      <w:sz w:val="20"/>
      <w:szCs w:val="28"/>
      <w:lang w:val="en-GB" w:eastAsia="ar-SA" w:bidi="ar-SA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  <w:sz w:val="18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DefaultParagraphFont1">
    <w:name w:val="Default Paragraph Font1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QuoteChar">
    <w:name w:val="Quote Char"/>
    <w:rPr>
      <w:i/>
      <w:iCs/>
      <w:color w:val="000000"/>
    </w:rPr>
  </w:style>
  <w:style w:type="character" w:customStyle="1" w:styleId="IntenseQuoteChar">
    <w:name w:val="Intense Quote Char"/>
    <w:rPr>
      <w:b/>
      <w:bCs/>
      <w:i/>
      <w:iCs/>
      <w:color w:val="4F81BD"/>
    </w:rPr>
  </w:style>
  <w:style w:type="character" w:customStyle="1" w:styleId="a0">
    <w:name w:val="a0"/>
    <w:qFormat/>
    <w:rPr>
      <w:i/>
      <w:iCs/>
      <w:color w:val="808080"/>
    </w:rPr>
  </w:style>
  <w:style w:type="character" w:customStyle="1" w:styleId="a1">
    <w:name w:val="a1"/>
    <w:qFormat/>
    <w:rPr>
      <w:b/>
      <w:bCs/>
      <w:i/>
      <w:iCs/>
      <w:color w:val="4F81BD"/>
    </w:rPr>
  </w:style>
  <w:style w:type="character" w:customStyle="1" w:styleId="a2">
    <w:name w:val="a2"/>
    <w:qFormat/>
    <w:rPr>
      <w:smallCaps/>
      <w:color w:val="C0504D"/>
      <w:u w:val="single"/>
    </w:rPr>
  </w:style>
  <w:style w:type="character" w:customStyle="1" w:styleId="a3">
    <w:name w:val="a3"/>
    <w:qFormat/>
    <w:rPr>
      <w:b/>
      <w:bCs/>
      <w:smallCaps/>
      <w:color w:val="C0504D"/>
      <w:spacing w:val="5"/>
      <w:u w:val="single"/>
    </w:rPr>
  </w:style>
  <w:style w:type="character" w:customStyle="1" w:styleId="a4">
    <w:name w:val="a4"/>
    <w:qFormat/>
    <w:rPr>
      <w:b/>
      <w:bCs/>
      <w:smallCaps/>
      <w:spacing w:val="5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1"/>
  </w:style>
  <w:style w:type="character" w:customStyle="1" w:styleId="FooterChar">
    <w:name w:val="Footer Char"/>
    <w:basedOn w:val="DefaultParagraphFont1"/>
  </w:style>
  <w:style w:type="character" w:customStyle="1" w:styleId="apple-style-span">
    <w:name w:val="apple-style-span"/>
    <w:basedOn w:val="DefaultParagraphFont1"/>
  </w:style>
  <w:style w:type="character" w:customStyle="1" w:styleId="apple-converted-space">
    <w:name w:val="apple-converted-space"/>
    <w:basedOn w:val="DefaultParagraphFont1"/>
  </w:style>
  <w:style w:type="character" w:customStyle="1" w:styleId="cbstyle">
    <w:name w:val="cb_style"/>
    <w:basedOn w:val="DefaultParagraphFont1"/>
  </w:style>
  <w:style w:type="character" w:customStyle="1" w:styleId="BodyText3Char">
    <w:name w:val="Body Text 3 Char"/>
    <w:rPr>
      <w:rFonts w:ascii="Times New Roman" w:hAnsi="Times New Roman" w:cs="Times New Roman"/>
      <w:sz w:val="16"/>
      <w:szCs w:val="16"/>
    </w:rPr>
  </w:style>
  <w:style w:type="character" w:customStyle="1" w:styleId="ListLabel1">
    <w:name w:val="ListLabel 1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https://rdxfootmark.naukri.com/v2/track/openCv?trackingInfo=cdbd0376e1116f555566367d73ca1558134f4b0419514c4847440321091b5b58120b1504174050540d435601514841481f0f2b561358191b195115495d0c00584e4209430247460c590858184508105042445b0c0f054e4108120211474a411b02154e49405d58380c4f03434e120b15110d5302025b321f4652444168154a571b53421409100212485c4f1543094a5d030903465f580d544b160c1504030c6&amp;docType=docx" TargetMode="External" /><Relationship Id="rId9" Type="http://schemas.openxmlformats.org/officeDocument/2006/relationships/header" Target="header1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6759E39-FFE3-49C5-84D8-38862679C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Nestlé</Company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Venkateswarlu Ganjanaboina</cp:lastModifiedBy>
  <cp:revision>3</cp:revision>
  <dcterms:created xsi:type="dcterms:W3CDTF">2024-08-05T02:01:00Z</dcterms:created>
  <dcterms:modified xsi:type="dcterms:W3CDTF">2024-08-05T02:06:00Z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